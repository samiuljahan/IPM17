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color w:val="000000" w:themeColor="text1"/>
          <w:sz w:val="24"/>
          <w:szCs w:val="24"/>
        </w:rPr>
        <w:id w:val="87735277"/>
        <w:docPartObj>
          <w:docPartGallery w:val="Cover Pages"/>
          <w:docPartUnique/>
        </w:docPartObj>
      </w:sdtPr>
      <w:sdtContent>
        <w:p w14:paraId="615BB2EB" w14:textId="77777777" w:rsidR="00275BB6" w:rsidRPr="00901F19" w:rsidRDefault="00275BB6">
          <w:pPr>
            <w:pStyle w:val="NoSpacing"/>
            <w:spacing w:before="1540" w:after="240"/>
            <w:jc w:val="center"/>
            <w:rPr>
              <w:rFonts w:ascii="Times New Roman" w:hAnsi="Times New Roman" w:cs="Times New Roman"/>
              <w:color w:val="000000" w:themeColor="text1"/>
            </w:rPr>
          </w:pPr>
          <w:r w:rsidRPr="00901F19">
            <w:rPr>
              <w:rFonts w:ascii="Times New Roman" w:hAnsi="Times New Roman" w:cs="Times New Roman"/>
              <w:noProof/>
              <w:color w:val="000000" w:themeColor="text1"/>
            </w:rPr>
            <w:drawing>
              <wp:inline distT="0" distB="0" distL="0" distR="0" wp14:anchorId="24239268" wp14:editId="03B4754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000000" w:themeColor="tex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5EBC64D" w14:textId="789A95BC" w:rsidR="00275BB6" w:rsidRPr="00901F19" w:rsidRDefault="00424ECB">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000000" w:themeColor="text1"/>
                  <w:sz w:val="80"/>
                  <w:szCs w:val="80"/>
                </w:rPr>
              </w:pPr>
              <w:r>
                <w:rPr>
                  <w:rFonts w:ascii="Times New Roman" w:eastAsiaTheme="majorEastAsia" w:hAnsi="Times New Roman" w:cs="Times New Roman"/>
                  <w:caps/>
                  <w:color w:val="000000" w:themeColor="text1"/>
                  <w:sz w:val="72"/>
                  <w:szCs w:val="72"/>
                </w:rPr>
                <w:t>Intercultural Project managmetn</w:t>
              </w:r>
            </w:p>
          </w:sdtContent>
        </w:sdt>
        <w:sdt>
          <w:sdtPr>
            <w:rPr>
              <w:rFonts w:ascii="Times New Roman" w:hAnsi="Times New Roman" w:cs="Times New Roman"/>
              <w:color w:val="000000" w:themeColor="tex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14:paraId="11234527" w14:textId="034F161C" w:rsidR="00275BB6" w:rsidRPr="00901F19" w:rsidRDefault="00901F19">
              <w:pPr>
                <w:pStyle w:val="NoSpacing"/>
                <w:jc w:val="center"/>
                <w:rPr>
                  <w:rFonts w:ascii="Times New Roman" w:hAnsi="Times New Roman" w:cs="Times New Roman"/>
                  <w:color w:val="000000" w:themeColor="text1"/>
                  <w:sz w:val="28"/>
                  <w:szCs w:val="28"/>
                </w:rPr>
              </w:pPr>
              <w:r w:rsidRPr="00F3417C">
                <w:rPr>
                  <w:color w:val="000000" w:themeColor="text1"/>
                  <w:sz w:val="28"/>
                  <w:szCs w:val="28"/>
                  <w:lang w:eastAsia="ja-JP"/>
                </w:rPr>
                <w:t>General, virtual, onsite</w:t>
              </w:r>
            </w:p>
          </w:sdtContent>
        </w:sdt>
        <w:p w14:paraId="1120A018" w14:textId="77777777" w:rsidR="00275BB6" w:rsidRPr="00901F19" w:rsidRDefault="00275BB6">
          <w:pPr>
            <w:pStyle w:val="NoSpacing"/>
            <w:spacing w:before="480"/>
            <w:jc w:val="center"/>
            <w:rPr>
              <w:rFonts w:ascii="Times New Roman" w:hAnsi="Times New Roman" w:cs="Times New Roman"/>
              <w:color w:val="000000" w:themeColor="text1"/>
            </w:rPr>
          </w:pPr>
          <w:r w:rsidRPr="00901F19">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3D03E1EF" wp14:editId="58FF700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486400" cy="75311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486400" cy="753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8"/>
                                    <w:szCs w:val="28"/>
                                  </w:rPr>
                                  <w:alias w:val="Date"/>
                                  <w:tag w:val=""/>
                                  <w:id w:val="2002081153"/>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9677D64" w14:textId="3EA10993" w:rsidR="00424ECB" w:rsidRPr="00772BD9" w:rsidRDefault="00424ECB">
                                    <w:pPr>
                                      <w:pStyle w:val="NoSpacing"/>
                                      <w:spacing w:after="40"/>
                                      <w:jc w:val="center"/>
                                      <w:rPr>
                                        <w:rFonts w:ascii="Times New Roman" w:hAnsi="Times New Roman" w:cs="Times New Roman"/>
                                        <w:caps/>
                                        <w:color w:val="000000" w:themeColor="text1"/>
                                        <w:sz w:val="28"/>
                                        <w:szCs w:val="28"/>
                                      </w:rPr>
                                    </w:pPr>
                                    <w:r w:rsidRPr="00772BD9">
                                      <w:rPr>
                                        <w:rFonts w:ascii="Times New Roman" w:hAnsi="Times New Roman" w:cs="Times New Roman"/>
                                        <w:caps/>
                                        <w:color w:val="000000" w:themeColor="text1"/>
                                        <w:sz w:val="28"/>
                                        <w:szCs w:val="28"/>
                                      </w:rPr>
                                      <w:t>Summner 2017</w:t>
                                    </w:r>
                                  </w:p>
                                </w:sdtContent>
                              </w:sdt>
                              <w:p w14:paraId="61F14CA1" w14:textId="64A655DA" w:rsidR="00424ECB" w:rsidRDefault="00424ECB" w:rsidP="0033426C">
                                <w:pPr>
                                  <w:jc w:val="center"/>
                                </w:pPr>
                                <w:r>
                                  <w:t xml:space="preserve">Dr. Pro. </w:t>
                                </w:r>
                                <w:proofErr w:type="spellStart"/>
                                <w:r w:rsidRPr="00772BD9">
                                  <w:t>Chainani</w:t>
                                </w:r>
                                <w:proofErr w:type="spellEnd"/>
                                <w:r w:rsidRPr="00772BD9">
                                  <w:t xml:space="preserve"> </w:t>
                                </w:r>
                                <w:proofErr w:type="spellStart"/>
                                <w:r w:rsidRPr="00772BD9">
                                  <w:t>Barta</w:t>
                                </w:r>
                                <w:proofErr w:type="spellEnd"/>
                              </w:p>
                              <w:p w14:paraId="5C3889B3" w14:textId="0977D7A0" w:rsidR="00424ECB" w:rsidRPr="00A358FD" w:rsidRDefault="00424ECB" w:rsidP="00A358FD">
                                <w:pPr>
                                  <w:keepNext/>
                                  <w:keepLines/>
                                  <w:spacing w:before="240" w:line="259" w:lineRule="auto"/>
                                  <w:jc w:val="center"/>
                                  <w:outlineLvl w:val="0"/>
                                  <w:rPr>
                                    <w:rFonts w:eastAsia="Times New Roman"/>
                                    <w:color w:val="000000" w:themeColor="text1"/>
                                  </w:rPr>
                                </w:pPr>
                                <w:bookmarkStart w:id="0" w:name="_Toc490070139"/>
                                <w:proofErr w:type="spellStart"/>
                                <w:r w:rsidRPr="00A358FD">
                                  <w:rPr>
                                    <w:rFonts w:eastAsia="Times New Roman" w:cstheme="majorBidi"/>
                                    <w:color w:val="000000" w:themeColor="text1"/>
                                  </w:rPr>
                                  <w:t>Hochschule</w:t>
                                </w:r>
                                <w:proofErr w:type="spellEnd"/>
                                <w:r>
                                  <w:rPr>
                                    <w:rFonts w:eastAsia="Times New Roman"/>
                                    <w:color w:val="000000" w:themeColor="text1"/>
                                  </w:rPr>
                                  <w:t xml:space="preserve"> </w:t>
                                </w:r>
                                <w:r w:rsidRPr="00A358FD">
                                  <w:t>Fulda</w:t>
                                </w:r>
                                <w:bookmarkEnd w:id="0"/>
                                <w:r w:rsidRPr="00A358FD">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6in;height:59.3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" filled="f" stroked="f" strokeweight=".5pt">
                    <v:textbox style="mso-fit-shape-to-text:t" inset="0,0,0,0">
                      <w:txbxContent>
                        <w:sdt>
                          <w:sdtPr>
                            <w:rPr>
                              <w:rFonts w:ascii="Times New Roman" w:hAnsi="Times New Roman" w:cs="Times New Roman"/>
                              <w:caps/>
                              <w:color w:val="000000" w:themeColor="text1"/>
                              <w:sz w:val="28"/>
                              <w:szCs w:val="28"/>
                            </w:rPr>
                            <w:alias w:val="Date"/>
                            <w:tag w:val=""/>
                            <w:id w:val="2002081153"/>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9677D64" w14:textId="3EA10993" w:rsidR="00424ECB" w:rsidRPr="00772BD9" w:rsidRDefault="00424ECB">
                              <w:pPr>
                                <w:pStyle w:val="NoSpacing"/>
                                <w:spacing w:after="40"/>
                                <w:jc w:val="center"/>
                                <w:rPr>
                                  <w:rFonts w:ascii="Times New Roman" w:hAnsi="Times New Roman" w:cs="Times New Roman"/>
                                  <w:caps/>
                                  <w:color w:val="000000" w:themeColor="text1"/>
                                  <w:sz w:val="28"/>
                                  <w:szCs w:val="28"/>
                                </w:rPr>
                              </w:pPr>
                              <w:r w:rsidRPr="00772BD9">
                                <w:rPr>
                                  <w:rFonts w:ascii="Times New Roman" w:hAnsi="Times New Roman" w:cs="Times New Roman"/>
                                  <w:caps/>
                                  <w:color w:val="000000" w:themeColor="text1"/>
                                  <w:sz w:val="28"/>
                                  <w:szCs w:val="28"/>
                                </w:rPr>
                                <w:t>Summner 2017</w:t>
                              </w:r>
                            </w:p>
                          </w:sdtContent>
                        </w:sdt>
                        <w:p w14:paraId="61F14CA1" w14:textId="64A655DA" w:rsidR="00424ECB" w:rsidRDefault="00424ECB" w:rsidP="0033426C">
                          <w:pPr>
                            <w:jc w:val="center"/>
                          </w:pPr>
                          <w:r>
                            <w:t xml:space="preserve">Dr. Pro. </w:t>
                          </w:r>
                          <w:proofErr w:type="spellStart"/>
                          <w:r w:rsidRPr="00772BD9">
                            <w:t>Chainani</w:t>
                          </w:r>
                          <w:proofErr w:type="spellEnd"/>
                          <w:r w:rsidRPr="00772BD9">
                            <w:t xml:space="preserve"> </w:t>
                          </w:r>
                          <w:proofErr w:type="spellStart"/>
                          <w:r w:rsidRPr="00772BD9">
                            <w:t>Barta</w:t>
                          </w:r>
                          <w:proofErr w:type="spellEnd"/>
                        </w:p>
                        <w:p w14:paraId="5C3889B3" w14:textId="0977D7A0" w:rsidR="00424ECB" w:rsidRPr="00A358FD" w:rsidRDefault="00424ECB" w:rsidP="00A358FD">
                          <w:pPr>
                            <w:keepNext/>
                            <w:keepLines/>
                            <w:spacing w:before="240" w:line="259" w:lineRule="auto"/>
                            <w:jc w:val="center"/>
                            <w:outlineLvl w:val="0"/>
                            <w:rPr>
                              <w:rFonts w:eastAsia="Times New Roman"/>
                              <w:color w:val="000000" w:themeColor="text1"/>
                            </w:rPr>
                          </w:pPr>
                          <w:bookmarkStart w:id="1" w:name="_Toc490070139"/>
                          <w:proofErr w:type="spellStart"/>
                          <w:r w:rsidRPr="00A358FD">
                            <w:rPr>
                              <w:rFonts w:eastAsia="Times New Roman" w:cstheme="majorBidi"/>
                              <w:color w:val="000000" w:themeColor="text1"/>
                            </w:rPr>
                            <w:t>Hochschule</w:t>
                          </w:r>
                          <w:proofErr w:type="spellEnd"/>
                          <w:r>
                            <w:rPr>
                              <w:rFonts w:eastAsia="Times New Roman"/>
                              <w:color w:val="000000" w:themeColor="text1"/>
                            </w:rPr>
                            <w:t xml:space="preserve"> </w:t>
                          </w:r>
                          <w:r w:rsidRPr="00A358FD">
                            <w:t>Fulda</w:t>
                          </w:r>
                          <w:bookmarkEnd w:id="1"/>
                          <w:r w:rsidRPr="00A358FD">
                            <w:t xml:space="preserve"> </w:t>
                          </w:r>
                        </w:p>
                      </w:txbxContent>
                    </v:textbox>
                    <w10:wrap anchorx="margin" anchory="page"/>
                  </v:shape>
                </w:pict>
              </mc:Fallback>
            </mc:AlternateContent>
          </w:r>
          <w:r w:rsidRPr="00901F19">
            <w:rPr>
              <w:rFonts w:ascii="Times New Roman" w:hAnsi="Times New Roman" w:cs="Times New Roman"/>
              <w:noProof/>
              <w:color w:val="000000" w:themeColor="text1"/>
            </w:rPr>
            <w:drawing>
              <wp:inline distT="0" distB="0" distL="0" distR="0" wp14:anchorId="5A7AA7F2" wp14:editId="2E89C71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BAA71AA" w14:textId="77777777" w:rsidR="00275BB6" w:rsidRPr="00901F19" w:rsidRDefault="00275BB6" w:rsidP="00275BB6">
          <w:pPr>
            <w:rPr>
              <w:color w:val="000000" w:themeColor="text1"/>
            </w:rPr>
          </w:pPr>
          <w:r w:rsidRPr="00901F19">
            <w:rPr>
              <w:color w:val="000000" w:themeColor="text1"/>
            </w:rPr>
            <w:br w:type="page"/>
          </w:r>
        </w:p>
      </w:sdtContent>
    </w:sdt>
    <w:p w14:paraId="44D76265" w14:textId="4D5E629F" w:rsidR="001F3CDE" w:rsidRDefault="00E7018A" w:rsidP="000B4FF7">
      <w:pPr>
        <w:pStyle w:val="Heading1"/>
        <w:rPr>
          <w:rFonts w:cs="Times New Roman"/>
        </w:rPr>
      </w:pPr>
      <w:bookmarkStart w:id="2" w:name="_Toc488149238"/>
      <w:bookmarkStart w:id="3" w:name="_Toc490070140"/>
      <w:r w:rsidRPr="00901F19">
        <w:rPr>
          <w:rFonts w:cs="Times New Roman"/>
        </w:rPr>
        <w:lastRenderedPageBreak/>
        <w:t>INTRODUCTION</w:t>
      </w:r>
      <w:bookmarkEnd w:id="3"/>
    </w:p>
    <w:p w14:paraId="5597BD23" w14:textId="77777777" w:rsidR="00A358FD" w:rsidRPr="00A358FD" w:rsidRDefault="00A358FD" w:rsidP="00A358FD"/>
    <w:p w14:paraId="4B014761" w14:textId="77777777" w:rsidR="00F9353A" w:rsidRPr="00901F19" w:rsidRDefault="00B53EDD" w:rsidP="001A3E16">
      <w:pPr>
        <w:jc w:val="both"/>
        <w:rPr>
          <w:color w:val="000000" w:themeColor="text1"/>
        </w:rPr>
      </w:pPr>
      <w:r w:rsidRPr="00901F19">
        <w:rPr>
          <w:color w:val="000000" w:themeColor="text1"/>
        </w:rPr>
        <w:t>During</w:t>
      </w:r>
      <w:r w:rsidR="001A3E16" w:rsidRPr="00901F19">
        <w:rPr>
          <w:color w:val="000000" w:themeColor="text1"/>
        </w:rPr>
        <w:t xml:space="preserve"> the</w:t>
      </w:r>
      <w:r w:rsidRPr="00901F19">
        <w:rPr>
          <w:color w:val="000000" w:themeColor="text1"/>
        </w:rPr>
        <w:t xml:space="preserve"> past decade effective project management has become a desired skill that every organization is seeking in people. Projects are now more complex and dispersed among different countries and their successful operation is the key for the organizations and their businesses.</w:t>
      </w:r>
    </w:p>
    <w:p w14:paraId="0B1C2B75" w14:textId="77777777" w:rsidR="001A3E16" w:rsidRPr="00901F19" w:rsidRDefault="001A3E16" w:rsidP="001A3E16">
      <w:pPr>
        <w:jc w:val="both"/>
        <w:rPr>
          <w:color w:val="000000" w:themeColor="text1"/>
        </w:rPr>
      </w:pPr>
      <w:r w:rsidRPr="00901F19">
        <w:rPr>
          <w:color w:val="000000" w:themeColor="text1"/>
        </w:rPr>
        <w:t xml:space="preserve">As this is the era of globalization and the market is very competitive, project managers need to be able to understand the sophistications in the problems and come up with ways of solving them within the scope and limitation of the projects. They are the people that need to be smart enough to devise problems into sub problems and use all the members in the project team according to their area of expertise and bring the best outcome from them. </w:t>
      </w:r>
    </w:p>
    <w:p w14:paraId="5758ADC7" w14:textId="77777777" w:rsidR="00772BD9" w:rsidRDefault="00772BD9" w:rsidP="001F3CDE">
      <w:pPr>
        <w:rPr>
          <w:color w:val="000000" w:themeColor="text1"/>
        </w:rPr>
      </w:pPr>
    </w:p>
    <w:p w14:paraId="2CB80F6B" w14:textId="660ED0FA" w:rsidR="00476BE2" w:rsidRPr="00901F19" w:rsidRDefault="001F3CDE" w:rsidP="001F3CDE">
      <w:pPr>
        <w:rPr>
          <w:color w:val="000000" w:themeColor="text1"/>
        </w:rPr>
      </w:pPr>
      <w:r w:rsidRPr="00901F19">
        <w:rPr>
          <w:color w:val="000000" w:themeColor="text1"/>
        </w:rPr>
        <w:tab/>
        <w:t>Virtual project management is the system by which virtual teams collaborate for a finite period of time toward a specific goal. A virtual team is a small temporary group of geographically, organizationally and/or time dispersed knowledge workers who coordinate their work with communication technologies in order to accomplish one or more organization tasks. The virtual teams entail a large set of benefits, such as access to talent, focused virtual knowledge base, reduction of international investment and lower labor costs and on the other hand virtual teams also pose variant challenges like motivation, geographical and cultural differences.</w:t>
      </w:r>
    </w:p>
    <w:p w14:paraId="2C343604" w14:textId="77777777" w:rsidR="00476BE2" w:rsidRPr="00901F19" w:rsidRDefault="00476BE2" w:rsidP="001F3CDE">
      <w:pPr>
        <w:rPr>
          <w:color w:val="000000" w:themeColor="text1"/>
        </w:rPr>
      </w:pPr>
    </w:p>
    <w:p w14:paraId="6AAC19F2" w14:textId="72DBDE05" w:rsidR="00364EE3" w:rsidRPr="00901F19" w:rsidRDefault="00C0080A" w:rsidP="00026EF1">
      <w:pPr>
        <w:widowControl w:val="0"/>
        <w:autoSpaceDE w:val="0"/>
        <w:autoSpaceDN w:val="0"/>
        <w:adjustRightInd w:val="0"/>
        <w:ind w:firstLine="720"/>
        <w:jc w:val="both"/>
      </w:pPr>
      <w:r w:rsidRPr="00901F19">
        <w:t>High tech firms increasingly form projects composed of team members with</w:t>
      </w:r>
      <w:r w:rsidR="001A3517" w:rsidRPr="00901F19">
        <w:t xml:space="preserve"> </w:t>
      </w:r>
      <w:r w:rsidRPr="00901F19">
        <w:t xml:space="preserve">different cultural backgrounds to respond to their customers’ needs. </w:t>
      </w:r>
      <w:r w:rsidR="00385DE6" w:rsidRPr="00901F19">
        <w:t>Prior studies have regarded multicultural projects as an important instrument for</w:t>
      </w:r>
      <w:r w:rsidR="00026EF1" w:rsidRPr="00901F19">
        <w:t xml:space="preserve"> </w:t>
      </w:r>
      <w:r w:rsidR="00385DE6" w:rsidRPr="00901F19">
        <w:t>developing products, yet little effort has been investigated on the issue of onsite projects.</w:t>
      </w:r>
      <w:r w:rsidR="00026EF1" w:rsidRPr="00901F19">
        <w:t xml:space="preserve"> </w:t>
      </w:r>
      <w:r w:rsidR="00385DE6" w:rsidRPr="00901F19">
        <w:t>T</w:t>
      </w:r>
      <w:r w:rsidRPr="00901F19">
        <w:t>his study aims</w:t>
      </w:r>
      <w:r w:rsidR="00385DE6" w:rsidRPr="00901F19">
        <w:t xml:space="preserve"> to fulfill the gaps in onsite project management and</w:t>
      </w:r>
      <w:r w:rsidRPr="00901F19">
        <w:t xml:space="preserve"> </w:t>
      </w:r>
      <w:r w:rsidR="00385DE6" w:rsidRPr="00901F19">
        <w:t>multicultural teams.</w:t>
      </w:r>
      <w:r w:rsidR="00026EF1" w:rsidRPr="00901F19">
        <w:t xml:space="preserve"> </w:t>
      </w:r>
      <w:r w:rsidRPr="00901F19">
        <w:t>In particular, it examines the</w:t>
      </w:r>
      <w:r w:rsidR="00385DE6" w:rsidRPr="00901F19">
        <w:t xml:space="preserve"> features</w:t>
      </w:r>
      <w:r w:rsidRPr="00901F19">
        <w:t xml:space="preserve"> of project management </w:t>
      </w:r>
      <w:r w:rsidR="00385DE6" w:rsidRPr="00901F19">
        <w:t>and challenges</w:t>
      </w:r>
      <w:r w:rsidR="00026EF1" w:rsidRPr="00901F19">
        <w:t xml:space="preserve"> </w:t>
      </w:r>
      <w:r w:rsidRPr="00901F19">
        <w:t>mediated by the teamwork processes and moderated by the different backgrounds of</w:t>
      </w:r>
      <w:r w:rsidR="00026EF1" w:rsidRPr="00901F19">
        <w:t xml:space="preserve"> </w:t>
      </w:r>
      <w:r w:rsidRPr="00901F19">
        <w:t>team membe</w:t>
      </w:r>
      <w:r w:rsidR="00026EF1" w:rsidRPr="00901F19">
        <w:t xml:space="preserve">rs represented by their </w:t>
      </w:r>
      <w:r w:rsidRPr="00901F19">
        <w:t>cultural values.</w:t>
      </w:r>
      <w:r w:rsidR="00624889" w:rsidRPr="00901F19">
        <w:t xml:space="preserve"> Chapter 5 of this paper dedicated to features of onsite projects management with multicultural teams: </w:t>
      </w:r>
      <w:r w:rsidR="00364EE3" w:rsidRPr="00901F19">
        <w:t>the paper commences with the concept of a project management and collocated team definitions and proceeds to the major aspects of traditional teams on the basis of group challenges.</w:t>
      </w:r>
    </w:p>
    <w:p w14:paraId="339182CB" w14:textId="77777777" w:rsidR="001F3CDE" w:rsidRPr="00901F19" w:rsidRDefault="001F3CDE" w:rsidP="001F3CDE">
      <w:pPr>
        <w:rPr>
          <w:b/>
          <w:color w:val="000000" w:themeColor="text1"/>
        </w:rPr>
      </w:pPr>
    </w:p>
    <w:p w14:paraId="70537CBC" w14:textId="77777777" w:rsidR="001F3CDE" w:rsidRPr="00901F19" w:rsidRDefault="001F3CDE" w:rsidP="001F3CDE">
      <w:pPr>
        <w:rPr>
          <w:b/>
          <w:color w:val="000000" w:themeColor="text1"/>
        </w:rPr>
      </w:pPr>
    </w:p>
    <w:p w14:paraId="4DE53414" w14:textId="77777777" w:rsidR="001F3CDE" w:rsidRPr="00901F19" w:rsidRDefault="001F3CDE" w:rsidP="001F3CDE">
      <w:pPr>
        <w:rPr>
          <w:b/>
          <w:color w:val="000000" w:themeColor="text1"/>
        </w:rPr>
      </w:pPr>
    </w:p>
    <w:p w14:paraId="6D0BBFCD" w14:textId="77777777" w:rsidR="001F3CDE" w:rsidRPr="00901F19" w:rsidRDefault="001F3CDE" w:rsidP="001F3CDE">
      <w:pPr>
        <w:rPr>
          <w:b/>
          <w:color w:val="000000" w:themeColor="text1"/>
        </w:rPr>
      </w:pPr>
    </w:p>
    <w:p w14:paraId="76CA01D2" w14:textId="77777777" w:rsidR="001F3CDE" w:rsidRPr="00901F19" w:rsidRDefault="001F3CDE" w:rsidP="001F3CDE">
      <w:pPr>
        <w:rPr>
          <w:b/>
          <w:color w:val="000000" w:themeColor="text1"/>
        </w:rPr>
      </w:pPr>
    </w:p>
    <w:p w14:paraId="3EB4DA4A" w14:textId="77777777" w:rsidR="001F3CDE" w:rsidRPr="00901F19" w:rsidRDefault="001F3CDE" w:rsidP="001F3CDE">
      <w:pPr>
        <w:rPr>
          <w:b/>
          <w:color w:val="000000" w:themeColor="text1"/>
        </w:rPr>
      </w:pPr>
    </w:p>
    <w:p w14:paraId="3B270C3E" w14:textId="77777777" w:rsidR="001F3CDE" w:rsidRPr="00901F19" w:rsidRDefault="001F3CDE" w:rsidP="001F3CDE">
      <w:pPr>
        <w:rPr>
          <w:b/>
          <w:color w:val="000000" w:themeColor="text1"/>
        </w:rPr>
      </w:pPr>
    </w:p>
    <w:p w14:paraId="640D8BAD" w14:textId="77777777" w:rsidR="001F3CDE" w:rsidRPr="00901F19" w:rsidRDefault="001F3CDE" w:rsidP="001F3CDE">
      <w:pPr>
        <w:rPr>
          <w:b/>
          <w:color w:val="000000" w:themeColor="text1"/>
        </w:rPr>
      </w:pPr>
    </w:p>
    <w:p w14:paraId="529A5B60" w14:textId="77777777" w:rsidR="00A00A42" w:rsidRPr="00901F19" w:rsidRDefault="00A00A42" w:rsidP="001F3CDE">
      <w:pPr>
        <w:rPr>
          <w:b/>
          <w:color w:val="000000" w:themeColor="text1"/>
        </w:rPr>
      </w:pPr>
    </w:p>
    <w:p w14:paraId="2FD9626F" w14:textId="77777777" w:rsidR="006E424A" w:rsidRPr="00901F19" w:rsidRDefault="006E424A" w:rsidP="001F3CDE">
      <w:pPr>
        <w:rPr>
          <w:b/>
          <w:color w:val="000000" w:themeColor="text1"/>
        </w:rPr>
      </w:pPr>
    </w:p>
    <w:p w14:paraId="34277F39" w14:textId="60B8621F" w:rsidR="00A00A42" w:rsidRPr="00901F19" w:rsidRDefault="00772BD9" w:rsidP="00772BD9">
      <w:pPr>
        <w:spacing w:after="160" w:line="259" w:lineRule="auto"/>
        <w:rPr>
          <w:b/>
          <w:color w:val="000000" w:themeColor="text1"/>
        </w:rPr>
      </w:pPr>
      <w:r>
        <w:rPr>
          <w:b/>
          <w:color w:val="000000" w:themeColor="text1"/>
        </w:rPr>
        <w:br w:type="page"/>
      </w:r>
    </w:p>
    <w:sdt>
      <w:sdtPr>
        <w:rPr>
          <w:rFonts w:eastAsiaTheme="minorHAnsi" w:cs="Times New Roman"/>
          <w:b w:val="0"/>
          <w:color w:val="auto"/>
          <w:sz w:val="22"/>
          <w:szCs w:val="22"/>
        </w:rPr>
        <w:id w:val="-347566089"/>
        <w:docPartObj>
          <w:docPartGallery w:val="Table of Contents"/>
          <w:docPartUnique/>
        </w:docPartObj>
      </w:sdtPr>
      <w:sdtEndPr>
        <w:rPr>
          <w:bCs/>
          <w:noProof/>
        </w:rPr>
      </w:sdtEndPr>
      <w:sdtContent>
        <w:p w14:paraId="6A487C4E" w14:textId="77777777" w:rsidR="00D00B41" w:rsidRPr="00772BD9" w:rsidRDefault="00D00B41" w:rsidP="000B4FF7">
          <w:pPr>
            <w:pStyle w:val="TOCHeading"/>
            <w:rPr>
              <w:rFonts w:cs="Times New Roman"/>
              <w:sz w:val="22"/>
              <w:szCs w:val="22"/>
            </w:rPr>
          </w:pPr>
          <w:r w:rsidRPr="00772BD9">
            <w:rPr>
              <w:rFonts w:cs="Times New Roman"/>
              <w:sz w:val="22"/>
              <w:szCs w:val="22"/>
            </w:rPr>
            <w:t>Table of Contents</w:t>
          </w:r>
        </w:p>
        <w:p w14:paraId="095537F3" w14:textId="77777777" w:rsidR="007B31B2" w:rsidRDefault="00D00B41">
          <w:pPr>
            <w:pStyle w:val="TOC1"/>
            <w:rPr>
              <w:rFonts w:asciiTheme="minorHAnsi" w:eastAsiaTheme="minorEastAsia" w:hAnsiTheme="minorHAnsi" w:cstheme="minorBidi"/>
              <w:b w:val="0"/>
            </w:rPr>
          </w:pPr>
          <w:r w:rsidRPr="00772BD9">
            <w:fldChar w:fldCharType="begin"/>
          </w:r>
          <w:r w:rsidRPr="00772BD9">
            <w:instrText xml:space="preserve"> TOC \o "1-3" \h \z \u </w:instrText>
          </w:r>
          <w:r w:rsidRPr="00772BD9">
            <w:fldChar w:fldCharType="separate"/>
          </w:r>
          <w:hyperlink r:id="rId12" w:anchor="_Toc490070139" w:history="1">
            <w:r w:rsidR="007B31B2" w:rsidRPr="00DD431E">
              <w:rPr>
                <w:rStyle w:val="Hyperlink"/>
                <w:rFonts w:eastAsia="Times New Roman" w:cstheme="majorBidi"/>
              </w:rPr>
              <w:t>Hochschule</w:t>
            </w:r>
            <w:r w:rsidR="007B31B2" w:rsidRPr="00DD431E">
              <w:rPr>
                <w:rStyle w:val="Hyperlink"/>
                <w:rFonts w:eastAsia="Times New Roman"/>
              </w:rPr>
              <w:t xml:space="preserve"> </w:t>
            </w:r>
            <w:r w:rsidR="007B31B2" w:rsidRPr="00DD431E">
              <w:rPr>
                <w:rStyle w:val="Hyperlink"/>
              </w:rPr>
              <w:t>Fulda</w:t>
            </w:r>
            <w:r w:rsidR="007B31B2">
              <w:rPr>
                <w:webHidden/>
              </w:rPr>
              <w:tab/>
            </w:r>
            <w:r w:rsidR="007B31B2">
              <w:rPr>
                <w:webHidden/>
              </w:rPr>
              <w:fldChar w:fldCharType="begin"/>
            </w:r>
            <w:r w:rsidR="007B31B2">
              <w:rPr>
                <w:webHidden/>
              </w:rPr>
              <w:instrText xml:space="preserve"> PAGEREF _Toc490070139 \h </w:instrText>
            </w:r>
            <w:r w:rsidR="007B31B2">
              <w:rPr>
                <w:webHidden/>
              </w:rPr>
            </w:r>
            <w:r w:rsidR="007B31B2">
              <w:rPr>
                <w:webHidden/>
              </w:rPr>
              <w:fldChar w:fldCharType="separate"/>
            </w:r>
            <w:r w:rsidR="007B31B2">
              <w:rPr>
                <w:webHidden/>
              </w:rPr>
              <w:t xml:space="preserve"> </w:t>
            </w:r>
            <w:r w:rsidR="007B31B2">
              <w:rPr>
                <w:webHidden/>
              </w:rPr>
              <w:fldChar w:fldCharType="end"/>
            </w:r>
          </w:hyperlink>
        </w:p>
        <w:p w14:paraId="255016F5" w14:textId="77777777" w:rsidR="007B31B2" w:rsidRDefault="007B31B2">
          <w:pPr>
            <w:pStyle w:val="TOC1"/>
            <w:rPr>
              <w:rFonts w:asciiTheme="minorHAnsi" w:eastAsiaTheme="minorEastAsia" w:hAnsiTheme="minorHAnsi" w:cstheme="minorBidi"/>
              <w:b w:val="0"/>
            </w:rPr>
          </w:pPr>
          <w:hyperlink w:anchor="_Toc490070140" w:history="1">
            <w:r w:rsidRPr="00DD431E">
              <w:rPr>
                <w:rStyle w:val="Hyperlink"/>
              </w:rPr>
              <w:t>INTRODUCTION</w:t>
            </w:r>
            <w:r>
              <w:rPr>
                <w:webHidden/>
              </w:rPr>
              <w:tab/>
            </w:r>
            <w:r>
              <w:rPr>
                <w:webHidden/>
              </w:rPr>
              <w:fldChar w:fldCharType="begin"/>
            </w:r>
            <w:r>
              <w:rPr>
                <w:webHidden/>
              </w:rPr>
              <w:instrText xml:space="preserve"> PAGEREF _Toc490070140 \h </w:instrText>
            </w:r>
            <w:r>
              <w:rPr>
                <w:webHidden/>
              </w:rPr>
            </w:r>
            <w:r>
              <w:rPr>
                <w:webHidden/>
              </w:rPr>
              <w:fldChar w:fldCharType="separate"/>
            </w:r>
            <w:r>
              <w:rPr>
                <w:webHidden/>
              </w:rPr>
              <w:t>I</w:t>
            </w:r>
            <w:r>
              <w:rPr>
                <w:webHidden/>
              </w:rPr>
              <w:fldChar w:fldCharType="end"/>
            </w:r>
          </w:hyperlink>
        </w:p>
        <w:p w14:paraId="0C8D78E4" w14:textId="77777777" w:rsidR="007B31B2" w:rsidRDefault="007B31B2">
          <w:pPr>
            <w:pStyle w:val="TOC1"/>
            <w:rPr>
              <w:rFonts w:asciiTheme="minorHAnsi" w:eastAsiaTheme="minorEastAsia" w:hAnsiTheme="minorHAnsi" w:cstheme="minorBidi"/>
              <w:b w:val="0"/>
            </w:rPr>
          </w:pPr>
          <w:hyperlink w:anchor="_Toc490070141" w:history="1">
            <w:r w:rsidRPr="00DD431E">
              <w:rPr>
                <w:rStyle w:val="Hyperlink"/>
              </w:rPr>
              <w:t>INTERCULTURAL PROJECT MANAGEMENT</w:t>
            </w:r>
            <w:r>
              <w:rPr>
                <w:webHidden/>
              </w:rPr>
              <w:tab/>
            </w:r>
            <w:r>
              <w:rPr>
                <w:webHidden/>
              </w:rPr>
              <w:fldChar w:fldCharType="begin"/>
            </w:r>
            <w:r>
              <w:rPr>
                <w:webHidden/>
              </w:rPr>
              <w:instrText xml:space="preserve"> PAGEREF _Toc490070141 \h </w:instrText>
            </w:r>
            <w:r>
              <w:rPr>
                <w:webHidden/>
              </w:rPr>
            </w:r>
            <w:r>
              <w:rPr>
                <w:webHidden/>
              </w:rPr>
              <w:fldChar w:fldCharType="separate"/>
            </w:r>
            <w:r>
              <w:rPr>
                <w:webHidden/>
              </w:rPr>
              <w:t>1</w:t>
            </w:r>
            <w:r>
              <w:rPr>
                <w:webHidden/>
              </w:rPr>
              <w:fldChar w:fldCharType="end"/>
            </w:r>
          </w:hyperlink>
        </w:p>
        <w:bookmarkStart w:id="4" w:name="_GoBack"/>
        <w:p w14:paraId="2A638C09" w14:textId="77777777" w:rsidR="007B31B2" w:rsidRDefault="007B31B2">
          <w:pPr>
            <w:pStyle w:val="TOC3"/>
            <w:tabs>
              <w:tab w:val="right" w:leader="dot" w:pos="8630"/>
            </w:tabs>
            <w:rPr>
              <w:rFonts w:eastAsiaTheme="minorEastAsia"/>
              <w:noProof/>
            </w:rPr>
          </w:pPr>
          <w:r w:rsidRPr="00DD431E">
            <w:rPr>
              <w:rStyle w:val="Hyperlink"/>
              <w:noProof/>
            </w:rPr>
            <w:fldChar w:fldCharType="begin"/>
          </w:r>
          <w:r w:rsidRPr="00DD431E">
            <w:rPr>
              <w:rStyle w:val="Hyperlink"/>
              <w:noProof/>
            </w:rPr>
            <w:instrText xml:space="preserve"> </w:instrText>
          </w:r>
          <w:r>
            <w:rPr>
              <w:noProof/>
            </w:rPr>
            <w:instrText>HYPERLINK \l "_Toc490070142"</w:instrText>
          </w:r>
          <w:r w:rsidRPr="00DD431E">
            <w:rPr>
              <w:rStyle w:val="Hyperlink"/>
              <w:noProof/>
            </w:rPr>
            <w:instrText xml:space="preserve"> </w:instrText>
          </w:r>
          <w:r w:rsidRPr="00DD431E">
            <w:rPr>
              <w:rStyle w:val="Hyperlink"/>
              <w:noProof/>
            </w:rPr>
          </w:r>
          <w:r w:rsidRPr="00DD431E">
            <w:rPr>
              <w:rStyle w:val="Hyperlink"/>
              <w:noProof/>
            </w:rPr>
            <w:fldChar w:fldCharType="separate"/>
          </w:r>
          <w:r w:rsidRPr="00DD431E">
            <w:rPr>
              <w:rStyle w:val="Hyperlink"/>
              <w:noProof/>
            </w:rPr>
            <w:t>Background:</w:t>
          </w:r>
          <w:r>
            <w:rPr>
              <w:noProof/>
              <w:webHidden/>
            </w:rPr>
            <w:tab/>
          </w:r>
          <w:r>
            <w:rPr>
              <w:noProof/>
              <w:webHidden/>
            </w:rPr>
            <w:fldChar w:fldCharType="begin"/>
          </w:r>
          <w:r>
            <w:rPr>
              <w:noProof/>
              <w:webHidden/>
            </w:rPr>
            <w:instrText xml:space="preserve"> PAGEREF _Toc490070142 \h </w:instrText>
          </w:r>
          <w:r>
            <w:rPr>
              <w:noProof/>
              <w:webHidden/>
            </w:rPr>
          </w:r>
          <w:r>
            <w:rPr>
              <w:noProof/>
              <w:webHidden/>
            </w:rPr>
            <w:fldChar w:fldCharType="separate"/>
          </w:r>
          <w:r>
            <w:rPr>
              <w:noProof/>
              <w:webHidden/>
            </w:rPr>
            <w:t>2</w:t>
          </w:r>
          <w:r>
            <w:rPr>
              <w:noProof/>
              <w:webHidden/>
            </w:rPr>
            <w:fldChar w:fldCharType="end"/>
          </w:r>
          <w:r w:rsidRPr="00DD431E">
            <w:rPr>
              <w:rStyle w:val="Hyperlink"/>
              <w:noProof/>
            </w:rPr>
            <w:fldChar w:fldCharType="end"/>
          </w:r>
        </w:p>
        <w:bookmarkEnd w:id="4"/>
        <w:p w14:paraId="47FFFA81" w14:textId="77777777" w:rsidR="007B31B2" w:rsidRDefault="007B31B2">
          <w:pPr>
            <w:pStyle w:val="TOC3"/>
            <w:tabs>
              <w:tab w:val="right" w:leader="dot" w:pos="8630"/>
            </w:tabs>
            <w:rPr>
              <w:rFonts w:eastAsiaTheme="minorEastAsia"/>
              <w:noProof/>
            </w:rPr>
          </w:pPr>
          <w:r w:rsidRPr="00DD431E">
            <w:rPr>
              <w:rStyle w:val="Hyperlink"/>
              <w:noProof/>
            </w:rPr>
            <w:fldChar w:fldCharType="begin"/>
          </w:r>
          <w:r w:rsidRPr="00DD431E">
            <w:rPr>
              <w:rStyle w:val="Hyperlink"/>
              <w:noProof/>
            </w:rPr>
            <w:instrText xml:space="preserve"> </w:instrText>
          </w:r>
          <w:r>
            <w:rPr>
              <w:noProof/>
            </w:rPr>
            <w:instrText>HYPERLINK \l "_Toc490070143"</w:instrText>
          </w:r>
          <w:r w:rsidRPr="00DD431E">
            <w:rPr>
              <w:rStyle w:val="Hyperlink"/>
              <w:noProof/>
            </w:rPr>
            <w:instrText xml:space="preserve"> </w:instrText>
          </w:r>
          <w:r w:rsidRPr="00DD431E">
            <w:rPr>
              <w:rStyle w:val="Hyperlink"/>
              <w:noProof/>
            </w:rPr>
          </w:r>
          <w:r w:rsidRPr="00DD431E">
            <w:rPr>
              <w:rStyle w:val="Hyperlink"/>
              <w:noProof/>
            </w:rPr>
            <w:fldChar w:fldCharType="separate"/>
          </w:r>
          <w:r w:rsidRPr="00DD431E">
            <w:rPr>
              <w:rStyle w:val="Hyperlink"/>
              <w:noProof/>
            </w:rPr>
            <w:t>Objective of the study:</w:t>
          </w:r>
          <w:r>
            <w:rPr>
              <w:noProof/>
              <w:webHidden/>
            </w:rPr>
            <w:tab/>
          </w:r>
          <w:r>
            <w:rPr>
              <w:noProof/>
              <w:webHidden/>
            </w:rPr>
            <w:fldChar w:fldCharType="begin"/>
          </w:r>
          <w:r>
            <w:rPr>
              <w:noProof/>
              <w:webHidden/>
            </w:rPr>
            <w:instrText xml:space="preserve"> PAGEREF _Toc490070143 \h </w:instrText>
          </w:r>
          <w:r>
            <w:rPr>
              <w:noProof/>
              <w:webHidden/>
            </w:rPr>
          </w:r>
          <w:r>
            <w:rPr>
              <w:noProof/>
              <w:webHidden/>
            </w:rPr>
            <w:fldChar w:fldCharType="separate"/>
          </w:r>
          <w:r>
            <w:rPr>
              <w:noProof/>
              <w:webHidden/>
            </w:rPr>
            <w:t>2</w:t>
          </w:r>
          <w:r>
            <w:rPr>
              <w:noProof/>
              <w:webHidden/>
            </w:rPr>
            <w:fldChar w:fldCharType="end"/>
          </w:r>
          <w:r w:rsidRPr="00DD431E">
            <w:rPr>
              <w:rStyle w:val="Hyperlink"/>
              <w:noProof/>
            </w:rPr>
            <w:fldChar w:fldCharType="end"/>
          </w:r>
        </w:p>
        <w:p w14:paraId="4239FA69" w14:textId="77777777" w:rsidR="007B31B2" w:rsidRDefault="007B31B2">
          <w:pPr>
            <w:pStyle w:val="TOC3"/>
            <w:tabs>
              <w:tab w:val="right" w:leader="dot" w:pos="8630"/>
            </w:tabs>
            <w:rPr>
              <w:rFonts w:eastAsiaTheme="minorEastAsia"/>
              <w:noProof/>
            </w:rPr>
          </w:pPr>
          <w:hyperlink w:anchor="_Toc490070144" w:history="1">
            <w:r w:rsidRPr="00DD431E">
              <w:rPr>
                <w:rStyle w:val="Hyperlink"/>
                <w:noProof/>
              </w:rPr>
              <w:t>Methodology:</w:t>
            </w:r>
            <w:r>
              <w:rPr>
                <w:noProof/>
                <w:webHidden/>
              </w:rPr>
              <w:tab/>
            </w:r>
            <w:r>
              <w:rPr>
                <w:noProof/>
                <w:webHidden/>
              </w:rPr>
              <w:fldChar w:fldCharType="begin"/>
            </w:r>
            <w:r>
              <w:rPr>
                <w:noProof/>
                <w:webHidden/>
              </w:rPr>
              <w:instrText xml:space="preserve"> PAGEREF _Toc490070144 \h </w:instrText>
            </w:r>
            <w:r>
              <w:rPr>
                <w:noProof/>
                <w:webHidden/>
              </w:rPr>
            </w:r>
            <w:r>
              <w:rPr>
                <w:noProof/>
                <w:webHidden/>
              </w:rPr>
              <w:fldChar w:fldCharType="separate"/>
            </w:r>
            <w:r>
              <w:rPr>
                <w:noProof/>
                <w:webHidden/>
              </w:rPr>
              <w:t>2</w:t>
            </w:r>
            <w:r>
              <w:rPr>
                <w:noProof/>
                <w:webHidden/>
              </w:rPr>
              <w:fldChar w:fldCharType="end"/>
            </w:r>
          </w:hyperlink>
        </w:p>
        <w:p w14:paraId="454855ED" w14:textId="77777777" w:rsidR="007B31B2" w:rsidRDefault="007B31B2">
          <w:pPr>
            <w:pStyle w:val="TOC3"/>
            <w:tabs>
              <w:tab w:val="right" w:leader="dot" w:pos="8630"/>
            </w:tabs>
            <w:rPr>
              <w:rFonts w:eastAsiaTheme="minorEastAsia"/>
              <w:noProof/>
            </w:rPr>
          </w:pPr>
          <w:hyperlink w:anchor="_Toc490070145" w:history="1">
            <w:r w:rsidRPr="00DD431E">
              <w:rPr>
                <w:rStyle w:val="Hyperlink"/>
                <w:noProof/>
              </w:rPr>
              <w:t>Data collection methodology:</w:t>
            </w:r>
            <w:r>
              <w:rPr>
                <w:noProof/>
                <w:webHidden/>
              </w:rPr>
              <w:tab/>
            </w:r>
            <w:r>
              <w:rPr>
                <w:noProof/>
                <w:webHidden/>
              </w:rPr>
              <w:fldChar w:fldCharType="begin"/>
            </w:r>
            <w:r>
              <w:rPr>
                <w:noProof/>
                <w:webHidden/>
              </w:rPr>
              <w:instrText xml:space="preserve"> PAGEREF _Toc490070145 \h </w:instrText>
            </w:r>
            <w:r>
              <w:rPr>
                <w:noProof/>
                <w:webHidden/>
              </w:rPr>
            </w:r>
            <w:r>
              <w:rPr>
                <w:noProof/>
                <w:webHidden/>
              </w:rPr>
              <w:fldChar w:fldCharType="separate"/>
            </w:r>
            <w:r>
              <w:rPr>
                <w:noProof/>
                <w:webHidden/>
              </w:rPr>
              <w:t>3</w:t>
            </w:r>
            <w:r>
              <w:rPr>
                <w:noProof/>
                <w:webHidden/>
              </w:rPr>
              <w:fldChar w:fldCharType="end"/>
            </w:r>
          </w:hyperlink>
        </w:p>
        <w:p w14:paraId="03153F64" w14:textId="77777777" w:rsidR="007B31B2" w:rsidRDefault="007B31B2">
          <w:pPr>
            <w:pStyle w:val="TOC2"/>
            <w:tabs>
              <w:tab w:val="right" w:leader="dot" w:pos="8630"/>
            </w:tabs>
            <w:rPr>
              <w:rFonts w:eastAsiaTheme="minorEastAsia"/>
              <w:noProof/>
            </w:rPr>
          </w:pPr>
          <w:hyperlink w:anchor="_Toc490070146" w:history="1">
            <w:r w:rsidRPr="00DD431E">
              <w:rPr>
                <w:rStyle w:val="Hyperlink"/>
                <w:rFonts w:cs="Times New Roman"/>
                <w:noProof/>
              </w:rPr>
              <w:t>Primary data:</w:t>
            </w:r>
            <w:r>
              <w:rPr>
                <w:noProof/>
                <w:webHidden/>
              </w:rPr>
              <w:tab/>
            </w:r>
            <w:r>
              <w:rPr>
                <w:noProof/>
                <w:webHidden/>
              </w:rPr>
              <w:fldChar w:fldCharType="begin"/>
            </w:r>
            <w:r>
              <w:rPr>
                <w:noProof/>
                <w:webHidden/>
              </w:rPr>
              <w:instrText xml:space="preserve"> PAGEREF _Toc490070146 \h </w:instrText>
            </w:r>
            <w:r>
              <w:rPr>
                <w:noProof/>
                <w:webHidden/>
              </w:rPr>
            </w:r>
            <w:r>
              <w:rPr>
                <w:noProof/>
                <w:webHidden/>
              </w:rPr>
              <w:fldChar w:fldCharType="separate"/>
            </w:r>
            <w:r>
              <w:rPr>
                <w:noProof/>
                <w:webHidden/>
              </w:rPr>
              <w:t>3</w:t>
            </w:r>
            <w:r>
              <w:rPr>
                <w:noProof/>
                <w:webHidden/>
              </w:rPr>
              <w:fldChar w:fldCharType="end"/>
            </w:r>
          </w:hyperlink>
        </w:p>
        <w:p w14:paraId="612D8E15" w14:textId="77777777" w:rsidR="007B31B2" w:rsidRDefault="007B31B2">
          <w:pPr>
            <w:pStyle w:val="TOC2"/>
            <w:tabs>
              <w:tab w:val="right" w:leader="dot" w:pos="8630"/>
            </w:tabs>
            <w:rPr>
              <w:rFonts w:eastAsiaTheme="minorEastAsia"/>
              <w:noProof/>
            </w:rPr>
          </w:pPr>
          <w:hyperlink w:anchor="_Toc490070147" w:history="1">
            <w:r w:rsidRPr="00DD431E">
              <w:rPr>
                <w:rStyle w:val="Hyperlink"/>
                <w:rFonts w:cs="Times New Roman"/>
                <w:noProof/>
              </w:rPr>
              <w:t>Secondary data:</w:t>
            </w:r>
            <w:r>
              <w:rPr>
                <w:noProof/>
                <w:webHidden/>
              </w:rPr>
              <w:tab/>
            </w:r>
            <w:r>
              <w:rPr>
                <w:noProof/>
                <w:webHidden/>
              </w:rPr>
              <w:fldChar w:fldCharType="begin"/>
            </w:r>
            <w:r>
              <w:rPr>
                <w:noProof/>
                <w:webHidden/>
              </w:rPr>
              <w:instrText xml:space="preserve"> PAGEREF _Toc490070147 \h </w:instrText>
            </w:r>
            <w:r>
              <w:rPr>
                <w:noProof/>
                <w:webHidden/>
              </w:rPr>
            </w:r>
            <w:r>
              <w:rPr>
                <w:noProof/>
                <w:webHidden/>
              </w:rPr>
              <w:fldChar w:fldCharType="separate"/>
            </w:r>
            <w:r>
              <w:rPr>
                <w:noProof/>
                <w:webHidden/>
              </w:rPr>
              <w:t>3</w:t>
            </w:r>
            <w:r>
              <w:rPr>
                <w:noProof/>
                <w:webHidden/>
              </w:rPr>
              <w:fldChar w:fldCharType="end"/>
            </w:r>
          </w:hyperlink>
        </w:p>
        <w:p w14:paraId="2BB0A2A9" w14:textId="77777777" w:rsidR="007B31B2" w:rsidRDefault="007B31B2">
          <w:pPr>
            <w:pStyle w:val="TOC3"/>
            <w:tabs>
              <w:tab w:val="right" w:leader="dot" w:pos="8630"/>
            </w:tabs>
            <w:rPr>
              <w:rFonts w:eastAsiaTheme="minorEastAsia"/>
              <w:noProof/>
            </w:rPr>
          </w:pPr>
          <w:hyperlink w:anchor="_Toc490070148" w:history="1">
            <w:r w:rsidRPr="00DD431E">
              <w:rPr>
                <w:rStyle w:val="Hyperlink"/>
                <w:noProof/>
              </w:rPr>
              <w:t>Limitation of the study:</w:t>
            </w:r>
            <w:r>
              <w:rPr>
                <w:noProof/>
                <w:webHidden/>
              </w:rPr>
              <w:tab/>
            </w:r>
            <w:r>
              <w:rPr>
                <w:noProof/>
                <w:webHidden/>
              </w:rPr>
              <w:fldChar w:fldCharType="begin"/>
            </w:r>
            <w:r>
              <w:rPr>
                <w:noProof/>
                <w:webHidden/>
              </w:rPr>
              <w:instrText xml:space="preserve"> PAGEREF _Toc490070148 \h </w:instrText>
            </w:r>
            <w:r>
              <w:rPr>
                <w:noProof/>
                <w:webHidden/>
              </w:rPr>
            </w:r>
            <w:r>
              <w:rPr>
                <w:noProof/>
                <w:webHidden/>
              </w:rPr>
              <w:fldChar w:fldCharType="separate"/>
            </w:r>
            <w:r>
              <w:rPr>
                <w:noProof/>
                <w:webHidden/>
              </w:rPr>
              <w:t>4</w:t>
            </w:r>
            <w:r>
              <w:rPr>
                <w:noProof/>
                <w:webHidden/>
              </w:rPr>
              <w:fldChar w:fldCharType="end"/>
            </w:r>
          </w:hyperlink>
        </w:p>
        <w:p w14:paraId="325CEE82" w14:textId="77777777" w:rsidR="007B31B2" w:rsidRDefault="007B31B2">
          <w:pPr>
            <w:pStyle w:val="TOC1"/>
            <w:rPr>
              <w:rFonts w:asciiTheme="minorHAnsi" w:eastAsiaTheme="minorEastAsia" w:hAnsiTheme="minorHAnsi" w:cstheme="minorBidi"/>
              <w:b w:val="0"/>
            </w:rPr>
          </w:pPr>
          <w:hyperlink w:anchor="_Toc490070149" w:history="1">
            <w:r w:rsidRPr="00DD431E">
              <w:rPr>
                <w:rStyle w:val="Hyperlink"/>
              </w:rPr>
              <w:t>Questionnaire:</w:t>
            </w:r>
            <w:r>
              <w:rPr>
                <w:webHidden/>
              </w:rPr>
              <w:tab/>
            </w:r>
            <w:r>
              <w:rPr>
                <w:webHidden/>
              </w:rPr>
              <w:fldChar w:fldCharType="begin"/>
            </w:r>
            <w:r>
              <w:rPr>
                <w:webHidden/>
              </w:rPr>
              <w:instrText xml:space="preserve"> PAGEREF _Toc490070149 \h </w:instrText>
            </w:r>
            <w:r>
              <w:rPr>
                <w:webHidden/>
              </w:rPr>
            </w:r>
            <w:r>
              <w:rPr>
                <w:webHidden/>
              </w:rPr>
              <w:fldChar w:fldCharType="separate"/>
            </w:r>
            <w:r>
              <w:rPr>
                <w:webHidden/>
              </w:rPr>
              <w:t>5</w:t>
            </w:r>
            <w:r>
              <w:rPr>
                <w:webHidden/>
              </w:rPr>
              <w:fldChar w:fldCharType="end"/>
            </w:r>
          </w:hyperlink>
        </w:p>
        <w:p w14:paraId="3236C526" w14:textId="77777777" w:rsidR="007B31B2" w:rsidRDefault="007B31B2">
          <w:pPr>
            <w:pStyle w:val="TOC3"/>
            <w:tabs>
              <w:tab w:val="right" w:leader="dot" w:pos="8630"/>
            </w:tabs>
            <w:rPr>
              <w:rFonts w:eastAsiaTheme="minorEastAsia"/>
              <w:noProof/>
            </w:rPr>
          </w:pPr>
          <w:hyperlink w:anchor="_Toc490070150" w:history="1">
            <w:r w:rsidRPr="00DD431E">
              <w:rPr>
                <w:rStyle w:val="Hyperlink"/>
                <w:noProof/>
              </w:rPr>
              <w:t>What is a project?</w:t>
            </w:r>
            <w:r>
              <w:rPr>
                <w:noProof/>
                <w:webHidden/>
              </w:rPr>
              <w:tab/>
            </w:r>
            <w:r>
              <w:rPr>
                <w:noProof/>
                <w:webHidden/>
              </w:rPr>
              <w:fldChar w:fldCharType="begin"/>
            </w:r>
            <w:r>
              <w:rPr>
                <w:noProof/>
                <w:webHidden/>
              </w:rPr>
              <w:instrText xml:space="preserve"> PAGEREF _Toc490070150 \h </w:instrText>
            </w:r>
            <w:r>
              <w:rPr>
                <w:noProof/>
                <w:webHidden/>
              </w:rPr>
            </w:r>
            <w:r>
              <w:rPr>
                <w:noProof/>
                <w:webHidden/>
              </w:rPr>
              <w:fldChar w:fldCharType="separate"/>
            </w:r>
            <w:r>
              <w:rPr>
                <w:noProof/>
                <w:webHidden/>
              </w:rPr>
              <w:t>7</w:t>
            </w:r>
            <w:r>
              <w:rPr>
                <w:noProof/>
                <w:webHidden/>
              </w:rPr>
              <w:fldChar w:fldCharType="end"/>
            </w:r>
          </w:hyperlink>
        </w:p>
        <w:p w14:paraId="7A360710" w14:textId="77777777" w:rsidR="007B31B2" w:rsidRDefault="007B31B2">
          <w:pPr>
            <w:pStyle w:val="TOC3"/>
            <w:tabs>
              <w:tab w:val="right" w:leader="dot" w:pos="8630"/>
            </w:tabs>
            <w:rPr>
              <w:rFonts w:eastAsiaTheme="minorEastAsia"/>
              <w:noProof/>
            </w:rPr>
          </w:pPr>
          <w:hyperlink w:anchor="_Toc490070151" w:history="1">
            <w:r w:rsidRPr="00DD431E">
              <w:rPr>
                <w:rStyle w:val="Hyperlink"/>
                <w:noProof/>
              </w:rPr>
              <w:t>Who is a project manager?</w:t>
            </w:r>
            <w:r>
              <w:rPr>
                <w:noProof/>
                <w:webHidden/>
              </w:rPr>
              <w:tab/>
            </w:r>
            <w:r>
              <w:rPr>
                <w:noProof/>
                <w:webHidden/>
              </w:rPr>
              <w:fldChar w:fldCharType="begin"/>
            </w:r>
            <w:r>
              <w:rPr>
                <w:noProof/>
                <w:webHidden/>
              </w:rPr>
              <w:instrText xml:space="preserve"> PAGEREF _Toc490070151 \h </w:instrText>
            </w:r>
            <w:r>
              <w:rPr>
                <w:noProof/>
                <w:webHidden/>
              </w:rPr>
            </w:r>
            <w:r>
              <w:rPr>
                <w:noProof/>
                <w:webHidden/>
              </w:rPr>
              <w:fldChar w:fldCharType="separate"/>
            </w:r>
            <w:r>
              <w:rPr>
                <w:noProof/>
                <w:webHidden/>
              </w:rPr>
              <w:t>8</w:t>
            </w:r>
            <w:r>
              <w:rPr>
                <w:noProof/>
                <w:webHidden/>
              </w:rPr>
              <w:fldChar w:fldCharType="end"/>
            </w:r>
          </w:hyperlink>
        </w:p>
        <w:p w14:paraId="05B9DCDD" w14:textId="77777777" w:rsidR="007B31B2" w:rsidRDefault="007B31B2">
          <w:pPr>
            <w:pStyle w:val="TOC3"/>
            <w:tabs>
              <w:tab w:val="right" w:leader="dot" w:pos="8630"/>
            </w:tabs>
            <w:rPr>
              <w:rFonts w:eastAsiaTheme="minorEastAsia"/>
              <w:noProof/>
            </w:rPr>
          </w:pPr>
          <w:hyperlink w:anchor="_Toc490070152" w:history="1">
            <w:r w:rsidRPr="00DD431E">
              <w:rPr>
                <w:rStyle w:val="Hyperlink"/>
                <w:noProof/>
              </w:rPr>
              <w:t>What is project management?</w:t>
            </w:r>
            <w:r>
              <w:rPr>
                <w:noProof/>
                <w:webHidden/>
              </w:rPr>
              <w:tab/>
            </w:r>
            <w:r>
              <w:rPr>
                <w:noProof/>
                <w:webHidden/>
              </w:rPr>
              <w:fldChar w:fldCharType="begin"/>
            </w:r>
            <w:r>
              <w:rPr>
                <w:noProof/>
                <w:webHidden/>
              </w:rPr>
              <w:instrText xml:space="preserve"> PAGEREF _Toc490070152 \h </w:instrText>
            </w:r>
            <w:r>
              <w:rPr>
                <w:noProof/>
                <w:webHidden/>
              </w:rPr>
            </w:r>
            <w:r>
              <w:rPr>
                <w:noProof/>
                <w:webHidden/>
              </w:rPr>
              <w:fldChar w:fldCharType="separate"/>
            </w:r>
            <w:r>
              <w:rPr>
                <w:noProof/>
                <w:webHidden/>
              </w:rPr>
              <w:t>9</w:t>
            </w:r>
            <w:r>
              <w:rPr>
                <w:noProof/>
                <w:webHidden/>
              </w:rPr>
              <w:fldChar w:fldCharType="end"/>
            </w:r>
          </w:hyperlink>
        </w:p>
        <w:p w14:paraId="465ABAEA" w14:textId="77777777" w:rsidR="007B31B2" w:rsidRDefault="007B31B2">
          <w:pPr>
            <w:pStyle w:val="TOC3"/>
            <w:tabs>
              <w:tab w:val="right" w:leader="dot" w:pos="8630"/>
            </w:tabs>
            <w:rPr>
              <w:rFonts w:eastAsiaTheme="minorEastAsia"/>
              <w:noProof/>
            </w:rPr>
          </w:pPr>
          <w:hyperlink w:anchor="_Toc490070153" w:history="1">
            <w:r w:rsidRPr="00DD431E">
              <w:rPr>
                <w:rStyle w:val="Hyperlink"/>
                <w:noProof/>
              </w:rPr>
              <w:t>Project life cycle:</w:t>
            </w:r>
            <w:r>
              <w:rPr>
                <w:noProof/>
                <w:webHidden/>
              </w:rPr>
              <w:tab/>
            </w:r>
            <w:r>
              <w:rPr>
                <w:noProof/>
                <w:webHidden/>
              </w:rPr>
              <w:fldChar w:fldCharType="begin"/>
            </w:r>
            <w:r>
              <w:rPr>
                <w:noProof/>
                <w:webHidden/>
              </w:rPr>
              <w:instrText xml:space="preserve"> PAGEREF _Toc490070153 \h </w:instrText>
            </w:r>
            <w:r>
              <w:rPr>
                <w:noProof/>
                <w:webHidden/>
              </w:rPr>
            </w:r>
            <w:r>
              <w:rPr>
                <w:noProof/>
                <w:webHidden/>
              </w:rPr>
              <w:fldChar w:fldCharType="separate"/>
            </w:r>
            <w:r>
              <w:rPr>
                <w:noProof/>
                <w:webHidden/>
              </w:rPr>
              <w:t>9</w:t>
            </w:r>
            <w:r>
              <w:rPr>
                <w:noProof/>
                <w:webHidden/>
              </w:rPr>
              <w:fldChar w:fldCharType="end"/>
            </w:r>
          </w:hyperlink>
        </w:p>
        <w:p w14:paraId="21C1786E" w14:textId="77777777" w:rsidR="007B31B2" w:rsidRDefault="007B31B2">
          <w:pPr>
            <w:pStyle w:val="TOC3"/>
            <w:tabs>
              <w:tab w:val="right" w:leader="dot" w:pos="8630"/>
            </w:tabs>
            <w:rPr>
              <w:rFonts w:eastAsiaTheme="minorEastAsia"/>
              <w:noProof/>
            </w:rPr>
          </w:pPr>
          <w:hyperlink w:anchor="_Toc490070154" w:history="1">
            <w:r w:rsidRPr="00DD431E">
              <w:rPr>
                <w:rStyle w:val="Hyperlink"/>
                <w:noProof/>
              </w:rPr>
              <w:t>Project management activities:</w:t>
            </w:r>
            <w:r>
              <w:rPr>
                <w:noProof/>
                <w:webHidden/>
              </w:rPr>
              <w:tab/>
            </w:r>
            <w:r>
              <w:rPr>
                <w:noProof/>
                <w:webHidden/>
              </w:rPr>
              <w:fldChar w:fldCharType="begin"/>
            </w:r>
            <w:r>
              <w:rPr>
                <w:noProof/>
                <w:webHidden/>
              </w:rPr>
              <w:instrText xml:space="preserve"> PAGEREF _Toc490070154 \h </w:instrText>
            </w:r>
            <w:r>
              <w:rPr>
                <w:noProof/>
                <w:webHidden/>
              </w:rPr>
            </w:r>
            <w:r>
              <w:rPr>
                <w:noProof/>
                <w:webHidden/>
              </w:rPr>
              <w:fldChar w:fldCharType="separate"/>
            </w:r>
            <w:r>
              <w:rPr>
                <w:noProof/>
                <w:webHidden/>
              </w:rPr>
              <w:t>10</w:t>
            </w:r>
            <w:r>
              <w:rPr>
                <w:noProof/>
                <w:webHidden/>
              </w:rPr>
              <w:fldChar w:fldCharType="end"/>
            </w:r>
          </w:hyperlink>
        </w:p>
        <w:p w14:paraId="1635CA23" w14:textId="77777777" w:rsidR="007B31B2" w:rsidRDefault="007B31B2">
          <w:pPr>
            <w:pStyle w:val="TOC3"/>
            <w:tabs>
              <w:tab w:val="right" w:leader="dot" w:pos="8630"/>
            </w:tabs>
            <w:rPr>
              <w:rFonts w:eastAsiaTheme="minorEastAsia"/>
              <w:noProof/>
            </w:rPr>
          </w:pPr>
          <w:hyperlink w:anchor="_Toc490070155" w:history="1">
            <w:r w:rsidRPr="00DD431E">
              <w:rPr>
                <w:rStyle w:val="Hyperlink"/>
                <w:noProof/>
              </w:rPr>
              <w:t>Project management methodologies:</w:t>
            </w:r>
            <w:r>
              <w:rPr>
                <w:noProof/>
                <w:webHidden/>
              </w:rPr>
              <w:tab/>
            </w:r>
            <w:r>
              <w:rPr>
                <w:noProof/>
                <w:webHidden/>
              </w:rPr>
              <w:fldChar w:fldCharType="begin"/>
            </w:r>
            <w:r>
              <w:rPr>
                <w:noProof/>
                <w:webHidden/>
              </w:rPr>
              <w:instrText xml:space="preserve"> PAGEREF _Toc490070155 \h </w:instrText>
            </w:r>
            <w:r>
              <w:rPr>
                <w:noProof/>
                <w:webHidden/>
              </w:rPr>
            </w:r>
            <w:r>
              <w:rPr>
                <w:noProof/>
                <w:webHidden/>
              </w:rPr>
              <w:fldChar w:fldCharType="separate"/>
            </w:r>
            <w:r>
              <w:rPr>
                <w:noProof/>
                <w:webHidden/>
              </w:rPr>
              <w:t>10</w:t>
            </w:r>
            <w:r>
              <w:rPr>
                <w:noProof/>
                <w:webHidden/>
              </w:rPr>
              <w:fldChar w:fldCharType="end"/>
            </w:r>
          </w:hyperlink>
        </w:p>
        <w:p w14:paraId="289860B5" w14:textId="77777777" w:rsidR="007B31B2" w:rsidRDefault="007B31B2">
          <w:pPr>
            <w:pStyle w:val="TOC3"/>
            <w:tabs>
              <w:tab w:val="right" w:leader="dot" w:pos="8630"/>
            </w:tabs>
            <w:rPr>
              <w:rFonts w:eastAsiaTheme="minorEastAsia"/>
              <w:noProof/>
            </w:rPr>
          </w:pPr>
          <w:hyperlink w:anchor="_Toc490070156" w:history="1">
            <w:r w:rsidRPr="00DD431E">
              <w:rPr>
                <w:rStyle w:val="Hyperlink"/>
                <w:noProof/>
              </w:rPr>
              <w:t>Data analysis:</w:t>
            </w:r>
            <w:r>
              <w:rPr>
                <w:noProof/>
                <w:webHidden/>
              </w:rPr>
              <w:tab/>
            </w:r>
            <w:r>
              <w:rPr>
                <w:noProof/>
                <w:webHidden/>
              </w:rPr>
              <w:fldChar w:fldCharType="begin"/>
            </w:r>
            <w:r>
              <w:rPr>
                <w:noProof/>
                <w:webHidden/>
              </w:rPr>
              <w:instrText xml:space="preserve"> PAGEREF _Toc490070156 \h </w:instrText>
            </w:r>
            <w:r>
              <w:rPr>
                <w:noProof/>
                <w:webHidden/>
              </w:rPr>
            </w:r>
            <w:r>
              <w:rPr>
                <w:noProof/>
                <w:webHidden/>
              </w:rPr>
              <w:fldChar w:fldCharType="separate"/>
            </w:r>
            <w:r>
              <w:rPr>
                <w:noProof/>
                <w:webHidden/>
              </w:rPr>
              <w:t>10</w:t>
            </w:r>
            <w:r>
              <w:rPr>
                <w:noProof/>
                <w:webHidden/>
              </w:rPr>
              <w:fldChar w:fldCharType="end"/>
            </w:r>
          </w:hyperlink>
        </w:p>
        <w:p w14:paraId="78C2B7DF" w14:textId="77777777" w:rsidR="007B31B2" w:rsidRDefault="007B31B2">
          <w:pPr>
            <w:pStyle w:val="TOC2"/>
            <w:tabs>
              <w:tab w:val="right" w:leader="dot" w:pos="8630"/>
            </w:tabs>
            <w:rPr>
              <w:rFonts w:eastAsiaTheme="minorEastAsia"/>
              <w:noProof/>
            </w:rPr>
          </w:pPr>
          <w:hyperlink w:anchor="_Toc490070157" w:history="1">
            <w:r w:rsidRPr="00DD431E">
              <w:rPr>
                <w:rStyle w:val="Hyperlink"/>
                <w:rFonts w:cs="Times New Roman"/>
                <w:noProof/>
              </w:rPr>
              <w:t>Exploratory Data Analysis (EDA):</w:t>
            </w:r>
            <w:r>
              <w:rPr>
                <w:noProof/>
                <w:webHidden/>
              </w:rPr>
              <w:tab/>
            </w:r>
            <w:r>
              <w:rPr>
                <w:noProof/>
                <w:webHidden/>
              </w:rPr>
              <w:fldChar w:fldCharType="begin"/>
            </w:r>
            <w:r>
              <w:rPr>
                <w:noProof/>
                <w:webHidden/>
              </w:rPr>
              <w:instrText xml:space="preserve"> PAGEREF _Toc490070157 \h </w:instrText>
            </w:r>
            <w:r>
              <w:rPr>
                <w:noProof/>
                <w:webHidden/>
              </w:rPr>
            </w:r>
            <w:r>
              <w:rPr>
                <w:noProof/>
                <w:webHidden/>
              </w:rPr>
              <w:fldChar w:fldCharType="separate"/>
            </w:r>
            <w:r>
              <w:rPr>
                <w:noProof/>
                <w:webHidden/>
              </w:rPr>
              <w:t>10</w:t>
            </w:r>
            <w:r>
              <w:rPr>
                <w:noProof/>
                <w:webHidden/>
              </w:rPr>
              <w:fldChar w:fldCharType="end"/>
            </w:r>
          </w:hyperlink>
        </w:p>
        <w:p w14:paraId="6114E816" w14:textId="77777777" w:rsidR="007B31B2" w:rsidRDefault="007B31B2">
          <w:pPr>
            <w:pStyle w:val="TOC2"/>
            <w:tabs>
              <w:tab w:val="right" w:leader="dot" w:pos="8630"/>
            </w:tabs>
            <w:rPr>
              <w:rFonts w:eastAsiaTheme="minorEastAsia"/>
              <w:noProof/>
            </w:rPr>
          </w:pPr>
          <w:hyperlink w:anchor="_Toc490070158" w:history="1">
            <w:r w:rsidRPr="00DD431E">
              <w:rPr>
                <w:rStyle w:val="Hyperlink"/>
                <w:rFonts w:cs="Times New Roman"/>
                <w:noProof/>
              </w:rPr>
              <w:t>Deriving the main findings:</w:t>
            </w:r>
            <w:r>
              <w:rPr>
                <w:noProof/>
                <w:webHidden/>
              </w:rPr>
              <w:tab/>
            </w:r>
            <w:r>
              <w:rPr>
                <w:noProof/>
                <w:webHidden/>
              </w:rPr>
              <w:fldChar w:fldCharType="begin"/>
            </w:r>
            <w:r>
              <w:rPr>
                <w:noProof/>
                <w:webHidden/>
              </w:rPr>
              <w:instrText xml:space="preserve"> PAGEREF _Toc490070158 \h </w:instrText>
            </w:r>
            <w:r>
              <w:rPr>
                <w:noProof/>
                <w:webHidden/>
              </w:rPr>
            </w:r>
            <w:r>
              <w:rPr>
                <w:noProof/>
                <w:webHidden/>
              </w:rPr>
              <w:fldChar w:fldCharType="separate"/>
            </w:r>
            <w:r>
              <w:rPr>
                <w:noProof/>
                <w:webHidden/>
              </w:rPr>
              <w:t>11</w:t>
            </w:r>
            <w:r>
              <w:rPr>
                <w:noProof/>
                <w:webHidden/>
              </w:rPr>
              <w:fldChar w:fldCharType="end"/>
            </w:r>
          </w:hyperlink>
        </w:p>
        <w:p w14:paraId="7A187A6A" w14:textId="77777777" w:rsidR="007B31B2" w:rsidRDefault="007B31B2">
          <w:pPr>
            <w:pStyle w:val="TOC3"/>
            <w:tabs>
              <w:tab w:val="right" w:leader="dot" w:pos="8630"/>
            </w:tabs>
            <w:rPr>
              <w:rFonts w:eastAsiaTheme="minorEastAsia"/>
              <w:noProof/>
            </w:rPr>
          </w:pPr>
          <w:hyperlink w:anchor="_Toc490070159" w:history="1">
            <w:r w:rsidRPr="00DD431E">
              <w:rPr>
                <w:rStyle w:val="Hyperlink"/>
                <w:noProof/>
              </w:rPr>
              <w:t>Summary of the interview:</w:t>
            </w:r>
            <w:r>
              <w:rPr>
                <w:noProof/>
                <w:webHidden/>
              </w:rPr>
              <w:tab/>
            </w:r>
            <w:r>
              <w:rPr>
                <w:noProof/>
                <w:webHidden/>
              </w:rPr>
              <w:fldChar w:fldCharType="begin"/>
            </w:r>
            <w:r>
              <w:rPr>
                <w:noProof/>
                <w:webHidden/>
              </w:rPr>
              <w:instrText xml:space="preserve"> PAGEREF _Toc490070159 \h </w:instrText>
            </w:r>
            <w:r>
              <w:rPr>
                <w:noProof/>
                <w:webHidden/>
              </w:rPr>
            </w:r>
            <w:r>
              <w:rPr>
                <w:noProof/>
                <w:webHidden/>
              </w:rPr>
              <w:fldChar w:fldCharType="separate"/>
            </w:r>
            <w:r>
              <w:rPr>
                <w:noProof/>
                <w:webHidden/>
              </w:rPr>
              <w:t>12</w:t>
            </w:r>
            <w:r>
              <w:rPr>
                <w:noProof/>
                <w:webHidden/>
              </w:rPr>
              <w:fldChar w:fldCharType="end"/>
            </w:r>
          </w:hyperlink>
        </w:p>
        <w:p w14:paraId="181D4054" w14:textId="77777777" w:rsidR="007B31B2" w:rsidRDefault="007B31B2">
          <w:pPr>
            <w:pStyle w:val="TOC3"/>
            <w:tabs>
              <w:tab w:val="right" w:leader="dot" w:pos="8630"/>
            </w:tabs>
            <w:rPr>
              <w:rFonts w:eastAsiaTheme="minorEastAsia"/>
              <w:noProof/>
            </w:rPr>
          </w:pPr>
          <w:hyperlink w:anchor="_Toc490070160" w:history="1">
            <w:r w:rsidRPr="00DD431E">
              <w:rPr>
                <w:rStyle w:val="Hyperlink"/>
                <w:noProof/>
              </w:rPr>
              <w:t>Summary:</w:t>
            </w:r>
            <w:r>
              <w:rPr>
                <w:noProof/>
                <w:webHidden/>
              </w:rPr>
              <w:tab/>
            </w:r>
            <w:r>
              <w:rPr>
                <w:noProof/>
                <w:webHidden/>
              </w:rPr>
              <w:fldChar w:fldCharType="begin"/>
            </w:r>
            <w:r>
              <w:rPr>
                <w:noProof/>
                <w:webHidden/>
              </w:rPr>
              <w:instrText xml:space="preserve"> PAGEREF _Toc490070160 \h </w:instrText>
            </w:r>
            <w:r>
              <w:rPr>
                <w:noProof/>
                <w:webHidden/>
              </w:rPr>
            </w:r>
            <w:r>
              <w:rPr>
                <w:noProof/>
                <w:webHidden/>
              </w:rPr>
              <w:fldChar w:fldCharType="separate"/>
            </w:r>
            <w:r>
              <w:rPr>
                <w:noProof/>
                <w:webHidden/>
              </w:rPr>
              <w:t>14</w:t>
            </w:r>
            <w:r>
              <w:rPr>
                <w:noProof/>
                <w:webHidden/>
              </w:rPr>
              <w:fldChar w:fldCharType="end"/>
            </w:r>
          </w:hyperlink>
        </w:p>
        <w:p w14:paraId="353987BF" w14:textId="77777777" w:rsidR="007B31B2" w:rsidRDefault="007B31B2">
          <w:pPr>
            <w:pStyle w:val="TOC3"/>
            <w:tabs>
              <w:tab w:val="right" w:leader="dot" w:pos="8630"/>
            </w:tabs>
            <w:rPr>
              <w:rFonts w:eastAsiaTheme="minorEastAsia"/>
              <w:noProof/>
            </w:rPr>
          </w:pPr>
          <w:hyperlink w:anchor="_Toc490070161" w:history="1">
            <w:r w:rsidRPr="00DD431E">
              <w:rPr>
                <w:rStyle w:val="Hyperlink"/>
                <w:noProof/>
              </w:rPr>
              <w:t>Next steps:</w:t>
            </w:r>
            <w:r>
              <w:rPr>
                <w:noProof/>
                <w:webHidden/>
              </w:rPr>
              <w:tab/>
            </w:r>
            <w:r>
              <w:rPr>
                <w:noProof/>
                <w:webHidden/>
              </w:rPr>
              <w:fldChar w:fldCharType="begin"/>
            </w:r>
            <w:r>
              <w:rPr>
                <w:noProof/>
                <w:webHidden/>
              </w:rPr>
              <w:instrText xml:space="preserve"> PAGEREF _Toc490070161 \h </w:instrText>
            </w:r>
            <w:r>
              <w:rPr>
                <w:noProof/>
                <w:webHidden/>
              </w:rPr>
            </w:r>
            <w:r>
              <w:rPr>
                <w:noProof/>
                <w:webHidden/>
              </w:rPr>
              <w:fldChar w:fldCharType="separate"/>
            </w:r>
            <w:r>
              <w:rPr>
                <w:noProof/>
                <w:webHidden/>
              </w:rPr>
              <w:t>15</w:t>
            </w:r>
            <w:r>
              <w:rPr>
                <w:noProof/>
                <w:webHidden/>
              </w:rPr>
              <w:fldChar w:fldCharType="end"/>
            </w:r>
          </w:hyperlink>
        </w:p>
        <w:p w14:paraId="7B196AD2" w14:textId="77777777" w:rsidR="007B31B2" w:rsidRDefault="007B31B2">
          <w:pPr>
            <w:pStyle w:val="TOC1"/>
            <w:rPr>
              <w:rFonts w:asciiTheme="minorHAnsi" w:eastAsiaTheme="minorEastAsia" w:hAnsiTheme="minorHAnsi" w:cstheme="minorBidi"/>
              <w:b w:val="0"/>
            </w:rPr>
          </w:pPr>
          <w:hyperlink w:anchor="_Toc490070162" w:history="1">
            <w:r w:rsidRPr="00DD431E">
              <w:rPr>
                <w:rStyle w:val="Hyperlink"/>
              </w:rPr>
              <w:t>INTERCULTURAL VIRTUAL PROJECT MANAGEMENT</w:t>
            </w:r>
            <w:r>
              <w:rPr>
                <w:webHidden/>
              </w:rPr>
              <w:tab/>
            </w:r>
            <w:r>
              <w:rPr>
                <w:webHidden/>
              </w:rPr>
              <w:fldChar w:fldCharType="begin"/>
            </w:r>
            <w:r>
              <w:rPr>
                <w:webHidden/>
              </w:rPr>
              <w:instrText xml:space="preserve"> PAGEREF _Toc490070162 \h </w:instrText>
            </w:r>
            <w:r>
              <w:rPr>
                <w:webHidden/>
              </w:rPr>
            </w:r>
            <w:r>
              <w:rPr>
                <w:webHidden/>
              </w:rPr>
              <w:fldChar w:fldCharType="separate"/>
            </w:r>
            <w:r>
              <w:rPr>
                <w:webHidden/>
              </w:rPr>
              <w:t>1</w:t>
            </w:r>
            <w:r>
              <w:rPr>
                <w:webHidden/>
              </w:rPr>
              <w:fldChar w:fldCharType="end"/>
            </w:r>
          </w:hyperlink>
        </w:p>
        <w:p w14:paraId="19240296" w14:textId="77777777" w:rsidR="007B31B2" w:rsidRDefault="007B31B2">
          <w:pPr>
            <w:pStyle w:val="TOC2"/>
            <w:tabs>
              <w:tab w:val="right" w:leader="dot" w:pos="8630"/>
            </w:tabs>
            <w:rPr>
              <w:rFonts w:eastAsiaTheme="minorEastAsia"/>
              <w:noProof/>
            </w:rPr>
          </w:pPr>
          <w:hyperlink w:anchor="_Toc490070163" w:history="1">
            <w:r w:rsidRPr="00DD431E">
              <w:rPr>
                <w:rStyle w:val="Hyperlink"/>
                <w:rFonts w:cs="Times New Roman"/>
                <w:noProof/>
              </w:rPr>
              <w:t>Chapter 1: Virtual Project Management</w:t>
            </w:r>
            <w:r>
              <w:rPr>
                <w:noProof/>
                <w:webHidden/>
              </w:rPr>
              <w:tab/>
            </w:r>
            <w:r>
              <w:rPr>
                <w:noProof/>
                <w:webHidden/>
              </w:rPr>
              <w:fldChar w:fldCharType="begin"/>
            </w:r>
            <w:r>
              <w:rPr>
                <w:noProof/>
                <w:webHidden/>
              </w:rPr>
              <w:instrText xml:space="preserve"> PAGEREF _Toc490070163 \h </w:instrText>
            </w:r>
            <w:r>
              <w:rPr>
                <w:noProof/>
                <w:webHidden/>
              </w:rPr>
            </w:r>
            <w:r>
              <w:rPr>
                <w:noProof/>
                <w:webHidden/>
              </w:rPr>
              <w:fldChar w:fldCharType="separate"/>
            </w:r>
            <w:r>
              <w:rPr>
                <w:noProof/>
                <w:webHidden/>
              </w:rPr>
              <w:t>2</w:t>
            </w:r>
            <w:r>
              <w:rPr>
                <w:noProof/>
                <w:webHidden/>
              </w:rPr>
              <w:fldChar w:fldCharType="end"/>
            </w:r>
          </w:hyperlink>
        </w:p>
        <w:p w14:paraId="1583F78E" w14:textId="77777777" w:rsidR="007B31B2" w:rsidRDefault="007B31B2">
          <w:pPr>
            <w:pStyle w:val="TOC3"/>
            <w:tabs>
              <w:tab w:val="right" w:leader="dot" w:pos="8630"/>
            </w:tabs>
            <w:rPr>
              <w:rFonts w:eastAsiaTheme="minorEastAsia"/>
              <w:noProof/>
            </w:rPr>
          </w:pPr>
          <w:hyperlink w:anchor="_Toc490070164" w:history="1">
            <w:r w:rsidRPr="00DD431E">
              <w:rPr>
                <w:rStyle w:val="Hyperlink"/>
                <w:noProof/>
              </w:rPr>
              <w:t>1.1 Background Area - Going Virtual</w:t>
            </w:r>
            <w:r>
              <w:rPr>
                <w:noProof/>
                <w:webHidden/>
              </w:rPr>
              <w:tab/>
            </w:r>
            <w:r>
              <w:rPr>
                <w:noProof/>
                <w:webHidden/>
              </w:rPr>
              <w:fldChar w:fldCharType="begin"/>
            </w:r>
            <w:r>
              <w:rPr>
                <w:noProof/>
                <w:webHidden/>
              </w:rPr>
              <w:instrText xml:space="preserve"> PAGEREF _Toc490070164 \h </w:instrText>
            </w:r>
            <w:r>
              <w:rPr>
                <w:noProof/>
                <w:webHidden/>
              </w:rPr>
            </w:r>
            <w:r>
              <w:rPr>
                <w:noProof/>
                <w:webHidden/>
              </w:rPr>
              <w:fldChar w:fldCharType="separate"/>
            </w:r>
            <w:r>
              <w:rPr>
                <w:noProof/>
                <w:webHidden/>
              </w:rPr>
              <w:t>2</w:t>
            </w:r>
            <w:r>
              <w:rPr>
                <w:noProof/>
                <w:webHidden/>
              </w:rPr>
              <w:fldChar w:fldCharType="end"/>
            </w:r>
          </w:hyperlink>
        </w:p>
        <w:p w14:paraId="02BCCBDF" w14:textId="77777777" w:rsidR="007B31B2" w:rsidRDefault="007B31B2">
          <w:pPr>
            <w:pStyle w:val="TOC3"/>
            <w:tabs>
              <w:tab w:val="right" w:leader="dot" w:pos="8630"/>
            </w:tabs>
            <w:rPr>
              <w:rFonts w:eastAsiaTheme="minorEastAsia"/>
              <w:noProof/>
            </w:rPr>
          </w:pPr>
          <w:hyperlink w:anchor="_Toc490070165" w:history="1">
            <w:r w:rsidRPr="00DD431E">
              <w:rPr>
                <w:rStyle w:val="Hyperlink"/>
                <w:noProof/>
              </w:rPr>
              <w:t>1.2 Virtual Project Management</w:t>
            </w:r>
            <w:r>
              <w:rPr>
                <w:noProof/>
                <w:webHidden/>
              </w:rPr>
              <w:tab/>
            </w:r>
            <w:r>
              <w:rPr>
                <w:noProof/>
                <w:webHidden/>
              </w:rPr>
              <w:fldChar w:fldCharType="begin"/>
            </w:r>
            <w:r>
              <w:rPr>
                <w:noProof/>
                <w:webHidden/>
              </w:rPr>
              <w:instrText xml:space="preserve"> PAGEREF _Toc490070165 \h </w:instrText>
            </w:r>
            <w:r>
              <w:rPr>
                <w:noProof/>
                <w:webHidden/>
              </w:rPr>
            </w:r>
            <w:r>
              <w:rPr>
                <w:noProof/>
                <w:webHidden/>
              </w:rPr>
              <w:fldChar w:fldCharType="separate"/>
            </w:r>
            <w:r>
              <w:rPr>
                <w:noProof/>
                <w:webHidden/>
              </w:rPr>
              <w:t>2</w:t>
            </w:r>
            <w:r>
              <w:rPr>
                <w:noProof/>
                <w:webHidden/>
              </w:rPr>
              <w:fldChar w:fldCharType="end"/>
            </w:r>
          </w:hyperlink>
        </w:p>
        <w:p w14:paraId="1FE5CFDA" w14:textId="77777777" w:rsidR="007B31B2" w:rsidRDefault="007B31B2">
          <w:pPr>
            <w:pStyle w:val="TOC3"/>
            <w:tabs>
              <w:tab w:val="right" w:leader="dot" w:pos="8630"/>
            </w:tabs>
            <w:rPr>
              <w:rFonts w:eastAsiaTheme="minorEastAsia"/>
              <w:noProof/>
            </w:rPr>
          </w:pPr>
          <w:hyperlink w:anchor="_Toc490070166" w:history="1">
            <w:r w:rsidRPr="00DD431E">
              <w:rPr>
                <w:rStyle w:val="Hyperlink"/>
                <w:noProof/>
              </w:rPr>
              <w:t>1.3 Virtual Teams</w:t>
            </w:r>
            <w:r>
              <w:rPr>
                <w:noProof/>
                <w:webHidden/>
              </w:rPr>
              <w:tab/>
            </w:r>
            <w:r>
              <w:rPr>
                <w:noProof/>
                <w:webHidden/>
              </w:rPr>
              <w:fldChar w:fldCharType="begin"/>
            </w:r>
            <w:r>
              <w:rPr>
                <w:noProof/>
                <w:webHidden/>
              </w:rPr>
              <w:instrText xml:space="preserve"> PAGEREF _Toc490070166 \h </w:instrText>
            </w:r>
            <w:r>
              <w:rPr>
                <w:noProof/>
                <w:webHidden/>
              </w:rPr>
            </w:r>
            <w:r>
              <w:rPr>
                <w:noProof/>
                <w:webHidden/>
              </w:rPr>
              <w:fldChar w:fldCharType="separate"/>
            </w:r>
            <w:r>
              <w:rPr>
                <w:noProof/>
                <w:webHidden/>
              </w:rPr>
              <w:t>3</w:t>
            </w:r>
            <w:r>
              <w:rPr>
                <w:noProof/>
                <w:webHidden/>
              </w:rPr>
              <w:fldChar w:fldCharType="end"/>
            </w:r>
          </w:hyperlink>
        </w:p>
        <w:p w14:paraId="4E63AD9F" w14:textId="77777777" w:rsidR="007B31B2" w:rsidRDefault="007B31B2">
          <w:pPr>
            <w:pStyle w:val="TOC3"/>
            <w:tabs>
              <w:tab w:val="right" w:leader="dot" w:pos="8630"/>
            </w:tabs>
            <w:rPr>
              <w:rFonts w:eastAsiaTheme="minorEastAsia"/>
              <w:noProof/>
            </w:rPr>
          </w:pPr>
          <w:hyperlink w:anchor="_Toc490070167" w:history="1">
            <w:r w:rsidRPr="00DD431E">
              <w:rPr>
                <w:rStyle w:val="Hyperlink"/>
                <w:noProof/>
              </w:rPr>
              <w:t>1.4 Intercultural Virtual Projects</w:t>
            </w:r>
            <w:r>
              <w:rPr>
                <w:noProof/>
                <w:webHidden/>
              </w:rPr>
              <w:tab/>
            </w:r>
            <w:r>
              <w:rPr>
                <w:noProof/>
                <w:webHidden/>
              </w:rPr>
              <w:fldChar w:fldCharType="begin"/>
            </w:r>
            <w:r>
              <w:rPr>
                <w:noProof/>
                <w:webHidden/>
              </w:rPr>
              <w:instrText xml:space="preserve"> PAGEREF _Toc490070167 \h </w:instrText>
            </w:r>
            <w:r>
              <w:rPr>
                <w:noProof/>
                <w:webHidden/>
              </w:rPr>
            </w:r>
            <w:r>
              <w:rPr>
                <w:noProof/>
                <w:webHidden/>
              </w:rPr>
              <w:fldChar w:fldCharType="separate"/>
            </w:r>
            <w:r>
              <w:rPr>
                <w:noProof/>
                <w:webHidden/>
              </w:rPr>
              <w:t>3</w:t>
            </w:r>
            <w:r>
              <w:rPr>
                <w:noProof/>
                <w:webHidden/>
              </w:rPr>
              <w:fldChar w:fldCharType="end"/>
            </w:r>
          </w:hyperlink>
        </w:p>
        <w:p w14:paraId="61088BEB" w14:textId="77777777" w:rsidR="007B31B2" w:rsidRDefault="007B31B2">
          <w:pPr>
            <w:pStyle w:val="TOC3"/>
            <w:tabs>
              <w:tab w:val="right" w:leader="dot" w:pos="8630"/>
            </w:tabs>
            <w:rPr>
              <w:rFonts w:eastAsiaTheme="minorEastAsia"/>
              <w:noProof/>
            </w:rPr>
          </w:pPr>
          <w:hyperlink w:anchor="_Toc490070168" w:history="1">
            <w:r w:rsidRPr="00DD431E">
              <w:rPr>
                <w:rStyle w:val="Hyperlink"/>
                <w:noProof/>
              </w:rPr>
              <w:t>1.5 Challenges in Intercultural Virtual Projects</w:t>
            </w:r>
            <w:r>
              <w:rPr>
                <w:noProof/>
                <w:webHidden/>
              </w:rPr>
              <w:tab/>
            </w:r>
            <w:r>
              <w:rPr>
                <w:noProof/>
                <w:webHidden/>
              </w:rPr>
              <w:fldChar w:fldCharType="begin"/>
            </w:r>
            <w:r>
              <w:rPr>
                <w:noProof/>
                <w:webHidden/>
              </w:rPr>
              <w:instrText xml:space="preserve"> PAGEREF _Toc490070168 \h </w:instrText>
            </w:r>
            <w:r>
              <w:rPr>
                <w:noProof/>
                <w:webHidden/>
              </w:rPr>
            </w:r>
            <w:r>
              <w:rPr>
                <w:noProof/>
                <w:webHidden/>
              </w:rPr>
              <w:fldChar w:fldCharType="separate"/>
            </w:r>
            <w:r>
              <w:rPr>
                <w:noProof/>
                <w:webHidden/>
              </w:rPr>
              <w:t>3</w:t>
            </w:r>
            <w:r>
              <w:rPr>
                <w:noProof/>
                <w:webHidden/>
              </w:rPr>
              <w:fldChar w:fldCharType="end"/>
            </w:r>
          </w:hyperlink>
        </w:p>
        <w:p w14:paraId="1FECAA70" w14:textId="77777777" w:rsidR="007B31B2" w:rsidRDefault="007B31B2">
          <w:pPr>
            <w:pStyle w:val="TOC2"/>
            <w:tabs>
              <w:tab w:val="right" w:leader="dot" w:pos="8630"/>
            </w:tabs>
            <w:rPr>
              <w:rFonts w:eastAsiaTheme="minorEastAsia"/>
              <w:noProof/>
            </w:rPr>
          </w:pPr>
          <w:hyperlink w:anchor="_Toc490070169" w:history="1">
            <w:r w:rsidRPr="00DD431E">
              <w:rPr>
                <w:rStyle w:val="Hyperlink"/>
                <w:rFonts w:cs="Times New Roman"/>
                <w:noProof/>
              </w:rPr>
              <w:t>Chapter 2: Theory and Literature Review</w:t>
            </w:r>
            <w:r>
              <w:rPr>
                <w:noProof/>
                <w:webHidden/>
              </w:rPr>
              <w:tab/>
            </w:r>
            <w:r>
              <w:rPr>
                <w:noProof/>
                <w:webHidden/>
              </w:rPr>
              <w:fldChar w:fldCharType="begin"/>
            </w:r>
            <w:r>
              <w:rPr>
                <w:noProof/>
                <w:webHidden/>
              </w:rPr>
              <w:instrText xml:space="preserve"> PAGEREF _Toc490070169 \h </w:instrText>
            </w:r>
            <w:r>
              <w:rPr>
                <w:noProof/>
                <w:webHidden/>
              </w:rPr>
            </w:r>
            <w:r>
              <w:rPr>
                <w:noProof/>
                <w:webHidden/>
              </w:rPr>
              <w:fldChar w:fldCharType="separate"/>
            </w:r>
            <w:r>
              <w:rPr>
                <w:noProof/>
                <w:webHidden/>
              </w:rPr>
              <w:t>4</w:t>
            </w:r>
            <w:r>
              <w:rPr>
                <w:noProof/>
                <w:webHidden/>
              </w:rPr>
              <w:fldChar w:fldCharType="end"/>
            </w:r>
          </w:hyperlink>
        </w:p>
        <w:p w14:paraId="55534C06" w14:textId="77777777" w:rsidR="007B31B2" w:rsidRDefault="007B31B2">
          <w:pPr>
            <w:pStyle w:val="TOC3"/>
            <w:tabs>
              <w:tab w:val="right" w:leader="dot" w:pos="8630"/>
            </w:tabs>
            <w:rPr>
              <w:rFonts w:eastAsiaTheme="minorEastAsia"/>
              <w:noProof/>
            </w:rPr>
          </w:pPr>
          <w:hyperlink w:anchor="_Toc490070170" w:history="1">
            <w:r w:rsidRPr="00DD431E">
              <w:rPr>
                <w:rStyle w:val="Hyperlink"/>
                <w:noProof/>
              </w:rPr>
              <w:t>2.1 Virtual Projects and Teams</w:t>
            </w:r>
            <w:r>
              <w:rPr>
                <w:noProof/>
                <w:webHidden/>
              </w:rPr>
              <w:tab/>
            </w:r>
            <w:r>
              <w:rPr>
                <w:noProof/>
                <w:webHidden/>
              </w:rPr>
              <w:fldChar w:fldCharType="begin"/>
            </w:r>
            <w:r>
              <w:rPr>
                <w:noProof/>
                <w:webHidden/>
              </w:rPr>
              <w:instrText xml:space="preserve"> PAGEREF _Toc490070170 \h </w:instrText>
            </w:r>
            <w:r>
              <w:rPr>
                <w:noProof/>
                <w:webHidden/>
              </w:rPr>
            </w:r>
            <w:r>
              <w:rPr>
                <w:noProof/>
                <w:webHidden/>
              </w:rPr>
              <w:fldChar w:fldCharType="separate"/>
            </w:r>
            <w:r>
              <w:rPr>
                <w:noProof/>
                <w:webHidden/>
              </w:rPr>
              <w:t>4</w:t>
            </w:r>
            <w:r>
              <w:rPr>
                <w:noProof/>
                <w:webHidden/>
              </w:rPr>
              <w:fldChar w:fldCharType="end"/>
            </w:r>
          </w:hyperlink>
        </w:p>
        <w:p w14:paraId="77986B00" w14:textId="77777777" w:rsidR="007B31B2" w:rsidRDefault="007B31B2">
          <w:pPr>
            <w:pStyle w:val="TOC3"/>
            <w:tabs>
              <w:tab w:val="right" w:leader="dot" w:pos="8630"/>
            </w:tabs>
            <w:rPr>
              <w:rFonts w:eastAsiaTheme="minorEastAsia"/>
              <w:noProof/>
            </w:rPr>
          </w:pPr>
          <w:hyperlink w:anchor="_Toc490070171" w:history="1">
            <w:r w:rsidRPr="00DD431E">
              <w:rPr>
                <w:rStyle w:val="Hyperlink"/>
                <w:noProof/>
              </w:rPr>
              <w:t>2.2 Challenges in Virtual Projects</w:t>
            </w:r>
            <w:r>
              <w:rPr>
                <w:noProof/>
                <w:webHidden/>
              </w:rPr>
              <w:tab/>
            </w:r>
            <w:r>
              <w:rPr>
                <w:noProof/>
                <w:webHidden/>
              </w:rPr>
              <w:fldChar w:fldCharType="begin"/>
            </w:r>
            <w:r>
              <w:rPr>
                <w:noProof/>
                <w:webHidden/>
              </w:rPr>
              <w:instrText xml:space="preserve"> PAGEREF _Toc490070171 \h </w:instrText>
            </w:r>
            <w:r>
              <w:rPr>
                <w:noProof/>
                <w:webHidden/>
              </w:rPr>
            </w:r>
            <w:r>
              <w:rPr>
                <w:noProof/>
                <w:webHidden/>
              </w:rPr>
              <w:fldChar w:fldCharType="separate"/>
            </w:r>
            <w:r>
              <w:rPr>
                <w:noProof/>
                <w:webHidden/>
              </w:rPr>
              <w:t>4</w:t>
            </w:r>
            <w:r>
              <w:rPr>
                <w:noProof/>
                <w:webHidden/>
              </w:rPr>
              <w:fldChar w:fldCharType="end"/>
            </w:r>
          </w:hyperlink>
        </w:p>
        <w:p w14:paraId="2D4DE3A0" w14:textId="77777777" w:rsidR="007B31B2" w:rsidRDefault="007B31B2">
          <w:pPr>
            <w:pStyle w:val="TOC3"/>
            <w:tabs>
              <w:tab w:val="right" w:leader="dot" w:pos="8630"/>
            </w:tabs>
            <w:rPr>
              <w:rFonts w:eastAsiaTheme="minorEastAsia"/>
              <w:noProof/>
            </w:rPr>
          </w:pPr>
          <w:hyperlink w:anchor="_Toc490070172" w:history="1">
            <w:r w:rsidRPr="00DD431E">
              <w:rPr>
                <w:rStyle w:val="Hyperlink"/>
                <w:noProof/>
              </w:rPr>
              <w:t>2.3 Motivation in Virtual Projects</w:t>
            </w:r>
            <w:r>
              <w:rPr>
                <w:noProof/>
                <w:webHidden/>
              </w:rPr>
              <w:tab/>
            </w:r>
            <w:r>
              <w:rPr>
                <w:noProof/>
                <w:webHidden/>
              </w:rPr>
              <w:fldChar w:fldCharType="begin"/>
            </w:r>
            <w:r>
              <w:rPr>
                <w:noProof/>
                <w:webHidden/>
              </w:rPr>
              <w:instrText xml:space="preserve"> PAGEREF _Toc490070172 \h </w:instrText>
            </w:r>
            <w:r>
              <w:rPr>
                <w:noProof/>
                <w:webHidden/>
              </w:rPr>
            </w:r>
            <w:r>
              <w:rPr>
                <w:noProof/>
                <w:webHidden/>
              </w:rPr>
              <w:fldChar w:fldCharType="separate"/>
            </w:r>
            <w:r>
              <w:rPr>
                <w:noProof/>
                <w:webHidden/>
              </w:rPr>
              <w:t>5</w:t>
            </w:r>
            <w:r>
              <w:rPr>
                <w:noProof/>
                <w:webHidden/>
              </w:rPr>
              <w:fldChar w:fldCharType="end"/>
            </w:r>
          </w:hyperlink>
        </w:p>
        <w:p w14:paraId="202237EF" w14:textId="77777777" w:rsidR="007B31B2" w:rsidRDefault="007B31B2">
          <w:pPr>
            <w:pStyle w:val="TOC2"/>
            <w:tabs>
              <w:tab w:val="right" w:leader="dot" w:pos="8630"/>
            </w:tabs>
            <w:rPr>
              <w:rFonts w:eastAsiaTheme="minorEastAsia"/>
              <w:noProof/>
            </w:rPr>
          </w:pPr>
          <w:hyperlink w:anchor="_Toc490070173" w:history="1">
            <w:r w:rsidRPr="00DD431E">
              <w:rPr>
                <w:rStyle w:val="Hyperlink"/>
                <w:rFonts w:cs="Times New Roman"/>
                <w:noProof/>
              </w:rPr>
              <w:t>Chapter 3: Methodology and Analysis</w:t>
            </w:r>
            <w:r>
              <w:rPr>
                <w:noProof/>
                <w:webHidden/>
              </w:rPr>
              <w:tab/>
            </w:r>
            <w:r>
              <w:rPr>
                <w:noProof/>
                <w:webHidden/>
              </w:rPr>
              <w:fldChar w:fldCharType="begin"/>
            </w:r>
            <w:r>
              <w:rPr>
                <w:noProof/>
                <w:webHidden/>
              </w:rPr>
              <w:instrText xml:space="preserve"> PAGEREF _Toc490070173 \h </w:instrText>
            </w:r>
            <w:r>
              <w:rPr>
                <w:noProof/>
                <w:webHidden/>
              </w:rPr>
            </w:r>
            <w:r>
              <w:rPr>
                <w:noProof/>
                <w:webHidden/>
              </w:rPr>
              <w:fldChar w:fldCharType="separate"/>
            </w:r>
            <w:r>
              <w:rPr>
                <w:noProof/>
                <w:webHidden/>
              </w:rPr>
              <w:t>5</w:t>
            </w:r>
            <w:r>
              <w:rPr>
                <w:noProof/>
                <w:webHidden/>
              </w:rPr>
              <w:fldChar w:fldCharType="end"/>
            </w:r>
          </w:hyperlink>
        </w:p>
        <w:p w14:paraId="5BC89840" w14:textId="77777777" w:rsidR="007B31B2" w:rsidRDefault="007B31B2">
          <w:pPr>
            <w:pStyle w:val="TOC3"/>
            <w:tabs>
              <w:tab w:val="right" w:leader="dot" w:pos="8630"/>
            </w:tabs>
            <w:rPr>
              <w:rFonts w:eastAsiaTheme="minorEastAsia"/>
              <w:noProof/>
            </w:rPr>
          </w:pPr>
          <w:hyperlink w:anchor="_Toc490070174" w:history="1">
            <w:r w:rsidRPr="00DD431E">
              <w:rPr>
                <w:rStyle w:val="Hyperlink"/>
                <w:noProof/>
              </w:rPr>
              <w:t>3.1 Data Collection with Google Forms</w:t>
            </w:r>
            <w:r>
              <w:rPr>
                <w:noProof/>
                <w:webHidden/>
              </w:rPr>
              <w:tab/>
            </w:r>
            <w:r>
              <w:rPr>
                <w:noProof/>
                <w:webHidden/>
              </w:rPr>
              <w:fldChar w:fldCharType="begin"/>
            </w:r>
            <w:r>
              <w:rPr>
                <w:noProof/>
                <w:webHidden/>
              </w:rPr>
              <w:instrText xml:space="preserve"> PAGEREF _Toc490070174 \h </w:instrText>
            </w:r>
            <w:r>
              <w:rPr>
                <w:noProof/>
                <w:webHidden/>
              </w:rPr>
            </w:r>
            <w:r>
              <w:rPr>
                <w:noProof/>
                <w:webHidden/>
              </w:rPr>
              <w:fldChar w:fldCharType="separate"/>
            </w:r>
            <w:r>
              <w:rPr>
                <w:noProof/>
                <w:webHidden/>
              </w:rPr>
              <w:t>5</w:t>
            </w:r>
            <w:r>
              <w:rPr>
                <w:noProof/>
                <w:webHidden/>
              </w:rPr>
              <w:fldChar w:fldCharType="end"/>
            </w:r>
          </w:hyperlink>
        </w:p>
        <w:p w14:paraId="3985B394" w14:textId="77777777" w:rsidR="007B31B2" w:rsidRDefault="007B31B2">
          <w:pPr>
            <w:pStyle w:val="TOC3"/>
            <w:tabs>
              <w:tab w:val="right" w:leader="dot" w:pos="8630"/>
            </w:tabs>
            <w:rPr>
              <w:rFonts w:eastAsiaTheme="minorEastAsia"/>
              <w:noProof/>
            </w:rPr>
          </w:pPr>
          <w:hyperlink w:anchor="_Toc490070175" w:history="1">
            <w:r w:rsidRPr="00DD431E">
              <w:rPr>
                <w:rStyle w:val="Hyperlink"/>
                <w:noProof/>
              </w:rPr>
              <w:t>3.2 Data and Analysis</w:t>
            </w:r>
            <w:r>
              <w:rPr>
                <w:noProof/>
                <w:webHidden/>
              </w:rPr>
              <w:tab/>
            </w:r>
            <w:r>
              <w:rPr>
                <w:noProof/>
                <w:webHidden/>
              </w:rPr>
              <w:fldChar w:fldCharType="begin"/>
            </w:r>
            <w:r>
              <w:rPr>
                <w:noProof/>
                <w:webHidden/>
              </w:rPr>
              <w:instrText xml:space="preserve"> PAGEREF _Toc490070175 \h </w:instrText>
            </w:r>
            <w:r>
              <w:rPr>
                <w:noProof/>
                <w:webHidden/>
              </w:rPr>
            </w:r>
            <w:r>
              <w:rPr>
                <w:noProof/>
                <w:webHidden/>
              </w:rPr>
              <w:fldChar w:fldCharType="separate"/>
            </w:r>
            <w:r>
              <w:rPr>
                <w:noProof/>
                <w:webHidden/>
              </w:rPr>
              <w:t>5</w:t>
            </w:r>
            <w:r>
              <w:rPr>
                <w:noProof/>
                <w:webHidden/>
              </w:rPr>
              <w:fldChar w:fldCharType="end"/>
            </w:r>
          </w:hyperlink>
        </w:p>
        <w:p w14:paraId="594716EC" w14:textId="77777777" w:rsidR="007B31B2" w:rsidRDefault="007B31B2">
          <w:pPr>
            <w:pStyle w:val="TOC2"/>
            <w:tabs>
              <w:tab w:val="right" w:leader="dot" w:pos="8630"/>
            </w:tabs>
            <w:rPr>
              <w:rFonts w:eastAsiaTheme="minorEastAsia"/>
              <w:noProof/>
            </w:rPr>
          </w:pPr>
          <w:hyperlink w:anchor="_Toc490070176" w:history="1">
            <w:r w:rsidRPr="00DD431E">
              <w:rPr>
                <w:rStyle w:val="Hyperlink"/>
                <w:rFonts w:cs="Times New Roman"/>
                <w:noProof/>
              </w:rPr>
              <w:t>Chapter 4: Observation and Conclusion</w:t>
            </w:r>
            <w:r>
              <w:rPr>
                <w:noProof/>
                <w:webHidden/>
              </w:rPr>
              <w:tab/>
            </w:r>
            <w:r>
              <w:rPr>
                <w:noProof/>
                <w:webHidden/>
              </w:rPr>
              <w:fldChar w:fldCharType="begin"/>
            </w:r>
            <w:r>
              <w:rPr>
                <w:noProof/>
                <w:webHidden/>
              </w:rPr>
              <w:instrText xml:space="preserve"> PAGEREF _Toc490070176 \h </w:instrText>
            </w:r>
            <w:r>
              <w:rPr>
                <w:noProof/>
                <w:webHidden/>
              </w:rPr>
            </w:r>
            <w:r>
              <w:rPr>
                <w:noProof/>
                <w:webHidden/>
              </w:rPr>
              <w:fldChar w:fldCharType="separate"/>
            </w:r>
            <w:r>
              <w:rPr>
                <w:noProof/>
                <w:webHidden/>
              </w:rPr>
              <w:t>9</w:t>
            </w:r>
            <w:r>
              <w:rPr>
                <w:noProof/>
                <w:webHidden/>
              </w:rPr>
              <w:fldChar w:fldCharType="end"/>
            </w:r>
          </w:hyperlink>
        </w:p>
        <w:p w14:paraId="174733A1" w14:textId="77777777" w:rsidR="007B31B2" w:rsidRDefault="007B31B2">
          <w:pPr>
            <w:pStyle w:val="TOC3"/>
            <w:tabs>
              <w:tab w:val="right" w:leader="dot" w:pos="8630"/>
            </w:tabs>
            <w:rPr>
              <w:rFonts w:eastAsiaTheme="minorEastAsia"/>
              <w:noProof/>
            </w:rPr>
          </w:pPr>
          <w:hyperlink w:anchor="_Toc490070177" w:history="1">
            <w:r w:rsidRPr="00DD431E">
              <w:rPr>
                <w:rStyle w:val="Hyperlink"/>
                <w:noProof/>
              </w:rPr>
              <w:t>4.1 Observation on the Analysis</w:t>
            </w:r>
            <w:r>
              <w:rPr>
                <w:noProof/>
                <w:webHidden/>
              </w:rPr>
              <w:tab/>
            </w:r>
            <w:r>
              <w:rPr>
                <w:noProof/>
                <w:webHidden/>
              </w:rPr>
              <w:fldChar w:fldCharType="begin"/>
            </w:r>
            <w:r>
              <w:rPr>
                <w:noProof/>
                <w:webHidden/>
              </w:rPr>
              <w:instrText xml:space="preserve"> PAGEREF _Toc490070177 \h </w:instrText>
            </w:r>
            <w:r>
              <w:rPr>
                <w:noProof/>
                <w:webHidden/>
              </w:rPr>
            </w:r>
            <w:r>
              <w:rPr>
                <w:noProof/>
                <w:webHidden/>
              </w:rPr>
              <w:fldChar w:fldCharType="separate"/>
            </w:r>
            <w:r>
              <w:rPr>
                <w:noProof/>
                <w:webHidden/>
              </w:rPr>
              <w:t>9</w:t>
            </w:r>
            <w:r>
              <w:rPr>
                <w:noProof/>
                <w:webHidden/>
              </w:rPr>
              <w:fldChar w:fldCharType="end"/>
            </w:r>
          </w:hyperlink>
        </w:p>
        <w:p w14:paraId="21945D70" w14:textId="77777777" w:rsidR="007B31B2" w:rsidRDefault="007B31B2">
          <w:pPr>
            <w:pStyle w:val="TOC3"/>
            <w:tabs>
              <w:tab w:val="right" w:leader="dot" w:pos="8630"/>
            </w:tabs>
            <w:rPr>
              <w:rFonts w:eastAsiaTheme="minorEastAsia"/>
              <w:noProof/>
            </w:rPr>
          </w:pPr>
          <w:hyperlink w:anchor="_Toc490070178" w:history="1">
            <w:r w:rsidRPr="00DD431E">
              <w:rPr>
                <w:rStyle w:val="Hyperlink"/>
                <w:noProof/>
              </w:rPr>
              <w:t>4.2 Conclusion</w:t>
            </w:r>
            <w:r>
              <w:rPr>
                <w:noProof/>
                <w:webHidden/>
              </w:rPr>
              <w:tab/>
            </w:r>
            <w:r>
              <w:rPr>
                <w:noProof/>
                <w:webHidden/>
              </w:rPr>
              <w:fldChar w:fldCharType="begin"/>
            </w:r>
            <w:r>
              <w:rPr>
                <w:noProof/>
                <w:webHidden/>
              </w:rPr>
              <w:instrText xml:space="preserve"> PAGEREF _Toc490070178 \h </w:instrText>
            </w:r>
            <w:r>
              <w:rPr>
                <w:noProof/>
                <w:webHidden/>
              </w:rPr>
            </w:r>
            <w:r>
              <w:rPr>
                <w:noProof/>
                <w:webHidden/>
              </w:rPr>
              <w:fldChar w:fldCharType="separate"/>
            </w:r>
            <w:r>
              <w:rPr>
                <w:noProof/>
                <w:webHidden/>
              </w:rPr>
              <w:t>9</w:t>
            </w:r>
            <w:r>
              <w:rPr>
                <w:noProof/>
                <w:webHidden/>
              </w:rPr>
              <w:fldChar w:fldCharType="end"/>
            </w:r>
          </w:hyperlink>
        </w:p>
        <w:p w14:paraId="53D16322" w14:textId="77777777" w:rsidR="007B31B2" w:rsidRDefault="007B31B2">
          <w:pPr>
            <w:pStyle w:val="TOC1"/>
            <w:rPr>
              <w:rFonts w:asciiTheme="minorHAnsi" w:eastAsiaTheme="minorEastAsia" w:hAnsiTheme="minorHAnsi" w:cstheme="minorBidi"/>
              <w:b w:val="0"/>
            </w:rPr>
          </w:pPr>
          <w:hyperlink w:anchor="_Toc490070179" w:history="1">
            <w:r w:rsidRPr="00DD431E">
              <w:rPr>
                <w:rStyle w:val="Hyperlink"/>
              </w:rPr>
              <w:t>INTERCULTURAL ONSITE PROJECT MANAGEMENT</w:t>
            </w:r>
            <w:r>
              <w:rPr>
                <w:webHidden/>
              </w:rPr>
              <w:tab/>
            </w:r>
            <w:r>
              <w:rPr>
                <w:webHidden/>
              </w:rPr>
              <w:fldChar w:fldCharType="begin"/>
            </w:r>
            <w:r>
              <w:rPr>
                <w:webHidden/>
              </w:rPr>
              <w:instrText xml:space="preserve"> PAGEREF _Toc490070179 \h </w:instrText>
            </w:r>
            <w:r>
              <w:rPr>
                <w:webHidden/>
              </w:rPr>
            </w:r>
            <w:r>
              <w:rPr>
                <w:webHidden/>
              </w:rPr>
              <w:fldChar w:fldCharType="separate"/>
            </w:r>
            <w:r>
              <w:rPr>
                <w:webHidden/>
              </w:rPr>
              <w:t>11</w:t>
            </w:r>
            <w:r>
              <w:rPr>
                <w:webHidden/>
              </w:rPr>
              <w:fldChar w:fldCharType="end"/>
            </w:r>
          </w:hyperlink>
        </w:p>
        <w:p w14:paraId="22D4FA34" w14:textId="77777777" w:rsidR="007B31B2" w:rsidRDefault="007B31B2">
          <w:pPr>
            <w:pStyle w:val="TOC2"/>
            <w:tabs>
              <w:tab w:val="right" w:leader="dot" w:pos="8630"/>
            </w:tabs>
            <w:rPr>
              <w:rFonts w:eastAsiaTheme="minorEastAsia"/>
              <w:noProof/>
            </w:rPr>
          </w:pPr>
          <w:hyperlink w:anchor="_Toc490070180" w:history="1">
            <w:r w:rsidRPr="00DD431E">
              <w:rPr>
                <w:rStyle w:val="Hyperlink"/>
                <w:rFonts w:cs="Times New Roman"/>
                <w:noProof/>
              </w:rPr>
              <w:t>Chapter 5: Challenges of Intercultural Onsite Projects</w:t>
            </w:r>
            <w:r>
              <w:rPr>
                <w:noProof/>
                <w:webHidden/>
              </w:rPr>
              <w:tab/>
            </w:r>
            <w:r>
              <w:rPr>
                <w:noProof/>
                <w:webHidden/>
              </w:rPr>
              <w:fldChar w:fldCharType="begin"/>
            </w:r>
            <w:r>
              <w:rPr>
                <w:noProof/>
                <w:webHidden/>
              </w:rPr>
              <w:instrText xml:space="preserve"> PAGEREF _Toc490070180 \h </w:instrText>
            </w:r>
            <w:r>
              <w:rPr>
                <w:noProof/>
                <w:webHidden/>
              </w:rPr>
            </w:r>
            <w:r>
              <w:rPr>
                <w:noProof/>
                <w:webHidden/>
              </w:rPr>
              <w:fldChar w:fldCharType="separate"/>
            </w:r>
            <w:r>
              <w:rPr>
                <w:noProof/>
                <w:webHidden/>
              </w:rPr>
              <w:t>12</w:t>
            </w:r>
            <w:r>
              <w:rPr>
                <w:noProof/>
                <w:webHidden/>
              </w:rPr>
              <w:fldChar w:fldCharType="end"/>
            </w:r>
          </w:hyperlink>
        </w:p>
        <w:p w14:paraId="5F8F511D" w14:textId="77777777" w:rsidR="007B31B2" w:rsidRDefault="007B31B2">
          <w:pPr>
            <w:pStyle w:val="TOC3"/>
            <w:tabs>
              <w:tab w:val="right" w:leader="dot" w:pos="8630"/>
            </w:tabs>
            <w:rPr>
              <w:rFonts w:eastAsiaTheme="minorEastAsia"/>
              <w:noProof/>
            </w:rPr>
          </w:pPr>
          <w:hyperlink w:anchor="_Toc490070181" w:history="1">
            <w:r w:rsidRPr="00DD431E">
              <w:rPr>
                <w:rStyle w:val="Hyperlink"/>
                <w:noProof/>
              </w:rPr>
              <w:t>5.1 Background</w:t>
            </w:r>
            <w:r>
              <w:rPr>
                <w:noProof/>
                <w:webHidden/>
              </w:rPr>
              <w:tab/>
            </w:r>
            <w:r>
              <w:rPr>
                <w:noProof/>
                <w:webHidden/>
              </w:rPr>
              <w:fldChar w:fldCharType="begin"/>
            </w:r>
            <w:r>
              <w:rPr>
                <w:noProof/>
                <w:webHidden/>
              </w:rPr>
              <w:instrText xml:space="preserve"> PAGEREF _Toc490070181 \h </w:instrText>
            </w:r>
            <w:r>
              <w:rPr>
                <w:noProof/>
                <w:webHidden/>
              </w:rPr>
            </w:r>
            <w:r>
              <w:rPr>
                <w:noProof/>
                <w:webHidden/>
              </w:rPr>
              <w:fldChar w:fldCharType="separate"/>
            </w:r>
            <w:r>
              <w:rPr>
                <w:noProof/>
                <w:webHidden/>
              </w:rPr>
              <w:t>12</w:t>
            </w:r>
            <w:r>
              <w:rPr>
                <w:noProof/>
                <w:webHidden/>
              </w:rPr>
              <w:fldChar w:fldCharType="end"/>
            </w:r>
          </w:hyperlink>
        </w:p>
        <w:p w14:paraId="1827B688" w14:textId="77777777" w:rsidR="007B31B2" w:rsidRDefault="007B31B2">
          <w:pPr>
            <w:pStyle w:val="TOC3"/>
            <w:tabs>
              <w:tab w:val="right" w:leader="dot" w:pos="8630"/>
            </w:tabs>
            <w:rPr>
              <w:rFonts w:eastAsiaTheme="minorEastAsia"/>
              <w:noProof/>
            </w:rPr>
          </w:pPr>
          <w:hyperlink w:anchor="_Toc490070182" w:history="1">
            <w:r w:rsidRPr="00DD431E">
              <w:rPr>
                <w:rStyle w:val="Hyperlink"/>
                <w:noProof/>
              </w:rPr>
              <w:t>5.2 Objectives</w:t>
            </w:r>
            <w:r>
              <w:rPr>
                <w:noProof/>
                <w:webHidden/>
              </w:rPr>
              <w:tab/>
            </w:r>
            <w:r>
              <w:rPr>
                <w:noProof/>
                <w:webHidden/>
              </w:rPr>
              <w:fldChar w:fldCharType="begin"/>
            </w:r>
            <w:r>
              <w:rPr>
                <w:noProof/>
                <w:webHidden/>
              </w:rPr>
              <w:instrText xml:space="preserve"> PAGEREF _Toc490070182 \h </w:instrText>
            </w:r>
            <w:r>
              <w:rPr>
                <w:noProof/>
                <w:webHidden/>
              </w:rPr>
            </w:r>
            <w:r>
              <w:rPr>
                <w:noProof/>
                <w:webHidden/>
              </w:rPr>
              <w:fldChar w:fldCharType="separate"/>
            </w:r>
            <w:r>
              <w:rPr>
                <w:noProof/>
                <w:webHidden/>
              </w:rPr>
              <w:t>12</w:t>
            </w:r>
            <w:r>
              <w:rPr>
                <w:noProof/>
                <w:webHidden/>
              </w:rPr>
              <w:fldChar w:fldCharType="end"/>
            </w:r>
          </w:hyperlink>
        </w:p>
        <w:p w14:paraId="46922F96" w14:textId="77777777" w:rsidR="007B31B2" w:rsidRDefault="007B31B2">
          <w:pPr>
            <w:pStyle w:val="TOC3"/>
            <w:tabs>
              <w:tab w:val="right" w:leader="dot" w:pos="8630"/>
            </w:tabs>
            <w:rPr>
              <w:rFonts w:eastAsiaTheme="minorEastAsia"/>
              <w:noProof/>
            </w:rPr>
          </w:pPr>
          <w:hyperlink w:anchor="_Toc490070183" w:history="1">
            <w:r w:rsidRPr="00DD431E">
              <w:rPr>
                <w:rStyle w:val="Hyperlink"/>
                <w:noProof/>
              </w:rPr>
              <w:t>5.3 Survey Method</w:t>
            </w:r>
            <w:r>
              <w:rPr>
                <w:noProof/>
                <w:webHidden/>
              </w:rPr>
              <w:tab/>
            </w:r>
            <w:r>
              <w:rPr>
                <w:noProof/>
                <w:webHidden/>
              </w:rPr>
              <w:fldChar w:fldCharType="begin"/>
            </w:r>
            <w:r>
              <w:rPr>
                <w:noProof/>
                <w:webHidden/>
              </w:rPr>
              <w:instrText xml:space="preserve"> PAGEREF _Toc490070183 \h </w:instrText>
            </w:r>
            <w:r>
              <w:rPr>
                <w:noProof/>
                <w:webHidden/>
              </w:rPr>
            </w:r>
            <w:r>
              <w:rPr>
                <w:noProof/>
                <w:webHidden/>
              </w:rPr>
              <w:fldChar w:fldCharType="separate"/>
            </w:r>
            <w:r>
              <w:rPr>
                <w:noProof/>
                <w:webHidden/>
              </w:rPr>
              <w:t>13</w:t>
            </w:r>
            <w:r>
              <w:rPr>
                <w:noProof/>
                <w:webHidden/>
              </w:rPr>
              <w:fldChar w:fldCharType="end"/>
            </w:r>
          </w:hyperlink>
        </w:p>
        <w:p w14:paraId="71385F76" w14:textId="77777777" w:rsidR="007B31B2" w:rsidRDefault="007B31B2">
          <w:pPr>
            <w:pStyle w:val="TOC3"/>
            <w:tabs>
              <w:tab w:val="right" w:leader="dot" w:pos="8630"/>
            </w:tabs>
            <w:rPr>
              <w:rFonts w:eastAsiaTheme="minorEastAsia"/>
              <w:noProof/>
            </w:rPr>
          </w:pPr>
          <w:hyperlink w:anchor="_Toc490070184" w:history="1">
            <w:r w:rsidRPr="00DD431E">
              <w:rPr>
                <w:rStyle w:val="Hyperlink"/>
                <w:noProof/>
              </w:rPr>
              <w:t>5.3 Analysis and Results</w:t>
            </w:r>
            <w:r>
              <w:rPr>
                <w:noProof/>
                <w:webHidden/>
              </w:rPr>
              <w:tab/>
            </w:r>
            <w:r>
              <w:rPr>
                <w:noProof/>
                <w:webHidden/>
              </w:rPr>
              <w:fldChar w:fldCharType="begin"/>
            </w:r>
            <w:r>
              <w:rPr>
                <w:noProof/>
                <w:webHidden/>
              </w:rPr>
              <w:instrText xml:space="preserve"> PAGEREF _Toc490070184 \h </w:instrText>
            </w:r>
            <w:r>
              <w:rPr>
                <w:noProof/>
                <w:webHidden/>
              </w:rPr>
            </w:r>
            <w:r>
              <w:rPr>
                <w:noProof/>
                <w:webHidden/>
              </w:rPr>
              <w:fldChar w:fldCharType="separate"/>
            </w:r>
            <w:r>
              <w:rPr>
                <w:noProof/>
                <w:webHidden/>
              </w:rPr>
              <w:t>13</w:t>
            </w:r>
            <w:r>
              <w:rPr>
                <w:noProof/>
                <w:webHidden/>
              </w:rPr>
              <w:fldChar w:fldCharType="end"/>
            </w:r>
          </w:hyperlink>
        </w:p>
        <w:p w14:paraId="1AB32722" w14:textId="77777777" w:rsidR="007B31B2" w:rsidRDefault="007B31B2">
          <w:pPr>
            <w:pStyle w:val="TOC3"/>
            <w:tabs>
              <w:tab w:val="right" w:leader="dot" w:pos="8630"/>
            </w:tabs>
            <w:rPr>
              <w:rFonts w:eastAsiaTheme="minorEastAsia"/>
              <w:noProof/>
            </w:rPr>
          </w:pPr>
          <w:hyperlink w:anchor="_Toc490070185" w:history="1">
            <w:r w:rsidRPr="00DD431E">
              <w:rPr>
                <w:rStyle w:val="Hyperlink"/>
                <w:noProof/>
              </w:rPr>
              <w:t>5.3.1 Workplace</w:t>
            </w:r>
            <w:r>
              <w:rPr>
                <w:noProof/>
                <w:webHidden/>
              </w:rPr>
              <w:tab/>
            </w:r>
            <w:r>
              <w:rPr>
                <w:noProof/>
                <w:webHidden/>
              </w:rPr>
              <w:fldChar w:fldCharType="begin"/>
            </w:r>
            <w:r>
              <w:rPr>
                <w:noProof/>
                <w:webHidden/>
              </w:rPr>
              <w:instrText xml:space="preserve"> PAGEREF _Toc490070185 \h </w:instrText>
            </w:r>
            <w:r>
              <w:rPr>
                <w:noProof/>
                <w:webHidden/>
              </w:rPr>
            </w:r>
            <w:r>
              <w:rPr>
                <w:noProof/>
                <w:webHidden/>
              </w:rPr>
              <w:fldChar w:fldCharType="separate"/>
            </w:r>
            <w:r>
              <w:rPr>
                <w:noProof/>
                <w:webHidden/>
              </w:rPr>
              <w:t>13</w:t>
            </w:r>
            <w:r>
              <w:rPr>
                <w:noProof/>
                <w:webHidden/>
              </w:rPr>
              <w:fldChar w:fldCharType="end"/>
            </w:r>
          </w:hyperlink>
        </w:p>
        <w:p w14:paraId="65F1012A" w14:textId="77777777" w:rsidR="007B31B2" w:rsidRDefault="007B31B2">
          <w:pPr>
            <w:pStyle w:val="TOC3"/>
            <w:tabs>
              <w:tab w:val="right" w:leader="dot" w:pos="8630"/>
            </w:tabs>
            <w:rPr>
              <w:rFonts w:eastAsiaTheme="minorEastAsia"/>
              <w:noProof/>
            </w:rPr>
          </w:pPr>
          <w:hyperlink w:anchor="_Toc490070186" w:history="1">
            <w:r w:rsidRPr="00DD431E">
              <w:rPr>
                <w:rStyle w:val="Hyperlink"/>
                <w:noProof/>
              </w:rPr>
              <w:t>5.3.2 Multicultural as a key parameter</w:t>
            </w:r>
            <w:r>
              <w:rPr>
                <w:noProof/>
                <w:webHidden/>
              </w:rPr>
              <w:tab/>
            </w:r>
            <w:r>
              <w:rPr>
                <w:noProof/>
                <w:webHidden/>
              </w:rPr>
              <w:fldChar w:fldCharType="begin"/>
            </w:r>
            <w:r>
              <w:rPr>
                <w:noProof/>
                <w:webHidden/>
              </w:rPr>
              <w:instrText xml:space="preserve"> PAGEREF _Toc490070186 \h </w:instrText>
            </w:r>
            <w:r>
              <w:rPr>
                <w:noProof/>
                <w:webHidden/>
              </w:rPr>
            </w:r>
            <w:r>
              <w:rPr>
                <w:noProof/>
                <w:webHidden/>
              </w:rPr>
              <w:fldChar w:fldCharType="separate"/>
            </w:r>
            <w:r>
              <w:rPr>
                <w:noProof/>
                <w:webHidden/>
              </w:rPr>
              <w:t>15</w:t>
            </w:r>
            <w:r>
              <w:rPr>
                <w:noProof/>
                <w:webHidden/>
              </w:rPr>
              <w:fldChar w:fldCharType="end"/>
            </w:r>
          </w:hyperlink>
        </w:p>
        <w:p w14:paraId="69C6A2D7" w14:textId="77777777" w:rsidR="007B31B2" w:rsidRDefault="007B31B2">
          <w:pPr>
            <w:pStyle w:val="TOC3"/>
            <w:tabs>
              <w:tab w:val="right" w:leader="dot" w:pos="8630"/>
            </w:tabs>
            <w:rPr>
              <w:rFonts w:eastAsiaTheme="minorEastAsia"/>
              <w:noProof/>
            </w:rPr>
          </w:pPr>
          <w:hyperlink w:anchor="_Toc490070187" w:history="1">
            <w:r w:rsidRPr="00DD431E">
              <w:rPr>
                <w:rStyle w:val="Hyperlink"/>
                <w:noProof/>
              </w:rPr>
              <w:t>5.3.4 Communication</w:t>
            </w:r>
            <w:r>
              <w:rPr>
                <w:noProof/>
                <w:webHidden/>
              </w:rPr>
              <w:tab/>
            </w:r>
            <w:r>
              <w:rPr>
                <w:noProof/>
                <w:webHidden/>
              </w:rPr>
              <w:fldChar w:fldCharType="begin"/>
            </w:r>
            <w:r>
              <w:rPr>
                <w:noProof/>
                <w:webHidden/>
              </w:rPr>
              <w:instrText xml:space="preserve"> PAGEREF _Toc490070187 \h </w:instrText>
            </w:r>
            <w:r>
              <w:rPr>
                <w:noProof/>
                <w:webHidden/>
              </w:rPr>
            </w:r>
            <w:r>
              <w:rPr>
                <w:noProof/>
                <w:webHidden/>
              </w:rPr>
              <w:fldChar w:fldCharType="separate"/>
            </w:r>
            <w:r>
              <w:rPr>
                <w:noProof/>
                <w:webHidden/>
              </w:rPr>
              <w:t>16</w:t>
            </w:r>
            <w:r>
              <w:rPr>
                <w:noProof/>
                <w:webHidden/>
              </w:rPr>
              <w:fldChar w:fldCharType="end"/>
            </w:r>
          </w:hyperlink>
        </w:p>
        <w:p w14:paraId="0461F23E" w14:textId="77777777" w:rsidR="007B31B2" w:rsidRDefault="007B31B2">
          <w:pPr>
            <w:pStyle w:val="TOC3"/>
            <w:tabs>
              <w:tab w:val="right" w:leader="dot" w:pos="8630"/>
            </w:tabs>
            <w:rPr>
              <w:rFonts w:eastAsiaTheme="minorEastAsia"/>
              <w:noProof/>
            </w:rPr>
          </w:pPr>
          <w:hyperlink w:anchor="_Toc490070188" w:history="1">
            <w:r w:rsidRPr="00DD431E">
              <w:rPr>
                <w:rStyle w:val="Hyperlink"/>
                <w:noProof/>
              </w:rPr>
              <w:t>5.3.4 Recruitment</w:t>
            </w:r>
            <w:r>
              <w:rPr>
                <w:noProof/>
                <w:webHidden/>
              </w:rPr>
              <w:tab/>
            </w:r>
            <w:r>
              <w:rPr>
                <w:noProof/>
                <w:webHidden/>
              </w:rPr>
              <w:fldChar w:fldCharType="begin"/>
            </w:r>
            <w:r>
              <w:rPr>
                <w:noProof/>
                <w:webHidden/>
              </w:rPr>
              <w:instrText xml:space="preserve"> PAGEREF _Toc490070188 \h </w:instrText>
            </w:r>
            <w:r>
              <w:rPr>
                <w:noProof/>
                <w:webHidden/>
              </w:rPr>
            </w:r>
            <w:r>
              <w:rPr>
                <w:noProof/>
                <w:webHidden/>
              </w:rPr>
              <w:fldChar w:fldCharType="separate"/>
            </w:r>
            <w:r>
              <w:rPr>
                <w:noProof/>
                <w:webHidden/>
              </w:rPr>
              <w:t>17</w:t>
            </w:r>
            <w:r>
              <w:rPr>
                <w:noProof/>
                <w:webHidden/>
              </w:rPr>
              <w:fldChar w:fldCharType="end"/>
            </w:r>
          </w:hyperlink>
        </w:p>
        <w:p w14:paraId="3C96E9B9" w14:textId="77777777" w:rsidR="007B31B2" w:rsidRDefault="007B31B2">
          <w:pPr>
            <w:pStyle w:val="TOC3"/>
            <w:tabs>
              <w:tab w:val="right" w:leader="dot" w:pos="8630"/>
            </w:tabs>
            <w:rPr>
              <w:rFonts w:eastAsiaTheme="minorEastAsia"/>
              <w:noProof/>
            </w:rPr>
          </w:pPr>
          <w:hyperlink w:anchor="_Toc490070189" w:history="1">
            <w:r w:rsidRPr="00DD431E">
              <w:rPr>
                <w:rStyle w:val="Hyperlink"/>
                <w:noProof/>
              </w:rPr>
              <w:t>5.3.5 Autonomy</w:t>
            </w:r>
            <w:r>
              <w:rPr>
                <w:noProof/>
                <w:webHidden/>
              </w:rPr>
              <w:tab/>
            </w:r>
            <w:r>
              <w:rPr>
                <w:noProof/>
                <w:webHidden/>
              </w:rPr>
              <w:fldChar w:fldCharType="begin"/>
            </w:r>
            <w:r>
              <w:rPr>
                <w:noProof/>
                <w:webHidden/>
              </w:rPr>
              <w:instrText xml:space="preserve"> PAGEREF _Toc490070189 \h </w:instrText>
            </w:r>
            <w:r>
              <w:rPr>
                <w:noProof/>
                <w:webHidden/>
              </w:rPr>
            </w:r>
            <w:r>
              <w:rPr>
                <w:noProof/>
                <w:webHidden/>
              </w:rPr>
              <w:fldChar w:fldCharType="separate"/>
            </w:r>
            <w:r>
              <w:rPr>
                <w:noProof/>
                <w:webHidden/>
              </w:rPr>
              <w:t>18</w:t>
            </w:r>
            <w:r>
              <w:rPr>
                <w:noProof/>
                <w:webHidden/>
              </w:rPr>
              <w:fldChar w:fldCharType="end"/>
            </w:r>
          </w:hyperlink>
        </w:p>
        <w:p w14:paraId="049136B4" w14:textId="77777777" w:rsidR="007B31B2" w:rsidRDefault="007B31B2">
          <w:pPr>
            <w:pStyle w:val="TOC3"/>
            <w:tabs>
              <w:tab w:val="right" w:leader="dot" w:pos="8630"/>
            </w:tabs>
            <w:rPr>
              <w:rFonts w:eastAsiaTheme="minorEastAsia"/>
              <w:noProof/>
            </w:rPr>
          </w:pPr>
          <w:hyperlink w:anchor="_Toc490070190" w:history="1">
            <w:r w:rsidRPr="00DD431E">
              <w:rPr>
                <w:rStyle w:val="Hyperlink"/>
                <w:noProof/>
              </w:rPr>
              <w:t>5.4 Conclusion and recommendations</w:t>
            </w:r>
            <w:r>
              <w:rPr>
                <w:noProof/>
                <w:webHidden/>
              </w:rPr>
              <w:tab/>
            </w:r>
            <w:r>
              <w:rPr>
                <w:noProof/>
                <w:webHidden/>
              </w:rPr>
              <w:fldChar w:fldCharType="begin"/>
            </w:r>
            <w:r>
              <w:rPr>
                <w:noProof/>
                <w:webHidden/>
              </w:rPr>
              <w:instrText xml:space="preserve"> PAGEREF _Toc490070190 \h </w:instrText>
            </w:r>
            <w:r>
              <w:rPr>
                <w:noProof/>
                <w:webHidden/>
              </w:rPr>
            </w:r>
            <w:r>
              <w:rPr>
                <w:noProof/>
                <w:webHidden/>
              </w:rPr>
              <w:fldChar w:fldCharType="separate"/>
            </w:r>
            <w:r>
              <w:rPr>
                <w:noProof/>
                <w:webHidden/>
              </w:rPr>
              <w:t>19</w:t>
            </w:r>
            <w:r>
              <w:rPr>
                <w:noProof/>
                <w:webHidden/>
              </w:rPr>
              <w:fldChar w:fldCharType="end"/>
            </w:r>
          </w:hyperlink>
        </w:p>
        <w:p w14:paraId="51EC385C" w14:textId="77777777" w:rsidR="007B31B2" w:rsidRDefault="007B31B2">
          <w:pPr>
            <w:pStyle w:val="TOC3"/>
            <w:tabs>
              <w:tab w:val="right" w:leader="dot" w:pos="8630"/>
            </w:tabs>
            <w:rPr>
              <w:rFonts w:eastAsiaTheme="minorEastAsia"/>
              <w:noProof/>
            </w:rPr>
          </w:pPr>
          <w:hyperlink w:anchor="_Toc490070191" w:history="1">
            <w:r w:rsidRPr="00DD431E">
              <w:rPr>
                <w:rStyle w:val="Hyperlink"/>
                <w:noProof/>
              </w:rPr>
              <w:t>5.4.1 Conclusion</w:t>
            </w:r>
            <w:r>
              <w:rPr>
                <w:noProof/>
                <w:webHidden/>
              </w:rPr>
              <w:tab/>
            </w:r>
            <w:r>
              <w:rPr>
                <w:noProof/>
                <w:webHidden/>
              </w:rPr>
              <w:fldChar w:fldCharType="begin"/>
            </w:r>
            <w:r>
              <w:rPr>
                <w:noProof/>
                <w:webHidden/>
              </w:rPr>
              <w:instrText xml:space="preserve"> PAGEREF _Toc490070191 \h </w:instrText>
            </w:r>
            <w:r>
              <w:rPr>
                <w:noProof/>
                <w:webHidden/>
              </w:rPr>
            </w:r>
            <w:r>
              <w:rPr>
                <w:noProof/>
                <w:webHidden/>
              </w:rPr>
              <w:fldChar w:fldCharType="separate"/>
            </w:r>
            <w:r>
              <w:rPr>
                <w:noProof/>
                <w:webHidden/>
              </w:rPr>
              <w:t>19</w:t>
            </w:r>
            <w:r>
              <w:rPr>
                <w:noProof/>
                <w:webHidden/>
              </w:rPr>
              <w:fldChar w:fldCharType="end"/>
            </w:r>
          </w:hyperlink>
        </w:p>
        <w:p w14:paraId="6E3AF843" w14:textId="77777777" w:rsidR="007B31B2" w:rsidRDefault="007B31B2">
          <w:pPr>
            <w:pStyle w:val="TOC3"/>
            <w:tabs>
              <w:tab w:val="right" w:leader="dot" w:pos="8630"/>
            </w:tabs>
            <w:rPr>
              <w:rFonts w:eastAsiaTheme="minorEastAsia"/>
              <w:noProof/>
            </w:rPr>
          </w:pPr>
          <w:hyperlink w:anchor="_Toc490070192" w:history="1">
            <w:r w:rsidRPr="00DD431E">
              <w:rPr>
                <w:rStyle w:val="Hyperlink"/>
                <w:noProof/>
              </w:rPr>
              <w:t>5.4.2 Action point for future</w:t>
            </w:r>
            <w:r>
              <w:rPr>
                <w:noProof/>
                <w:webHidden/>
              </w:rPr>
              <w:tab/>
            </w:r>
            <w:r>
              <w:rPr>
                <w:noProof/>
                <w:webHidden/>
              </w:rPr>
              <w:fldChar w:fldCharType="begin"/>
            </w:r>
            <w:r>
              <w:rPr>
                <w:noProof/>
                <w:webHidden/>
              </w:rPr>
              <w:instrText xml:space="preserve"> PAGEREF _Toc490070192 \h </w:instrText>
            </w:r>
            <w:r>
              <w:rPr>
                <w:noProof/>
                <w:webHidden/>
              </w:rPr>
            </w:r>
            <w:r>
              <w:rPr>
                <w:noProof/>
                <w:webHidden/>
              </w:rPr>
              <w:fldChar w:fldCharType="separate"/>
            </w:r>
            <w:r>
              <w:rPr>
                <w:noProof/>
                <w:webHidden/>
              </w:rPr>
              <w:t>19</w:t>
            </w:r>
            <w:r>
              <w:rPr>
                <w:noProof/>
                <w:webHidden/>
              </w:rPr>
              <w:fldChar w:fldCharType="end"/>
            </w:r>
          </w:hyperlink>
        </w:p>
        <w:p w14:paraId="6753102F" w14:textId="77777777" w:rsidR="007B31B2" w:rsidRDefault="007B31B2">
          <w:pPr>
            <w:pStyle w:val="TOC1"/>
            <w:rPr>
              <w:rFonts w:asciiTheme="minorHAnsi" w:eastAsiaTheme="minorEastAsia" w:hAnsiTheme="minorHAnsi" w:cstheme="minorBidi"/>
              <w:b w:val="0"/>
            </w:rPr>
          </w:pPr>
          <w:hyperlink w:anchor="_Toc490070193" w:history="1">
            <w:r w:rsidRPr="00DD431E">
              <w:rPr>
                <w:rStyle w:val="Hyperlink"/>
              </w:rPr>
              <w:t>Table of References</w:t>
            </w:r>
            <w:r>
              <w:rPr>
                <w:webHidden/>
              </w:rPr>
              <w:tab/>
            </w:r>
            <w:r>
              <w:rPr>
                <w:webHidden/>
              </w:rPr>
              <w:fldChar w:fldCharType="begin"/>
            </w:r>
            <w:r>
              <w:rPr>
                <w:webHidden/>
              </w:rPr>
              <w:instrText xml:space="preserve"> PAGEREF _Toc490070193 \h </w:instrText>
            </w:r>
            <w:r>
              <w:rPr>
                <w:webHidden/>
              </w:rPr>
            </w:r>
            <w:r>
              <w:rPr>
                <w:webHidden/>
              </w:rPr>
              <w:fldChar w:fldCharType="separate"/>
            </w:r>
            <w:r>
              <w:rPr>
                <w:webHidden/>
              </w:rPr>
              <w:t>1</w:t>
            </w:r>
            <w:r>
              <w:rPr>
                <w:webHidden/>
              </w:rPr>
              <w:fldChar w:fldCharType="end"/>
            </w:r>
          </w:hyperlink>
        </w:p>
        <w:p w14:paraId="10E1C4AF" w14:textId="77777777" w:rsidR="00D00B41" w:rsidRPr="00901F19" w:rsidRDefault="00D00B41">
          <w:r w:rsidRPr="00772BD9">
            <w:rPr>
              <w:b/>
              <w:bCs/>
              <w:noProof/>
              <w:sz w:val="22"/>
              <w:szCs w:val="22"/>
            </w:rPr>
            <w:fldChar w:fldCharType="end"/>
          </w:r>
        </w:p>
      </w:sdtContent>
    </w:sdt>
    <w:p w14:paraId="40432A6B" w14:textId="77777777" w:rsidR="005211CA" w:rsidRPr="00901F19" w:rsidRDefault="005211CA" w:rsidP="00C71D68"/>
    <w:p w14:paraId="6BBF113A" w14:textId="77777777" w:rsidR="005211CA" w:rsidRPr="00901F19" w:rsidRDefault="005211CA">
      <w:pPr>
        <w:rPr>
          <w:rFonts w:eastAsiaTheme="majorEastAsia"/>
          <w:color w:val="2E74B5" w:themeColor="accent1" w:themeShade="BF"/>
          <w:sz w:val="32"/>
          <w:szCs w:val="32"/>
        </w:rPr>
      </w:pPr>
      <w:r w:rsidRPr="00901F19">
        <w:br w:type="page"/>
      </w:r>
    </w:p>
    <w:p w14:paraId="1C04CD6B" w14:textId="77777777" w:rsidR="008B46F1" w:rsidRPr="00901F19" w:rsidRDefault="008B46F1" w:rsidP="000B4FF7">
      <w:pPr>
        <w:pStyle w:val="Heading1"/>
        <w:rPr>
          <w:rFonts w:cs="Times New Roman"/>
        </w:rPr>
        <w:sectPr w:rsidR="008B46F1" w:rsidRPr="00901F19" w:rsidSect="00D47779">
          <w:pgSz w:w="12240" w:h="15840" w:code="1"/>
          <w:pgMar w:top="994" w:right="1440" w:bottom="1440" w:left="2160" w:header="720" w:footer="720" w:gutter="0"/>
          <w:pgNumType w:fmt="upperRoman" w:start="0"/>
          <w:cols w:space="720"/>
          <w:titlePg/>
          <w:docGrid w:linePitch="360"/>
        </w:sectPr>
      </w:pPr>
    </w:p>
    <w:p w14:paraId="7F493259" w14:textId="2D520080" w:rsidR="00860383" w:rsidRDefault="00423951" w:rsidP="000B4FF7">
      <w:pPr>
        <w:pStyle w:val="Heading1"/>
        <w:rPr>
          <w:rFonts w:cs="Times New Roman"/>
        </w:rPr>
      </w:pPr>
      <w:bookmarkStart w:id="5" w:name="_Toc490070141"/>
      <w:r w:rsidRPr="00901F19">
        <w:rPr>
          <w:rFonts w:cs="Times New Roman"/>
        </w:rPr>
        <w:lastRenderedPageBreak/>
        <w:t>INTERCULTURAL PROJECT MANAGEMENT</w:t>
      </w:r>
      <w:bookmarkEnd w:id="5"/>
    </w:p>
    <w:p w14:paraId="0FDBF641" w14:textId="77777777" w:rsidR="00772BD9" w:rsidRDefault="00772BD9" w:rsidP="00772BD9"/>
    <w:p w14:paraId="0482C7C0" w14:textId="77777777" w:rsidR="00772BD9" w:rsidRDefault="00772BD9" w:rsidP="00772BD9"/>
    <w:p w14:paraId="2835C3B4" w14:textId="6BCE1CBA" w:rsidR="00772BD9" w:rsidRDefault="00772BD9" w:rsidP="00772BD9">
      <w:pPr>
        <w:jc w:val="center"/>
      </w:pPr>
      <w:r>
        <w:t>S</w:t>
      </w:r>
      <w:r w:rsidR="00424ECB">
        <w:t>a</w:t>
      </w:r>
      <w:r>
        <w:t>miul</w:t>
      </w:r>
      <w:r w:rsidR="00424ECB">
        <w:t xml:space="preserve"> </w:t>
      </w:r>
      <w:proofErr w:type="spellStart"/>
      <w:r w:rsidR="00424ECB">
        <w:t>Jahan</w:t>
      </w:r>
      <w:proofErr w:type="spellEnd"/>
    </w:p>
    <w:p w14:paraId="45305F8A" w14:textId="14884144" w:rsidR="00424ECB" w:rsidRPr="00772BD9" w:rsidRDefault="00424ECB" w:rsidP="00772BD9">
      <w:pPr>
        <w:jc w:val="center"/>
      </w:pPr>
      <w:proofErr w:type="spellStart"/>
      <w:r>
        <w:t>Matrikel</w:t>
      </w:r>
      <w:proofErr w:type="spellEnd"/>
      <w:r>
        <w:t xml:space="preserve">-Nr: 647723 </w:t>
      </w:r>
    </w:p>
    <w:p w14:paraId="7D3F2F4F" w14:textId="77777777" w:rsidR="00772BD9" w:rsidRDefault="00772BD9">
      <w:pPr>
        <w:spacing w:after="160" w:line="259" w:lineRule="auto"/>
        <w:rPr>
          <w:rFonts w:eastAsiaTheme="majorEastAsia"/>
          <w:b/>
          <w:color w:val="000000" w:themeColor="text1"/>
          <w:sz w:val="28"/>
          <w:szCs w:val="32"/>
        </w:rPr>
      </w:pPr>
      <w:bookmarkStart w:id="6" w:name="_Toc489989999"/>
      <w:r>
        <w:br w:type="page"/>
      </w:r>
    </w:p>
    <w:p w14:paraId="543D20E3" w14:textId="70436B38" w:rsidR="00424ECB" w:rsidRPr="00B91D87" w:rsidRDefault="00424ECB" w:rsidP="00424ECB">
      <w:pPr>
        <w:pStyle w:val="Heading3"/>
        <w:spacing w:line="240" w:lineRule="auto"/>
      </w:pPr>
      <w:bookmarkStart w:id="7" w:name="_Toc490070142"/>
      <w:r>
        <w:lastRenderedPageBreak/>
        <w:t>Background</w:t>
      </w:r>
      <w:r w:rsidRPr="00901F19">
        <w:t>:</w:t>
      </w:r>
      <w:bookmarkEnd w:id="7"/>
    </w:p>
    <w:p w14:paraId="2650677B" w14:textId="77777777" w:rsidR="00424ECB" w:rsidRDefault="00424ECB" w:rsidP="00424ECB">
      <w:pPr>
        <w:ind w:right="80"/>
        <w:jc w:val="both"/>
        <w:rPr>
          <w:rFonts w:eastAsia="Times New Roman"/>
        </w:rPr>
      </w:pPr>
      <w:r>
        <w:rPr>
          <w:rFonts w:eastAsia="Times New Roman"/>
        </w:rPr>
        <w:t>As the usage of World Wide Web grew enormously in the past decade so did the number of global development teams. Especially in the IT field, teams having members, for example from Europe, US, Eastern European countries, Middle East, Philippines, South Asia is a common scenario. The more the teams have cultural diversity the more complexity is seen in managing projects. Although there are numbers of  methods have been developed in order to ensure the successful accomplishment of projects but the performance of projects are highly inﬂuenced by Intercultural factors like language, race, age, gender, religion, sexual preferences, beliefs, habits, etc. So, the analysis of these factors is an essential task to gain and guarantee fruitful output.</w:t>
      </w:r>
    </w:p>
    <w:p w14:paraId="759E96AC" w14:textId="77777777" w:rsidR="00424ECB" w:rsidRDefault="00424ECB" w:rsidP="00424ECB">
      <w:pPr>
        <w:ind w:right="80"/>
        <w:jc w:val="both"/>
        <w:rPr>
          <w:rFonts w:eastAsia="Times New Roman"/>
        </w:rPr>
      </w:pPr>
    </w:p>
    <w:p w14:paraId="60073F24" w14:textId="12F72B53" w:rsidR="00424ECB" w:rsidRDefault="00424ECB" w:rsidP="00424ECB">
      <w:pPr>
        <w:ind w:right="80"/>
        <w:jc w:val="both"/>
        <w:rPr>
          <w:rFonts w:eastAsia="Times New Roman"/>
        </w:rPr>
      </w:pPr>
      <w:r>
        <w:rPr>
          <w:rFonts w:eastAsia="Times New Roman"/>
        </w:rPr>
        <w:t xml:space="preserve">Bangladesh has also become a stakeholder in the IT boom by creating </w:t>
      </w:r>
      <w:proofErr w:type="gramStart"/>
      <w:r>
        <w:rPr>
          <w:rFonts w:eastAsia="Times New Roman"/>
        </w:rPr>
        <w:t>conducive</w:t>
      </w:r>
      <w:proofErr w:type="gramEnd"/>
      <w:r>
        <w:rPr>
          <w:rFonts w:eastAsia="Times New Roman"/>
        </w:rPr>
        <w:t xml:space="preserve"> environments, drawing attention of IT companies around the globe to invest in the country.  The country, with its huge underutilized man power (cheaper than India, China and Malaysia) benefited from the growth of IT sector by providing a nationwide IT infrastructure and skilled labor force.  (</w:t>
      </w:r>
      <w:r>
        <w:rPr>
          <w:rFonts w:eastAsia="Times New Roman"/>
        </w:rPr>
        <w:fldChar w:fldCharType="begin"/>
      </w:r>
      <w:r>
        <w:rPr>
          <w:rFonts w:eastAsia="Times New Roman"/>
        </w:rPr>
        <w:instrText xml:space="preserve"> REF _Ref489990530 \w \h </w:instrText>
      </w:r>
      <w:r>
        <w:rPr>
          <w:rFonts w:eastAsia="Times New Roman"/>
        </w:rPr>
      </w:r>
      <w:r>
        <w:rPr>
          <w:rFonts w:eastAsia="Times New Roman"/>
        </w:rPr>
        <w:fldChar w:fldCharType="separate"/>
      </w:r>
      <w:r>
        <w:rPr>
          <w:rFonts w:eastAsia="Times New Roman"/>
        </w:rPr>
        <w:t>1)</w:t>
      </w:r>
      <w:r>
        <w:rPr>
          <w:rFonts w:eastAsia="Times New Roman"/>
        </w:rPr>
        <w:fldChar w:fldCharType="end"/>
      </w:r>
    </w:p>
    <w:p w14:paraId="110E2F42" w14:textId="77777777" w:rsidR="00424ECB" w:rsidRDefault="00424ECB" w:rsidP="00424ECB">
      <w:pPr>
        <w:ind w:right="80"/>
        <w:jc w:val="both"/>
        <w:rPr>
          <w:rFonts w:eastAsia="Times New Roman"/>
        </w:rPr>
      </w:pPr>
    </w:p>
    <w:p w14:paraId="6837AF05" w14:textId="77777777" w:rsidR="00424ECB" w:rsidRDefault="00424ECB" w:rsidP="00424ECB">
      <w:pPr>
        <w:ind w:right="80"/>
        <w:jc w:val="both"/>
        <w:rPr>
          <w:rFonts w:eastAsia="Times New Roman"/>
        </w:rPr>
      </w:pPr>
      <w:r>
        <w:rPr>
          <w:rFonts w:eastAsia="Times New Roman"/>
        </w:rPr>
        <w:t xml:space="preserve">Many companies have been managing projects from their Bangladesh offices and people from different nationalities working on those projects. Addition to this, people of Bangladesh has many cultural differences. They have different colloquial languages, culture, food habit etc. in different parts of the country. All these matters play important role in project management. This paper is to provide insights into cultural issues to keep in mind in order to manage teams and projects effectively in Bangladesh. This will also be useful for team leaders, managers, chief executive officers, chairmen, primarily the decision makers; those who would like to create offices or teams in the country in future. </w:t>
      </w:r>
    </w:p>
    <w:p w14:paraId="79120EF2" w14:textId="77777777" w:rsidR="00424ECB" w:rsidRDefault="00424ECB" w:rsidP="00B91D87">
      <w:pPr>
        <w:pStyle w:val="Heading3"/>
        <w:spacing w:line="240" w:lineRule="auto"/>
      </w:pPr>
    </w:p>
    <w:p w14:paraId="44D44B95" w14:textId="77777777" w:rsidR="00424ECB" w:rsidRDefault="00424ECB" w:rsidP="00B91D87">
      <w:pPr>
        <w:pStyle w:val="Heading3"/>
        <w:spacing w:line="240" w:lineRule="auto"/>
      </w:pPr>
    </w:p>
    <w:p w14:paraId="670C68BE" w14:textId="7D528B01" w:rsidR="00901F19" w:rsidRPr="00B91D87" w:rsidRDefault="00901F19" w:rsidP="00B91D87">
      <w:pPr>
        <w:pStyle w:val="Heading3"/>
        <w:spacing w:line="240" w:lineRule="auto"/>
      </w:pPr>
      <w:bookmarkStart w:id="8" w:name="_Toc490070143"/>
      <w:r w:rsidRPr="00901F19">
        <w:t>Objective of the study:</w:t>
      </w:r>
      <w:bookmarkEnd w:id="6"/>
      <w:bookmarkEnd w:id="8"/>
    </w:p>
    <w:p w14:paraId="621B2C78" w14:textId="77777777" w:rsidR="00901F19" w:rsidRPr="00901F19" w:rsidRDefault="00901F19" w:rsidP="00B91D87">
      <w:pPr>
        <w:ind w:right="80"/>
        <w:rPr>
          <w:sz w:val="20"/>
          <w:szCs w:val="20"/>
        </w:rPr>
      </w:pPr>
      <w:r w:rsidRPr="00901F19">
        <w:rPr>
          <w:rFonts w:eastAsia="Times New Roman"/>
        </w:rPr>
        <w:t>The major objective of this study is to analyze the intercultural issues of Project Management in general as well as in the context of Bangladesh.</w:t>
      </w:r>
    </w:p>
    <w:p w14:paraId="4785E391" w14:textId="77777777" w:rsidR="00901F19" w:rsidRPr="00901F19" w:rsidRDefault="00901F19" w:rsidP="00B91D87">
      <w:pPr>
        <w:rPr>
          <w:sz w:val="20"/>
          <w:szCs w:val="20"/>
        </w:rPr>
      </w:pPr>
    </w:p>
    <w:p w14:paraId="767801B2" w14:textId="77777777" w:rsidR="00901F19" w:rsidRPr="00901F19" w:rsidRDefault="00901F19" w:rsidP="00B91D87">
      <w:pPr>
        <w:rPr>
          <w:rFonts w:eastAsia="Times New Roman"/>
        </w:rPr>
      </w:pPr>
      <w:r w:rsidRPr="00901F19">
        <w:rPr>
          <w:rFonts w:eastAsia="Times New Roman"/>
        </w:rPr>
        <w:t>The specific objectives of this report</w:t>
      </w:r>
      <w:r w:rsidRPr="00901F19">
        <w:rPr>
          <w:sz w:val="20"/>
          <w:szCs w:val="20"/>
        </w:rPr>
        <w:t xml:space="preserve"> </w:t>
      </w:r>
      <w:r w:rsidRPr="00901F19">
        <w:rPr>
          <w:rFonts w:eastAsia="Times New Roman"/>
        </w:rPr>
        <w:t xml:space="preserve">are- </w:t>
      </w:r>
    </w:p>
    <w:p w14:paraId="74E60990" w14:textId="77777777" w:rsidR="00901F19" w:rsidRPr="00901F19" w:rsidRDefault="00901F19" w:rsidP="00B91D87">
      <w:pPr>
        <w:rPr>
          <w:sz w:val="20"/>
          <w:szCs w:val="20"/>
        </w:rPr>
      </w:pPr>
    </w:p>
    <w:p w14:paraId="3809DBEA" w14:textId="77777777" w:rsidR="00901F19" w:rsidRPr="00901F19" w:rsidRDefault="00901F19" w:rsidP="00B91D87">
      <w:pPr>
        <w:pStyle w:val="ListParagraph"/>
        <w:numPr>
          <w:ilvl w:val="0"/>
          <w:numId w:val="1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 provide insight about Project Management, its components and constraints</w:t>
      </w:r>
    </w:p>
    <w:p w14:paraId="6D466A8F" w14:textId="77777777" w:rsidR="00901F19" w:rsidRPr="00901F19" w:rsidRDefault="00901F19" w:rsidP="00B91D87">
      <w:pPr>
        <w:pStyle w:val="ListParagraph"/>
        <w:numPr>
          <w:ilvl w:val="0"/>
          <w:numId w:val="1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 find out the general and intercultural issues in Project Management.</w:t>
      </w:r>
    </w:p>
    <w:p w14:paraId="4172E5E3" w14:textId="77777777" w:rsidR="00901F19" w:rsidRDefault="00901F19" w:rsidP="00B91D87">
      <w:pPr>
        <w:pStyle w:val="ListParagraph"/>
        <w:numPr>
          <w:ilvl w:val="0"/>
          <w:numId w:val="1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 identify challenges and realities of intercultural Project Management in Bangladesh.</w:t>
      </w:r>
    </w:p>
    <w:p w14:paraId="492EC130" w14:textId="77777777" w:rsidR="00082EBD" w:rsidRPr="00901F19" w:rsidRDefault="00082EBD" w:rsidP="00B91D87">
      <w:pPr>
        <w:pStyle w:val="ListParagraph"/>
        <w:spacing w:after="0" w:line="240" w:lineRule="auto"/>
        <w:jc w:val="both"/>
        <w:rPr>
          <w:rFonts w:ascii="Times New Roman" w:eastAsia="Times New Roman" w:hAnsi="Times New Roman" w:cs="Times New Roman"/>
          <w:sz w:val="24"/>
          <w:szCs w:val="24"/>
        </w:rPr>
      </w:pPr>
    </w:p>
    <w:p w14:paraId="45E54C84" w14:textId="3FD0D2AB" w:rsidR="00901F19" w:rsidRPr="00082EBD" w:rsidRDefault="00901F19" w:rsidP="00B91D87">
      <w:pPr>
        <w:pStyle w:val="Heading3"/>
        <w:spacing w:line="240" w:lineRule="auto"/>
      </w:pPr>
      <w:bookmarkStart w:id="9" w:name="_Toc489990000"/>
      <w:bookmarkStart w:id="10" w:name="_Toc490070144"/>
      <w:r w:rsidRPr="00901F19">
        <w:t>Methodology:</w:t>
      </w:r>
      <w:bookmarkEnd w:id="9"/>
      <w:bookmarkEnd w:id="10"/>
    </w:p>
    <w:p w14:paraId="29B7ACEA" w14:textId="77777777" w:rsidR="00901F19" w:rsidRPr="00901F19" w:rsidRDefault="00901F19" w:rsidP="00B91D87">
      <w:pPr>
        <w:rPr>
          <w:sz w:val="20"/>
          <w:szCs w:val="20"/>
        </w:rPr>
      </w:pPr>
    </w:p>
    <w:p w14:paraId="06714954" w14:textId="77777777" w:rsidR="00901F19" w:rsidRPr="00901F19" w:rsidRDefault="00901F19" w:rsidP="00B91D87">
      <w:pPr>
        <w:jc w:val="both"/>
        <w:rPr>
          <w:rFonts w:eastAsia="Times New Roman"/>
        </w:rPr>
      </w:pPr>
      <w:r w:rsidRPr="00901F19">
        <w:rPr>
          <w:rFonts w:eastAsia="Times New Roman"/>
        </w:rPr>
        <w:t>For data collection, a software consultancy firm in Bangladesh has been chosen. The company has been running for past 15 years and operating their Bangladesh office for last 10 years. Its main branch is in the United Kingdom and it also has an office in Germany. The company has over fifty employees in total and 30 of them are in Bangladesh.  Its business type is Information Consulting Services and annual revenue is seven million dollars.</w:t>
      </w:r>
    </w:p>
    <w:p w14:paraId="4316D775" w14:textId="77777777" w:rsidR="00901F19" w:rsidRPr="00901F19" w:rsidRDefault="00901F19" w:rsidP="00B91D87">
      <w:pPr>
        <w:pStyle w:val="Heading3"/>
        <w:spacing w:line="240" w:lineRule="auto"/>
        <w:rPr>
          <w:sz w:val="20"/>
        </w:rPr>
      </w:pPr>
      <w:bookmarkStart w:id="11" w:name="_Toc489990001"/>
      <w:bookmarkStart w:id="12" w:name="_Toc490070145"/>
      <w:r w:rsidRPr="00901F19">
        <w:lastRenderedPageBreak/>
        <w:t>Data collection methodology:</w:t>
      </w:r>
      <w:bookmarkEnd w:id="11"/>
      <w:bookmarkEnd w:id="12"/>
    </w:p>
    <w:p w14:paraId="5E548954" w14:textId="77777777" w:rsidR="00901F19" w:rsidRPr="00901F19" w:rsidRDefault="00901F19" w:rsidP="00B91D87">
      <w:pPr>
        <w:rPr>
          <w:sz w:val="20"/>
          <w:szCs w:val="20"/>
        </w:rPr>
      </w:pPr>
    </w:p>
    <w:p w14:paraId="6C2555F2" w14:textId="77777777" w:rsidR="00901F19" w:rsidRPr="00901F19" w:rsidRDefault="00901F19" w:rsidP="00B91D87">
      <w:pPr>
        <w:jc w:val="both"/>
        <w:rPr>
          <w:rFonts w:eastAsia="Times New Roman"/>
        </w:rPr>
      </w:pPr>
      <w:r w:rsidRPr="00901F19">
        <w:rPr>
          <w:rFonts w:eastAsia="Times New Roman"/>
        </w:rPr>
        <w:t>Data collection have been done in the following two ways –</w:t>
      </w:r>
    </w:p>
    <w:p w14:paraId="6F5F1D79" w14:textId="77777777" w:rsidR="00901F19" w:rsidRPr="00901F19" w:rsidRDefault="00901F19" w:rsidP="00B91D87">
      <w:pPr>
        <w:pStyle w:val="ListParagraph"/>
        <w:numPr>
          <w:ilvl w:val="0"/>
          <w:numId w:val="27"/>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Survey</w:t>
      </w:r>
    </w:p>
    <w:p w14:paraId="2EFA8ED6" w14:textId="77777777" w:rsidR="00901F19" w:rsidRPr="00901F19" w:rsidRDefault="00901F19" w:rsidP="00B91D87">
      <w:pPr>
        <w:pStyle w:val="ListParagraph"/>
        <w:numPr>
          <w:ilvl w:val="0"/>
          <w:numId w:val="27"/>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Interview</w:t>
      </w:r>
    </w:p>
    <w:p w14:paraId="5D468686" w14:textId="77777777" w:rsidR="00901F19" w:rsidRPr="00901F19" w:rsidRDefault="00901F19" w:rsidP="00B91D87">
      <w:pPr>
        <w:pStyle w:val="Heading2"/>
        <w:spacing w:line="240" w:lineRule="auto"/>
        <w:rPr>
          <w:rFonts w:cs="Times New Roman"/>
          <w:sz w:val="20"/>
        </w:rPr>
      </w:pPr>
      <w:bookmarkStart w:id="13" w:name="_Toc489990002"/>
      <w:bookmarkStart w:id="14" w:name="_Toc490070146"/>
      <w:r w:rsidRPr="00901F19">
        <w:rPr>
          <w:rFonts w:cs="Times New Roman"/>
        </w:rPr>
        <w:t>Primary data:</w:t>
      </w:r>
      <w:bookmarkEnd w:id="13"/>
      <w:bookmarkEnd w:id="14"/>
    </w:p>
    <w:p w14:paraId="75A3BA43" w14:textId="77777777" w:rsidR="00901F19" w:rsidRPr="00901F19" w:rsidRDefault="00901F19" w:rsidP="00B91D87">
      <w:pPr>
        <w:rPr>
          <w:sz w:val="20"/>
          <w:szCs w:val="20"/>
        </w:rPr>
      </w:pPr>
    </w:p>
    <w:p w14:paraId="252D98A6" w14:textId="77777777" w:rsidR="00901F19" w:rsidRPr="00901F19" w:rsidRDefault="00901F19" w:rsidP="00B91D87">
      <w:pPr>
        <w:jc w:val="both"/>
        <w:rPr>
          <w:rFonts w:eastAsia="Times New Roman"/>
        </w:rPr>
      </w:pPr>
      <w:r w:rsidRPr="00901F19">
        <w:rPr>
          <w:rFonts w:eastAsia="Times New Roman"/>
        </w:rPr>
        <w:t xml:space="preserve">All employees including the managing director, country managers and executive assistants have been provided with an online survey form to answer some carefully selected questions. </w:t>
      </w:r>
    </w:p>
    <w:p w14:paraId="6145D8F7" w14:textId="77777777" w:rsidR="00901F19" w:rsidRPr="00901F19" w:rsidRDefault="00901F19" w:rsidP="00B91D87">
      <w:pPr>
        <w:pStyle w:val="Heading2"/>
        <w:spacing w:line="240" w:lineRule="auto"/>
        <w:rPr>
          <w:rFonts w:cs="Times New Roman"/>
          <w:sz w:val="20"/>
        </w:rPr>
      </w:pPr>
      <w:bookmarkStart w:id="15" w:name="_Toc489990003"/>
      <w:bookmarkStart w:id="16" w:name="_Toc490070147"/>
      <w:r w:rsidRPr="00901F19">
        <w:rPr>
          <w:rFonts w:cs="Times New Roman"/>
        </w:rPr>
        <w:t>Secondary data:</w:t>
      </w:r>
      <w:bookmarkEnd w:id="15"/>
      <w:bookmarkEnd w:id="16"/>
    </w:p>
    <w:p w14:paraId="4FA17291" w14:textId="77777777" w:rsidR="00901F19" w:rsidRPr="00901F19" w:rsidRDefault="00901F19" w:rsidP="00B91D87">
      <w:pPr>
        <w:rPr>
          <w:sz w:val="20"/>
          <w:szCs w:val="20"/>
        </w:rPr>
      </w:pPr>
    </w:p>
    <w:p w14:paraId="7FB501A9" w14:textId="77777777" w:rsidR="00901F19" w:rsidRPr="00901F19" w:rsidRDefault="00901F19" w:rsidP="00B91D87">
      <w:pPr>
        <w:jc w:val="both"/>
        <w:rPr>
          <w:rFonts w:eastAsia="Times New Roman"/>
        </w:rPr>
      </w:pPr>
      <w:r w:rsidRPr="00901F19">
        <w:rPr>
          <w:rFonts w:eastAsia="Times New Roman"/>
        </w:rPr>
        <w:t xml:space="preserve">Some persons of the same company have been selected in order to be interviewed. Questions were developed carefully and have been asked over internet through online conference software, Skype. </w:t>
      </w:r>
    </w:p>
    <w:p w14:paraId="5E0D9A31" w14:textId="77777777" w:rsidR="00901F19" w:rsidRPr="00901F19" w:rsidRDefault="00901F19" w:rsidP="00B91D87">
      <w:pPr>
        <w:jc w:val="both"/>
        <w:rPr>
          <w:rFonts w:eastAsia="Times New Roman"/>
        </w:rPr>
      </w:pPr>
      <w:r w:rsidRPr="00901F19">
        <w:rPr>
          <w:rFonts w:eastAsia="Times New Roman"/>
        </w:rPr>
        <w:t xml:space="preserve">Interview was taken to gain insights into their experience and get to know as to what they think about issues regarding intercultural project management. </w:t>
      </w:r>
    </w:p>
    <w:p w14:paraId="4AE135EC" w14:textId="77777777" w:rsidR="00901F19" w:rsidRPr="00901F19" w:rsidRDefault="00901F19" w:rsidP="00B91D87">
      <w:pPr>
        <w:jc w:val="both"/>
        <w:rPr>
          <w:rFonts w:eastAsia="Times New Roman"/>
        </w:rPr>
      </w:pPr>
      <w:r w:rsidRPr="00901F19">
        <w:rPr>
          <w:rFonts w:eastAsia="Times New Roman"/>
        </w:rPr>
        <w:t xml:space="preserve">The following table lists the people who have been selected for the interview and the rationale behind choosing them – </w:t>
      </w:r>
    </w:p>
    <w:p w14:paraId="3CDE7CB2" w14:textId="77777777" w:rsidR="00901F19" w:rsidRPr="00901F19" w:rsidRDefault="00901F19" w:rsidP="00B91D87">
      <w:pPr>
        <w:jc w:val="both"/>
        <w:rPr>
          <w:rFonts w:eastAsia="Times New Roman"/>
        </w:rPr>
      </w:pPr>
    </w:p>
    <w:tbl>
      <w:tblPr>
        <w:tblStyle w:val="TableGrid"/>
        <w:tblW w:w="0" w:type="auto"/>
        <w:tblInd w:w="108" w:type="dxa"/>
        <w:tblLook w:val="04A0" w:firstRow="1" w:lastRow="0" w:firstColumn="1" w:lastColumn="0" w:noHBand="0" w:noVBand="1"/>
      </w:tblPr>
      <w:tblGrid>
        <w:gridCol w:w="623"/>
        <w:gridCol w:w="3565"/>
        <w:gridCol w:w="4560"/>
      </w:tblGrid>
      <w:tr w:rsidR="00901F19" w:rsidRPr="00901F19" w14:paraId="64E62901" w14:textId="77777777" w:rsidTr="00901F19">
        <w:tc>
          <w:tcPr>
            <w:tcW w:w="630" w:type="dxa"/>
          </w:tcPr>
          <w:p w14:paraId="3E6289F6" w14:textId="77777777" w:rsidR="00901F19" w:rsidRPr="00901F19" w:rsidRDefault="00901F19" w:rsidP="00B91D87">
            <w:pPr>
              <w:jc w:val="center"/>
              <w:rPr>
                <w:rFonts w:eastAsia="Times New Roman"/>
              </w:rPr>
            </w:pPr>
            <w:r w:rsidRPr="00901F19">
              <w:rPr>
                <w:rFonts w:eastAsia="Times New Roman"/>
              </w:rPr>
              <w:t>No.</w:t>
            </w:r>
          </w:p>
        </w:tc>
        <w:tc>
          <w:tcPr>
            <w:tcW w:w="3870" w:type="dxa"/>
          </w:tcPr>
          <w:p w14:paraId="65537F47" w14:textId="77777777" w:rsidR="00901F19" w:rsidRPr="00901F19" w:rsidRDefault="00901F19" w:rsidP="00B91D87">
            <w:pPr>
              <w:jc w:val="center"/>
              <w:rPr>
                <w:rFonts w:eastAsia="Times New Roman"/>
              </w:rPr>
            </w:pPr>
            <w:r w:rsidRPr="00901F19">
              <w:rPr>
                <w:rFonts w:eastAsia="Times New Roman"/>
              </w:rPr>
              <w:t>Person</w:t>
            </w:r>
          </w:p>
        </w:tc>
        <w:tc>
          <w:tcPr>
            <w:tcW w:w="4968" w:type="dxa"/>
          </w:tcPr>
          <w:p w14:paraId="4F46A99F" w14:textId="77777777" w:rsidR="00901F19" w:rsidRPr="00901F19" w:rsidRDefault="00901F19" w:rsidP="00B91D87">
            <w:pPr>
              <w:jc w:val="center"/>
              <w:rPr>
                <w:rFonts w:eastAsia="Times New Roman"/>
              </w:rPr>
            </w:pPr>
            <w:r w:rsidRPr="00901F19">
              <w:rPr>
                <w:rFonts w:eastAsia="Times New Roman"/>
              </w:rPr>
              <w:t>Rationale</w:t>
            </w:r>
          </w:p>
        </w:tc>
      </w:tr>
      <w:tr w:rsidR="00901F19" w:rsidRPr="00901F19" w14:paraId="0A206AC1" w14:textId="77777777" w:rsidTr="00901F19">
        <w:tc>
          <w:tcPr>
            <w:tcW w:w="630" w:type="dxa"/>
          </w:tcPr>
          <w:p w14:paraId="6CBFE8F2" w14:textId="77777777" w:rsidR="00901F19" w:rsidRPr="00901F19" w:rsidRDefault="00901F19" w:rsidP="00B91D87">
            <w:pPr>
              <w:jc w:val="both"/>
              <w:rPr>
                <w:rFonts w:eastAsia="Times New Roman"/>
              </w:rPr>
            </w:pPr>
            <w:r w:rsidRPr="00901F19">
              <w:rPr>
                <w:rFonts w:eastAsia="Times New Roman"/>
              </w:rPr>
              <w:t>1</w:t>
            </w:r>
          </w:p>
        </w:tc>
        <w:tc>
          <w:tcPr>
            <w:tcW w:w="3870" w:type="dxa"/>
          </w:tcPr>
          <w:p w14:paraId="19588719" w14:textId="77777777" w:rsidR="00901F19" w:rsidRPr="00901F19" w:rsidRDefault="00901F19" w:rsidP="00B91D87">
            <w:pPr>
              <w:jc w:val="both"/>
              <w:rPr>
                <w:rFonts w:eastAsia="Times New Roman"/>
              </w:rPr>
            </w:pPr>
            <w:r w:rsidRPr="00901F19">
              <w:rPr>
                <w:rFonts w:eastAsia="Times New Roman"/>
              </w:rPr>
              <w:t>Managing director.</w:t>
            </w:r>
          </w:p>
          <w:p w14:paraId="7443953B" w14:textId="77777777" w:rsidR="00901F19" w:rsidRPr="00901F19" w:rsidRDefault="00901F19" w:rsidP="00B91D87">
            <w:pPr>
              <w:jc w:val="both"/>
              <w:rPr>
                <w:rFonts w:eastAsia="Times New Roman"/>
              </w:rPr>
            </w:pPr>
          </w:p>
        </w:tc>
        <w:tc>
          <w:tcPr>
            <w:tcW w:w="4968" w:type="dxa"/>
          </w:tcPr>
          <w:p w14:paraId="5FC0FFC1" w14:textId="77777777" w:rsidR="00901F19" w:rsidRPr="00901F19" w:rsidRDefault="00901F19" w:rsidP="00B91D87">
            <w:pPr>
              <w:jc w:val="both"/>
              <w:rPr>
                <w:rFonts w:eastAsia="Times New Roman"/>
              </w:rPr>
            </w:pPr>
            <w:r w:rsidRPr="00901F19">
              <w:rPr>
                <w:rFonts w:eastAsia="Times New Roman"/>
              </w:rPr>
              <w:t xml:space="preserve">Main manager of the company works from the UK office. Have three distributed teams. Also a team of country managers, executive assistants, office assistants etc. Have the overall understanding and experience of project management, especially in intercultural context. </w:t>
            </w:r>
          </w:p>
        </w:tc>
      </w:tr>
      <w:tr w:rsidR="00901F19" w:rsidRPr="00901F19" w14:paraId="1DDE94A7" w14:textId="77777777" w:rsidTr="00901F19">
        <w:tc>
          <w:tcPr>
            <w:tcW w:w="630" w:type="dxa"/>
          </w:tcPr>
          <w:p w14:paraId="18AC2736" w14:textId="77777777" w:rsidR="00901F19" w:rsidRPr="00901F19" w:rsidRDefault="00901F19" w:rsidP="00B91D87">
            <w:pPr>
              <w:jc w:val="both"/>
              <w:rPr>
                <w:rFonts w:eastAsia="Times New Roman"/>
              </w:rPr>
            </w:pPr>
            <w:r w:rsidRPr="00901F19">
              <w:rPr>
                <w:rFonts w:eastAsia="Times New Roman"/>
              </w:rPr>
              <w:t>2</w:t>
            </w:r>
          </w:p>
        </w:tc>
        <w:tc>
          <w:tcPr>
            <w:tcW w:w="3870" w:type="dxa"/>
          </w:tcPr>
          <w:p w14:paraId="1F6905D5" w14:textId="77777777" w:rsidR="00901F19" w:rsidRPr="00901F19" w:rsidRDefault="00901F19" w:rsidP="00B91D87">
            <w:pPr>
              <w:jc w:val="both"/>
              <w:rPr>
                <w:rFonts w:eastAsia="Times New Roman"/>
              </w:rPr>
            </w:pPr>
            <w:r w:rsidRPr="00901F19">
              <w:rPr>
                <w:rFonts w:eastAsia="Times New Roman"/>
              </w:rPr>
              <w:t>Country manager, Bangladesh</w:t>
            </w:r>
          </w:p>
          <w:p w14:paraId="1B116D3C" w14:textId="77777777" w:rsidR="00901F19" w:rsidRPr="00901F19" w:rsidRDefault="00901F19" w:rsidP="00B91D87">
            <w:pPr>
              <w:jc w:val="both"/>
              <w:rPr>
                <w:rFonts w:eastAsia="Times New Roman"/>
              </w:rPr>
            </w:pPr>
          </w:p>
        </w:tc>
        <w:tc>
          <w:tcPr>
            <w:tcW w:w="4968" w:type="dxa"/>
          </w:tcPr>
          <w:p w14:paraId="06985AC3" w14:textId="77777777" w:rsidR="00901F19" w:rsidRPr="00901F19" w:rsidRDefault="00901F19" w:rsidP="00B91D87">
            <w:pPr>
              <w:jc w:val="both"/>
              <w:rPr>
                <w:rFonts w:eastAsia="Times New Roman"/>
              </w:rPr>
            </w:pPr>
            <w:r w:rsidRPr="00901F19">
              <w:rPr>
                <w:rFonts w:eastAsia="Times New Roman"/>
              </w:rPr>
              <w:t>Manages a local team of lead and other developers, executive and office assistants. Recruits people in Bangladesh, determines salary, bonuses and yearly increments of local employees. Reports to the managing director on daily basis. Have first-hand experience of building team in Bangladesh.</w:t>
            </w:r>
          </w:p>
        </w:tc>
      </w:tr>
      <w:tr w:rsidR="00901F19" w:rsidRPr="00901F19" w14:paraId="48599F3A" w14:textId="77777777" w:rsidTr="00901F19">
        <w:tc>
          <w:tcPr>
            <w:tcW w:w="630" w:type="dxa"/>
          </w:tcPr>
          <w:p w14:paraId="7EF98BC7" w14:textId="77777777" w:rsidR="00901F19" w:rsidRPr="00901F19" w:rsidRDefault="00901F19" w:rsidP="00B91D87">
            <w:pPr>
              <w:jc w:val="both"/>
              <w:rPr>
                <w:rFonts w:eastAsia="Times New Roman"/>
              </w:rPr>
            </w:pPr>
            <w:r w:rsidRPr="00901F19">
              <w:rPr>
                <w:rFonts w:eastAsia="Times New Roman"/>
              </w:rPr>
              <w:t>3</w:t>
            </w:r>
          </w:p>
        </w:tc>
        <w:tc>
          <w:tcPr>
            <w:tcW w:w="3870" w:type="dxa"/>
          </w:tcPr>
          <w:p w14:paraId="46744B93" w14:textId="77777777" w:rsidR="00901F19" w:rsidRPr="00901F19" w:rsidRDefault="00901F19" w:rsidP="00B91D87">
            <w:pPr>
              <w:rPr>
                <w:rFonts w:eastAsia="Times New Roman"/>
              </w:rPr>
            </w:pPr>
            <w:r w:rsidRPr="00901F19">
              <w:rPr>
                <w:rFonts w:eastAsia="Times New Roman"/>
              </w:rPr>
              <w:t>Executive assistant, UK and Bangladesh.</w:t>
            </w:r>
          </w:p>
        </w:tc>
        <w:tc>
          <w:tcPr>
            <w:tcW w:w="4968" w:type="dxa"/>
          </w:tcPr>
          <w:p w14:paraId="76843106" w14:textId="77777777" w:rsidR="00901F19" w:rsidRPr="00901F19" w:rsidRDefault="00901F19" w:rsidP="00B91D87">
            <w:pPr>
              <w:jc w:val="both"/>
              <w:rPr>
                <w:rFonts w:eastAsia="Times New Roman"/>
              </w:rPr>
            </w:pPr>
            <w:r w:rsidRPr="00901F19">
              <w:rPr>
                <w:rFonts w:eastAsia="Times New Roman"/>
              </w:rPr>
              <w:t xml:space="preserve">Both the executive assistants in Bangladesh report to managing director and the country managers. Generates salary sheets and inform individuals of different office related information. Maintains organizational charts, documents. Sends and replies to office related emails to both the employees and sometimes to clients regarding invoicing. As they reply to employees’ email regarding office related queries sometimes they have </w:t>
            </w:r>
            <w:r w:rsidRPr="00901F19">
              <w:rPr>
                <w:rFonts w:eastAsia="Times New Roman"/>
              </w:rPr>
              <w:lastRenderedPageBreak/>
              <w:t>to deal with angry employees regarding issue with salary statements, their amounts. Sometimes they also have to face angry clients for invoicing related issues.</w:t>
            </w:r>
          </w:p>
        </w:tc>
      </w:tr>
      <w:tr w:rsidR="00901F19" w:rsidRPr="00901F19" w14:paraId="008C5FA4" w14:textId="77777777" w:rsidTr="00901F19">
        <w:tc>
          <w:tcPr>
            <w:tcW w:w="630" w:type="dxa"/>
          </w:tcPr>
          <w:p w14:paraId="313E4B37" w14:textId="77777777" w:rsidR="00901F19" w:rsidRPr="00901F19" w:rsidRDefault="00901F19" w:rsidP="00B91D87">
            <w:pPr>
              <w:jc w:val="both"/>
              <w:rPr>
                <w:rFonts w:eastAsia="Times New Roman"/>
              </w:rPr>
            </w:pPr>
            <w:r w:rsidRPr="00901F19">
              <w:rPr>
                <w:rFonts w:eastAsia="Times New Roman"/>
              </w:rPr>
              <w:lastRenderedPageBreak/>
              <w:t>4</w:t>
            </w:r>
          </w:p>
        </w:tc>
        <w:tc>
          <w:tcPr>
            <w:tcW w:w="3870" w:type="dxa"/>
          </w:tcPr>
          <w:p w14:paraId="3DD839F9" w14:textId="77777777" w:rsidR="00901F19" w:rsidRPr="00901F19" w:rsidRDefault="00901F19" w:rsidP="00B91D87">
            <w:pPr>
              <w:jc w:val="both"/>
              <w:rPr>
                <w:rFonts w:eastAsia="Times New Roman"/>
              </w:rPr>
            </w:pPr>
            <w:r w:rsidRPr="00901F19">
              <w:rPr>
                <w:rFonts w:eastAsia="Times New Roman"/>
              </w:rPr>
              <w:t>Team lead, UK. Works with Bangladesh team over internet. Also works with the local team on day to day basis.</w:t>
            </w:r>
          </w:p>
          <w:p w14:paraId="2B34D9C1" w14:textId="77777777" w:rsidR="00901F19" w:rsidRPr="00901F19" w:rsidRDefault="00901F19" w:rsidP="00B91D87">
            <w:pPr>
              <w:jc w:val="both"/>
              <w:rPr>
                <w:rFonts w:eastAsia="Times New Roman"/>
              </w:rPr>
            </w:pPr>
          </w:p>
        </w:tc>
        <w:tc>
          <w:tcPr>
            <w:tcW w:w="4968" w:type="dxa"/>
          </w:tcPr>
          <w:p w14:paraId="259281DA" w14:textId="77777777" w:rsidR="00901F19" w:rsidRPr="00901F19" w:rsidRDefault="00901F19" w:rsidP="00B91D87">
            <w:pPr>
              <w:jc w:val="both"/>
              <w:rPr>
                <w:rFonts w:eastAsia="Times New Roman"/>
              </w:rPr>
            </w:pPr>
            <w:r w:rsidRPr="00901F19">
              <w:rPr>
                <w:rFonts w:eastAsia="Times New Roman"/>
              </w:rPr>
              <w:t xml:space="preserve">Manages project teams in UK. Responsible for selecting who would work on which project and ensuring the projects are done successfully.  As he works collaboratively with the global teams, especially the Bangladesh team, he is much aware of the issues and challenges of projects also the intercultural issues, especially dealing with the Bangladesh team. </w:t>
            </w:r>
          </w:p>
        </w:tc>
      </w:tr>
      <w:tr w:rsidR="00901F19" w:rsidRPr="00901F19" w14:paraId="74E0E47B" w14:textId="77777777" w:rsidTr="00901F19">
        <w:tc>
          <w:tcPr>
            <w:tcW w:w="630" w:type="dxa"/>
          </w:tcPr>
          <w:p w14:paraId="243DC915" w14:textId="77777777" w:rsidR="00901F19" w:rsidRPr="00901F19" w:rsidRDefault="00901F19" w:rsidP="00B91D87">
            <w:pPr>
              <w:jc w:val="both"/>
              <w:rPr>
                <w:rFonts w:eastAsia="Times New Roman"/>
              </w:rPr>
            </w:pPr>
            <w:r w:rsidRPr="00901F19">
              <w:rPr>
                <w:rFonts w:eastAsia="Times New Roman"/>
              </w:rPr>
              <w:t>5</w:t>
            </w:r>
          </w:p>
        </w:tc>
        <w:tc>
          <w:tcPr>
            <w:tcW w:w="3870" w:type="dxa"/>
          </w:tcPr>
          <w:p w14:paraId="7157EE70" w14:textId="77777777" w:rsidR="00901F19" w:rsidRPr="00901F19" w:rsidRDefault="00901F19" w:rsidP="00B91D87">
            <w:pPr>
              <w:jc w:val="both"/>
              <w:rPr>
                <w:rFonts w:eastAsia="Times New Roman"/>
              </w:rPr>
            </w:pPr>
            <w:r w:rsidRPr="00901F19">
              <w:rPr>
                <w:rFonts w:eastAsia="Times New Roman"/>
              </w:rPr>
              <w:t>Team lead, Bangladesh. Works with the UK team over internet and the local Bangladesh team on daily basis.</w:t>
            </w:r>
          </w:p>
          <w:p w14:paraId="556332CA" w14:textId="77777777" w:rsidR="00901F19" w:rsidRPr="00901F19" w:rsidRDefault="00901F19" w:rsidP="00B91D87">
            <w:pPr>
              <w:jc w:val="both"/>
              <w:rPr>
                <w:rFonts w:eastAsia="Times New Roman"/>
              </w:rPr>
            </w:pPr>
          </w:p>
        </w:tc>
        <w:tc>
          <w:tcPr>
            <w:tcW w:w="4968" w:type="dxa"/>
          </w:tcPr>
          <w:p w14:paraId="59A0476C" w14:textId="77777777" w:rsidR="00901F19" w:rsidRPr="00901F19" w:rsidRDefault="00901F19" w:rsidP="00B91D87">
            <w:pPr>
              <w:jc w:val="both"/>
              <w:rPr>
                <w:rFonts w:eastAsia="Times New Roman"/>
              </w:rPr>
            </w:pPr>
            <w:r w:rsidRPr="00901F19">
              <w:rPr>
                <w:rFonts w:eastAsia="Times New Roman"/>
              </w:rPr>
              <w:t>Responsible for supervising and managing project teams in Bangladesh. Decides the project teams and members in Bangladesh office. So, he is aware of the cultural context in Bangladesh as well as the challenges faced while working with global teams. His experience would be valuable for the study.</w:t>
            </w:r>
          </w:p>
        </w:tc>
      </w:tr>
      <w:tr w:rsidR="00901F19" w:rsidRPr="00901F19" w14:paraId="06363534" w14:textId="77777777" w:rsidTr="00901F19">
        <w:tc>
          <w:tcPr>
            <w:tcW w:w="630" w:type="dxa"/>
          </w:tcPr>
          <w:p w14:paraId="72AA3240" w14:textId="77777777" w:rsidR="00901F19" w:rsidRPr="00901F19" w:rsidRDefault="00901F19" w:rsidP="00B91D87">
            <w:pPr>
              <w:jc w:val="both"/>
              <w:rPr>
                <w:rFonts w:eastAsia="Times New Roman"/>
              </w:rPr>
            </w:pPr>
            <w:r w:rsidRPr="00901F19">
              <w:rPr>
                <w:rFonts w:eastAsia="Times New Roman"/>
              </w:rPr>
              <w:t>6</w:t>
            </w:r>
          </w:p>
        </w:tc>
        <w:tc>
          <w:tcPr>
            <w:tcW w:w="3870" w:type="dxa"/>
          </w:tcPr>
          <w:p w14:paraId="0656ACED" w14:textId="77777777" w:rsidR="00901F19" w:rsidRPr="00901F19" w:rsidRDefault="00901F19" w:rsidP="00B91D87">
            <w:pPr>
              <w:jc w:val="both"/>
              <w:rPr>
                <w:rFonts w:eastAsia="Times New Roman"/>
              </w:rPr>
            </w:pPr>
            <w:r w:rsidRPr="00901F19">
              <w:rPr>
                <w:rFonts w:eastAsia="Times New Roman"/>
              </w:rPr>
              <w:t>A developer in Bangladesh, who works over internet with overseas teams and went to UK to work on-site with the UK team.</w:t>
            </w:r>
          </w:p>
          <w:p w14:paraId="4634B453" w14:textId="77777777" w:rsidR="00901F19" w:rsidRPr="00901F19" w:rsidRDefault="00901F19" w:rsidP="00B91D87">
            <w:pPr>
              <w:jc w:val="both"/>
              <w:rPr>
                <w:rFonts w:eastAsia="Times New Roman"/>
              </w:rPr>
            </w:pPr>
          </w:p>
        </w:tc>
        <w:tc>
          <w:tcPr>
            <w:tcW w:w="4968" w:type="dxa"/>
          </w:tcPr>
          <w:p w14:paraId="6EF69EC7" w14:textId="77777777" w:rsidR="00901F19" w:rsidRPr="00901F19" w:rsidRDefault="00901F19" w:rsidP="00B91D87">
            <w:pPr>
              <w:jc w:val="both"/>
              <w:rPr>
                <w:rFonts w:eastAsia="Times New Roman"/>
              </w:rPr>
            </w:pPr>
            <w:r w:rsidRPr="00901F19">
              <w:rPr>
                <w:rFonts w:eastAsia="Times New Roman"/>
              </w:rPr>
              <w:t xml:space="preserve">Works on local Bangladesh team and with the global teams on projects. While working on-site in the UK he observed, first-hand, the cultural differences in both the teams. He had to learn and adapt the working culture and ethics of UK and has valuable input for the study. </w:t>
            </w:r>
          </w:p>
        </w:tc>
      </w:tr>
      <w:tr w:rsidR="00901F19" w:rsidRPr="00901F19" w14:paraId="296DBDF0" w14:textId="77777777" w:rsidTr="00901F19">
        <w:tc>
          <w:tcPr>
            <w:tcW w:w="630" w:type="dxa"/>
          </w:tcPr>
          <w:p w14:paraId="68A3B792" w14:textId="77777777" w:rsidR="00901F19" w:rsidRPr="00901F19" w:rsidRDefault="00901F19" w:rsidP="00B91D87">
            <w:pPr>
              <w:jc w:val="both"/>
              <w:rPr>
                <w:rFonts w:eastAsia="Times New Roman"/>
              </w:rPr>
            </w:pPr>
            <w:r w:rsidRPr="00901F19">
              <w:rPr>
                <w:rFonts w:eastAsia="Times New Roman"/>
              </w:rPr>
              <w:t>7</w:t>
            </w:r>
          </w:p>
        </w:tc>
        <w:tc>
          <w:tcPr>
            <w:tcW w:w="3870" w:type="dxa"/>
          </w:tcPr>
          <w:p w14:paraId="6BC65845" w14:textId="77777777" w:rsidR="00901F19" w:rsidRPr="00901F19" w:rsidRDefault="00901F19" w:rsidP="00B91D87">
            <w:pPr>
              <w:jc w:val="both"/>
              <w:rPr>
                <w:rFonts w:eastAsia="Times New Roman"/>
              </w:rPr>
            </w:pPr>
            <w:r w:rsidRPr="00901F19">
              <w:rPr>
                <w:rFonts w:eastAsia="Times New Roman"/>
              </w:rPr>
              <w:t xml:space="preserve">A developer in Germany, who works over internet with both the UK and Bangladesh team as well overseas teams from clients (depends on the projects). He also has been to Bangladesh to train Bangladesh team and work on-site. </w:t>
            </w:r>
          </w:p>
          <w:p w14:paraId="33352F0D" w14:textId="77777777" w:rsidR="00901F19" w:rsidRPr="00901F19" w:rsidRDefault="00901F19" w:rsidP="00B91D87">
            <w:pPr>
              <w:jc w:val="both"/>
              <w:rPr>
                <w:rFonts w:eastAsia="Times New Roman"/>
              </w:rPr>
            </w:pPr>
          </w:p>
        </w:tc>
        <w:tc>
          <w:tcPr>
            <w:tcW w:w="4968" w:type="dxa"/>
          </w:tcPr>
          <w:p w14:paraId="1A5AD36D" w14:textId="77777777" w:rsidR="00901F19" w:rsidRPr="00901F19" w:rsidRDefault="00901F19" w:rsidP="00B91D87">
            <w:pPr>
              <w:jc w:val="both"/>
              <w:rPr>
                <w:rFonts w:eastAsia="Times New Roman"/>
              </w:rPr>
            </w:pPr>
            <w:r w:rsidRPr="00901F19">
              <w:rPr>
                <w:rFonts w:eastAsia="Times New Roman"/>
              </w:rPr>
              <w:t>Works on German team and with the other global teams. Has been to Bangladesh and experienced huge cultural differences between the first world and third world. He had to learn and adapt with the teams on-site and gained a good experience working with the people on-site of different cultures and completely different country. As mentioned before, even in Bangladesh, there are many cultural differences based on the different regions of the country, so this broadens his horizon and that experience would be useful for the study.</w:t>
            </w:r>
          </w:p>
        </w:tc>
      </w:tr>
    </w:tbl>
    <w:p w14:paraId="2F7BEA1B" w14:textId="77777777" w:rsidR="00082EBD" w:rsidRDefault="00082EBD" w:rsidP="00B91D87">
      <w:pPr>
        <w:pStyle w:val="Heading3"/>
        <w:spacing w:line="240" w:lineRule="auto"/>
      </w:pPr>
      <w:bookmarkStart w:id="17" w:name="_Toc489990004"/>
    </w:p>
    <w:p w14:paraId="3CAF79A2" w14:textId="4A155573" w:rsidR="00901F19" w:rsidRPr="00082EBD" w:rsidRDefault="00901F19" w:rsidP="00B91D87">
      <w:pPr>
        <w:pStyle w:val="Heading3"/>
        <w:spacing w:line="240" w:lineRule="auto"/>
      </w:pPr>
      <w:bookmarkStart w:id="18" w:name="_Toc490070148"/>
      <w:r w:rsidRPr="00901F19">
        <w:t>Limitation of the study:</w:t>
      </w:r>
      <w:bookmarkEnd w:id="17"/>
      <w:bookmarkEnd w:id="18"/>
    </w:p>
    <w:p w14:paraId="32DA1637" w14:textId="2AC9AFF0" w:rsidR="00901F19" w:rsidRPr="00901F19" w:rsidRDefault="00901F19" w:rsidP="00B91D87">
      <w:pPr>
        <w:rPr>
          <w:sz w:val="20"/>
          <w:szCs w:val="20"/>
        </w:rPr>
      </w:pPr>
    </w:p>
    <w:p w14:paraId="73931811" w14:textId="77777777" w:rsidR="00901F19" w:rsidRPr="00901F19" w:rsidRDefault="00901F19" w:rsidP="00B91D87">
      <w:pPr>
        <w:jc w:val="both"/>
        <w:rPr>
          <w:rFonts w:eastAsia="Times New Roman"/>
        </w:rPr>
      </w:pPr>
    </w:p>
    <w:p w14:paraId="6D0F2714" w14:textId="77777777" w:rsidR="00901F19" w:rsidRPr="00901F19" w:rsidRDefault="00901F19" w:rsidP="00B91D87">
      <w:pPr>
        <w:jc w:val="both"/>
        <w:rPr>
          <w:rFonts w:eastAsia="Times New Roman"/>
        </w:rPr>
      </w:pPr>
      <w:r w:rsidRPr="00901F19">
        <w:rPr>
          <w:rFonts w:eastAsia="Times New Roman"/>
        </w:rPr>
        <w:t>There is always room for improvements and the study is no difference. It was not free from limitations. These limitations are discussed briefly below:</w:t>
      </w:r>
    </w:p>
    <w:p w14:paraId="795B2179" w14:textId="77777777" w:rsidR="00901F19" w:rsidRPr="00901F19" w:rsidRDefault="00901F19" w:rsidP="00B91D87">
      <w:pPr>
        <w:rPr>
          <w:sz w:val="20"/>
          <w:szCs w:val="20"/>
        </w:rPr>
      </w:pPr>
    </w:p>
    <w:p w14:paraId="38201EDC" w14:textId="77777777" w:rsidR="00901F19" w:rsidRPr="00901F19" w:rsidRDefault="00901F19" w:rsidP="00B91D87">
      <w:pPr>
        <w:pStyle w:val="ListParagraph"/>
        <w:numPr>
          <w:ilvl w:val="0"/>
          <w:numId w:val="1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b/>
          <w:sz w:val="24"/>
          <w:szCs w:val="24"/>
        </w:rPr>
        <w:lastRenderedPageBreak/>
        <w:t xml:space="preserve">Inadequacy of Data: </w:t>
      </w:r>
      <w:r w:rsidRPr="00901F19">
        <w:rPr>
          <w:rFonts w:ascii="Times New Roman" w:eastAsia="Times New Roman" w:hAnsi="Times New Roman" w:cs="Times New Roman"/>
          <w:sz w:val="24"/>
          <w:szCs w:val="24"/>
        </w:rPr>
        <w:t xml:space="preserve">One company was chosen as a sample. That means the survey was done on only one company. It would have been good if it could be done in several companies. As the issues have dealt in the context of Bangladesh the only Bangladeshi company I am acquainted with was chosen for the survey. </w:t>
      </w:r>
    </w:p>
    <w:p w14:paraId="434CBA29" w14:textId="77777777" w:rsidR="00901F19" w:rsidRPr="00901F19" w:rsidRDefault="00901F19" w:rsidP="00B91D87">
      <w:pPr>
        <w:pStyle w:val="ListParagraph"/>
        <w:numPr>
          <w:ilvl w:val="0"/>
          <w:numId w:val="1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b/>
          <w:sz w:val="24"/>
          <w:szCs w:val="24"/>
        </w:rPr>
        <w:t>Limitation of Time:</w:t>
      </w:r>
      <w:r w:rsidRPr="00901F19">
        <w:rPr>
          <w:rFonts w:ascii="Times New Roman" w:eastAsia="Times New Roman" w:hAnsi="Times New Roman" w:cs="Times New Roman"/>
          <w:sz w:val="24"/>
          <w:szCs w:val="24"/>
        </w:rPr>
        <w:t xml:space="preserve"> The time available was not enough to conduct the survey on many companies. That hindered the quality of the survey.</w:t>
      </w:r>
    </w:p>
    <w:p w14:paraId="718E815F" w14:textId="77777777" w:rsidR="00901F19" w:rsidRPr="00901F19" w:rsidRDefault="00901F19" w:rsidP="00B91D87">
      <w:pPr>
        <w:pStyle w:val="Heading1"/>
        <w:spacing w:line="240" w:lineRule="auto"/>
        <w:rPr>
          <w:rFonts w:cs="Times New Roman"/>
        </w:rPr>
      </w:pPr>
      <w:bookmarkStart w:id="19" w:name="_Toc489990005"/>
      <w:bookmarkStart w:id="20" w:name="_Toc490070149"/>
      <w:r w:rsidRPr="00901F19">
        <w:rPr>
          <w:rFonts w:cs="Times New Roman"/>
        </w:rPr>
        <w:t>Questionnaire:</w:t>
      </w:r>
      <w:bookmarkEnd w:id="19"/>
      <w:bookmarkEnd w:id="20"/>
    </w:p>
    <w:p w14:paraId="0306087C" w14:textId="77777777" w:rsidR="00901F19" w:rsidRPr="00901F19" w:rsidRDefault="00901F19" w:rsidP="00B91D87">
      <w:pPr>
        <w:rPr>
          <w:sz w:val="20"/>
          <w:szCs w:val="20"/>
        </w:rPr>
      </w:pPr>
    </w:p>
    <w:p w14:paraId="198030FA" w14:textId="77777777" w:rsidR="00901F19" w:rsidRPr="00901F19" w:rsidRDefault="00901F19" w:rsidP="00B91D87">
      <w:pPr>
        <w:rPr>
          <w:sz w:val="20"/>
          <w:szCs w:val="20"/>
        </w:rPr>
      </w:pPr>
      <w:r w:rsidRPr="00901F19">
        <w:rPr>
          <w:noProof/>
          <w:sz w:val="20"/>
          <w:szCs w:val="20"/>
        </w:rPr>
        <w:drawing>
          <wp:anchor distT="0" distB="0" distL="114300" distR="114300" simplePos="0" relativeHeight="251667456" behindDoc="1" locked="0" layoutInCell="0" allowOverlap="1" wp14:anchorId="664671AC" wp14:editId="3783B172">
            <wp:simplePos x="0" y="0"/>
            <wp:positionH relativeFrom="column">
              <wp:posOffset>15728</wp:posOffset>
            </wp:positionH>
            <wp:positionV relativeFrom="paragraph">
              <wp:posOffset>5715</wp:posOffset>
            </wp:positionV>
            <wp:extent cx="5302250" cy="6350"/>
            <wp:effectExtent l="38100" t="19050" r="31750" b="698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blip>
                    <a:srcRect/>
                    <a:stretch>
                      <a:fillRect/>
                    </a:stretch>
                  </pic:blipFill>
                  <pic:spPr bwMode="auto">
                    <a:xfrm>
                      <a:off x="0" y="0"/>
                      <a:ext cx="5302250" cy="6350"/>
                    </a:xfrm>
                    <a:prstGeom prst="roundRect">
                      <a:avLst>
                        <a:gd name="adj" fmla="val 8594"/>
                      </a:avLst>
                    </a:prstGeom>
                    <a:solidFill>
                      <a:srgbClr val="FFFFFF">
                        <a:shade val="85000"/>
                      </a:srgbClr>
                    </a:solidFill>
                    <a:ln>
                      <a:solidFill>
                        <a:srgbClr val="00B050"/>
                      </a:solidFill>
                    </a:ln>
                    <a:effectLst>
                      <a:reflection blurRad="12700" stA="38000" endPos="28000" dist="5000" dir="5400000" sy="-100000" algn="bl" rotWithShape="0"/>
                    </a:effectLst>
                  </pic:spPr>
                </pic:pic>
              </a:graphicData>
            </a:graphic>
          </wp:anchor>
        </w:drawing>
      </w:r>
    </w:p>
    <w:p w14:paraId="65E39593" w14:textId="77777777" w:rsidR="00901F19" w:rsidRPr="00901F19" w:rsidRDefault="00901F19" w:rsidP="00B91D87">
      <w:pPr>
        <w:pStyle w:val="PlainText"/>
        <w:tabs>
          <w:tab w:val="left" w:pos="720"/>
          <w:tab w:val="left" w:pos="5760"/>
        </w:tabs>
        <w:rPr>
          <w:b/>
          <w:sz w:val="28"/>
          <w:szCs w:val="28"/>
        </w:rPr>
      </w:pPr>
    </w:p>
    <w:p w14:paraId="66EE266E" w14:textId="77777777" w:rsidR="00901F19" w:rsidRPr="00901F19" w:rsidRDefault="00901F19" w:rsidP="00B91D87">
      <w:pPr>
        <w:jc w:val="both"/>
        <w:rPr>
          <w:rFonts w:eastAsia="Times New Roman"/>
        </w:rPr>
      </w:pPr>
      <w:r w:rsidRPr="00901F19">
        <w:rPr>
          <w:rFonts w:eastAsia="Times New Roman"/>
        </w:rPr>
        <w:t xml:space="preserve">The questions that have been asked by online survey are given below – </w:t>
      </w:r>
    </w:p>
    <w:p w14:paraId="594537BB" w14:textId="77777777" w:rsidR="00901F19" w:rsidRPr="00901F19" w:rsidRDefault="00901F19" w:rsidP="00B91D87">
      <w:pPr>
        <w:jc w:val="both"/>
        <w:rPr>
          <w:rFonts w:eastAsia="Times New Roman"/>
        </w:rPr>
      </w:pPr>
    </w:p>
    <w:tbl>
      <w:tblPr>
        <w:tblStyle w:val="TableGrid"/>
        <w:tblW w:w="0" w:type="auto"/>
        <w:tblInd w:w="108" w:type="dxa"/>
        <w:tblLayout w:type="fixed"/>
        <w:tblLook w:val="04A0" w:firstRow="1" w:lastRow="0" w:firstColumn="1" w:lastColumn="0" w:noHBand="0" w:noVBand="1"/>
      </w:tblPr>
      <w:tblGrid>
        <w:gridCol w:w="630"/>
        <w:gridCol w:w="2160"/>
        <w:gridCol w:w="2430"/>
        <w:gridCol w:w="4248"/>
      </w:tblGrid>
      <w:tr w:rsidR="00901F19" w:rsidRPr="00901F19" w14:paraId="65402AE7" w14:textId="77777777" w:rsidTr="00901F19">
        <w:tc>
          <w:tcPr>
            <w:tcW w:w="630" w:type="dxa"/>
          </w:tcPr>
          <w:p w14:paraId="4F77DEBE" w14:textId="77777777" w:rsidR="00901F19" w:rsidRPr="00901F19" w:rsidRDefault="00901F19" w:rsidP="00B91D87">
            <w:pPr>
              <w:jc w:val="center"/>
              <w:rPr>
                <w:rFonts w:eastAsia="Times New Roman"/>
              </w:rPr>
            </w:pPr>
            <w:r w:rsidRPr="00901F19">
              <w:rPr>
                <w:rFonts w:eastAsia="Times New Roman"/>
              </w:rPr>
              <w:t>No.</w:t>
            </w:r>
          </w:p>
        </w:tc>
        <w:tc>
          <w:tcPr>
            <w:tcW w:w="2160" w:type="dxa"/>
          </w:tcPr>
          <w:p w14:paraId="44A908BF" w14:textId="77777777" w:rsidR="00901F19" w:rsidRPr="00901F19" w:rsidRDefault="00901F19" w:rsidP="00B91D87">
            <w:pPr>
              <w:jc w:val="center"/>
              <w:rPr>
                <w:rFonts w:eastAsia="Times New Roman"/>
              </w:rPr>
            </w:pPr>
            <w:r w:rsidRPr="00901F19">
              <w:rPr>
                <w:rFonts w:eastAsia="Times New Roman"/>
              </w:rPr>
              <w:t>Question</w:t>
            </w:r>
          </w:p>
        </w:tc>
        <w:tc>
          <w:tcPr>
            <w:tcW w:w="2430" w:type="dxa"/>
          </w:tcPr>
          <w:p w14:paraId="23C16C8B" w14:textId="77777777" w:rsidR="00901F19" w:rsidRPr="00901F19" w:rsidRDefault="00901F19" w:rsidP="00B91D87">
            <w:pPr>
              <w:jc w:val="center"/>
              <w:rPr>
                <w:rFonts w:eastAsia="Times New Roman"/>
              </w:rPr>
            </w:pPr>
            <w:r w:rsidRPr="00901F19">
              <w:rPr>
                <w:rFonts w:eastAsia="Times New Roman"/>
              </w:rPr>
              <w:t>Question Type</w:t>
            </w:r>
          </w:p>
        </w:tc>
        <w:tc>
          <w:tcPr>
            <w:tcW w:w="4248" w:type="dxa"/>
          </w:tcPr>
          <w:p w14:paraId="4E6DCC37" w14:textId="77777777" w:rsidR="00901F19" w:rsidRPr="00901F19" w:rsidRDefault="00901F19" w:rsidP="00B91D87">
            <w:pPr>
              <w:jc w:val="center"/>
              <w:rPr>
                <w:rFonts w:eastAsia="Times New Roman"/>
              </w:rPr>
            </w:pPr>
            <w:r w:rsidRPr="00901F19">
              <w:rPr>
                <w:rFonts w:eastAsia="Times New Roman"/>
              </w:rPr>
              <w:t>Options</w:t>
            </w:r>
          </w:p>
        </w:tc>
      </w:tr>
      <w:tr w:rsidR="00901F19" w:rsidRPr="00901F19" w14:paraId="6B9645A4" w14:textId="77777777" w:rsidTr="00901F19">
        <w:tc>
          <w:tcPr>
            <w:tcW w:w="630" w:type="dxa"/>
          </w:tcPr>
          <w:p w14:paraId="69BAC059" w14:textId="77777777" w:rsidR="00901F19" w:rsidRPr="00901F19" w:rsidRDefault="00901F19" w:rsidP="00B91D87">
            <w:pPr>
              <w:jc w:val="both"/>
              <w:rPr>
                <w:rFonts w:eastAsia="Times New Roman"/>
              </w:rPr>
            </w:pPr>
            <w:r w:rsidRPr="00901F19">
              <w:rPr>
                <w:rFonts w:eastAsia="Times New Roman"/>
              </w:rPr>
              <w:t>1</w:t>
            </w:r>
          </w:p>
        </w:tc>
        <w:tc>
          <w:tcPr>
            <w:tcW w:w="2160" w:type="dxa"/>
          </w:tcPr>
          <w:p w14:paraId="3C720DC5" w14:textId="77777777" w:rsidR="00901F19" w:rsidRPr="00901F19" w:rsidRDefault="00901F19" w:rsidP="00B91D87">
            <w:pPr>
              <w:rPr>
                <w:rFonts w:eastAsia="Times New Roman"/>
              </w:rPr>
            </w:pPr>
            <w:r w:rsidRPr="00901F19">
              <w:rPr>
                <w:rFonts w:eastAsia="Times New Roman"/>
              </w:rPr>
              <w:t>Your role in the company</w:t>
            </w:r>
          </w:p>
        </w:tc>
        <w:tc>
          <w:tcPr>
            <w:tcW w:w="2430" w:type="dxa"/>
          </w:tcPr>
          <w:p w14:paraId="7E870692"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1D13FE3C"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Manager</w:t>
            </w:r>
          </w:p>
          <w:p w14:paraId="230D0C8E"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Supervisor</w:t>
            </w:r>
          </w:p>
          <w:p w14:paraId="46A7655F"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Manager</w:t>
            </w:r>
          </w:p>
          <w:p w14:paraId="1EE8D9C9"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Programmer/Developer/Executive</w:t>
            </w:r>
          </w:p>
          <w:p w14:paraId="65F7B98D"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Student/Working Student</w:t>
            </w:r>
          </w:p>
        </w:tc>
      </w:tr>
      <w:tr w:rsidR="00901F19" w:rsidRPr="00901F19" w14:paraId="408DB250" w14:textId="77777777" w:rsidTr="00901F19">
        <w:tc>
          <w:tcPr>
            <w:tcW w:w="630" w:type="dxa"/>
          </w:tcPr>
          <w:p w14:paraId="7EFA823C" w14:textId="77777777" w:rsidR="00901F19" w:rsidRPr="00901F19" w:rsidRDefault="00901F19" w:rsidP="00B91D87">
            <w:pPr>
              <w:jc w:val="both"/>
              <w:rPr>
                <w:rFonts w:eastAsia="Times New Roman"/>
              </w:rPr>
            </w:pPr>
            <w:r w:rsidRPr="00901F19">
              <w:rPr>
                <w:rFonts w:eastAsia="Times New Roman"/>
              </w:rPr>
              <w:t>2</w:t>
            </w:r>
          </w:p>
        </w:tc>
        <w:tc>
          <w:tcPr>
            <w:tcW w:w="2160" w:type="dxa"/>
          </w:tcPr>
          <w:p w14:paraId="6B633A18" w14:textId="77777777" w:rsidR="00901F19" w:rsidRPr="00901F19" w:rsidRDefault="00901F19" w:rsidP="00B91D87">
            <w:pPr>
              <w:rPr>
                <w:rFonts w:eastAsia="Times New Roman"/>
              </w:rPr>
            </w:pPr>
            <w:r w:rsidRPr="00901F19">
              <w:rPr>
                <w:rFonts w:eastAsia="Times New Roman"/>
              </w:rPr>
              <w:t>Your role in the project you are currently involved in</w:t>
            </w:r>
          </w:p>
        </w:tc>
        <w:tc>
          <w:tcPr>
            <w:tcW w:w="2430" w:type="dxa"/>
          </w:tcPr>
          <w:p w14:paraId="58B8A620"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3EC9F9C2"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Manager</w:t>
            </w:r>
          </w:p>
          <w:p w14:paraId="657F6309"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Lead Developer</w:t>
            </w:r>
          </w:p>
          <w:p w14:paraId="63074F1F"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Programmer/Developer/Executive</w:t>
            </w:r>
          </w:p>
          <w:p w14:paraId="2A7345F5"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Tester</w:t>
            </w:r>
          </w:p>
          <w:p w14:paraId="234F9ED9"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Advisor</w:t>
            </w:r>
          </w:p>
        </w:tc>
      </w:tr>
      <w:tr w:rsidR="00901F19" w:rsidRPr="00901F19" w14:paraId="4C135029" w14:textId="77777777" w:rsidTr="00901F19">
        <w:tc>
          <w:tcPr>
            <w:tcW w:w="630" w:type="dxa"/>
          </w:tcPr>
          <w:p w14:paraId="16FE8BD8" w14:textId="77777777" w:rsidR="00901F19" w:rsidRPr="00901F19" w:rsidRDefault="00901F19" w:rsidP="00B91D87">
            <w:pPr>
              <w:jc w:val="both"/>
              <w:rPr>
                <w:rFonts w:eastAsia="Times New Roman"/>
              </w:rPr>
            </w:pPr>
            <w:r w:rsidRPr="00901F19">
              <w:rPr>
                <w:rFonts w:eastAsia="Times New Roman"/>
              </w:rPr>
              <w:t>3</w:t>
            </w:r>
          </w:p>
        </w:tc>
        <w:tc>
          <w:tcPr>
            <w:tcW w:w="2160" w:type="dxa"/>
          </w:tcPr>
          <w:p w14:paraId="3E479CB5" w14:textId="77777777" w:rsidR="00901F19" w:rsidRPr="00901F19" w:rsidRDefault="00901F19" w:rsidP="00B91D87">
            <w:pPr>
              <w:rPr>
                <w:rFonts w:eastAsia="Times New Roman"/>
              </w:rPr>
            </w:pPr>
            <w:r w:rsidRPr="00901F19">
              <w:rPr>
                <w:rFonts w:eastAsia="Times New Roman"/>
              </w:rPr>
              <w:t>How many people are in the team?</w:t>
            </w:r>
          </w:p>
        </w:tc>
        <w:tc>
          <w:tcPr>
            <w:tcW w:w="2430" w:type="dxa"/>
          </w:tcPr>
          <w:p w14:paraId="5C53B148" w14:textId="77777777" w:rsidR="00901F19" w:rsidRPr="00901F19" w:rsidRDefault="00901F19" w:rsidP="00B91D87">
            <w:pPr>
              <w:jc w:val="both"/>
              <w:rPr>
                <w:rFonts w:eastAsia="Times New Roman"/>
              </w:rPr>
            </w:pPr>
            <w:r w:rsidRPr="00901F19">
              <w:rPr>
                <w:rFonts w:eastAsia="Times New Roman"/>
              </w:rPr>
              <w:t>Short text</w:t>
            </w:r>
          </w:p>
        </w:tc>
        <w:tc>
          <w:tcPr>
            <w:tcW w:w="4248" w:type="dxa"/>
          </w:tcPr>
          <w:p w14:paraId="11C4F5B8" w14:textId="77777777" w:rsidR="00901F19" w:rsidRPr="00901F19" w:rsidRDefault="00901F19" w:rsidP="00B91D87">
            <w:pPr>
              <w:jc w:val="both"/>
              <w:rPr>
                <w:rFonts w:eastAsia="Times New Roman"/>
              </w:rPr>
            </w:pPr>
            <w:r w:rsidRPr="00901F19">
              <w:rPr>
                <w:rFonts w:eastAsia="Times New Roman"/>
              </w:rPr>
              <w:t>Blank text box</w:t>
            </w:r>
          </w:p>
        </w:tc>
      </w:tr>
      <w:tr w:rsidR="00901F19" w:rsidRPr="00901F19" w14:paraId="415F0543" w14:textId="77777777" w:rsidTr="00901F19">
        <w:tc>
          <w:tcPr>
            <w:tcW w:w="630" w:type="dxa"/>
          </w:tcPr>
          <w:p w14:paraId="1BF71734" w14:textId="77777777" w:rsidR="00901F19" w:rsidRPr="00901F19" w:rsidRDefault="00901F19" w:rsidP="00B91D87">
            <w:pPr>
              <w:jc w:val="both"/>
              <w:rPr>
                <w:rFonts w:eastAsia="Times New Roman"/>
              </w:rPr>
            </w:pPr>
            <w:r w:rsidRPr="00901F19">
              <w:rPr>
                <w:rFonts w:eastAsia="Times New Roman"/>
              </w:rPr>
              <w:t>4</w:t>
            </w:r>
          </w:p>
        </w:tc>
        <w:tc>
          <w:tcPr>
            <w:tcW w:w="2160" w:type="dxa"/>
          </w:tcPr>
          <w:p w14:paraId="7141E55A" w14:textId="77777777" w:rsidR="00901F19" w:rsidRPr="00901F19" w:rsidRDefault="00901F19" w:rsidP="00B91D87">
            <w:pPr>
              <w:rPr>
                <w:rFonts w:eastAsia="Times New Roman"/>
              </w:rPr>
            </w:pPr>
            <w:r w:rsidRPr="00901F19">
              <w:rPr>
                <w:rFonts w:eastAsia="Times New Roman"/>
              </w:rPr>
              <w:t>Are your teams multicultural? (</w:t>
            </w:r>
            <w:proofErr w:type="spellStart"/>
            <w:r w:rsidRPr="00901F19">
              <w:rPr>
                <w:rFonts w:eastAsia="Times New Roman"/>
              </w:rPr>
              <w:t>i.e</w:t>
            </w:r>
            <w:proofErr w:type="spellEnd"/>
            <w:r w:rsidRPr="00901F19">
              <w:rPr>
                <w:rFonts w:eastAsia="Times New Roman"/>
              </w:rPr>
              <w:t xml:space="preserve"> people from different cultural background are involved in the team)</w:t>
            </w:r>
          </w:p>
        </w:tc>
        <w:tc>
          <w:tcPr>
            <w:tcW w:w="2430" w:type="dxa"/>
          </w:tcPr>
          <w:p w14:paraId="0808A822"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4F26CC55" w14:textId="77777777" w:rsidR="00901F19" w:rsidRPr="00901F19" w:rsidRDefault="00901F19" w:rsidP="00B91D87">
            <w:pPr>
              <w:pStyle w:val="ListParagraph"/>
              <w:numPr>
                <w:ilvl w:val="0"/>
                <w:numId w:val="17"/>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Yes</w:t>
            </w:r>
          </w:p>
          <w:p w14:paraId="1E79CA9F" w14:textId="77777777" w:rsidR="00901F19" w:rsidRPr="00901F19" w:rsidRDefault="00901F19" w:rsidP="00B91D87">
            <w:pPr>
              <w:pStyle w:val="ListParagraph"/>
              <w:numPr>
                <w:ilvl w:val="0"/>
                <w:numId w:val="17"/>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No</w:t>
            </w:r>
          </w:p>
        </w:tc>
      </w:tr>
      <w:tr w:rsidR="00901F19" w:rsidRPr="00901F19" w14:paraId="47E7692C" w14:textId="77777777" w:rsidTr="00901F19">
        <w:tc>
          <w:tcPr>
            <w:tcW w:w="630" w:type="dxa"/>
          </w:tcPr>
          <w:p w14:paraId="7559AA76" w14:textId="77777777" w:rsidR="00901F19" w:rsidRPr="00901F19" w:rsidRDefault="00901F19" w:rsidP="00B91D87">
            <w:pPr>
              <w:jc w:val="both"/>
              <w:rPr>
                <w:rFonts w:eastAsia="Times New Roman"/>
              </w:rPr>
            </w:pPr>
            <w:r w:rsidRPr="00901F19">
              <w:rPr>
                <w:rFonts w:eastAsia="Times New Roman"/>
              </w:rPr>
              <w:t>5</w:t>
            </w:r>
          </w:p>
        </w:tc>
        <w:tc>
          <w:tcPr>
            <w:tcW w:w="2160" w:type="dxa"/>
          </w:tcPr>
          <w:p w14:paraId="0BED69E1" w14:textId="77777777" w:rsidR="00901F19" w:rsidRPr="00901F19" w:rsidRDefault="00901F19" w:rsidP="00B91D87">
            <w:pPr>
              <w:rPr>
                <w:rFonts w:eastAsia="Times New Roman"/>
              </w:rPr>
            </w:pPr>
            <w:r w:rsidRPr="00901F19">
              <w:rPr>
                <w:rFonts w:eastAsia="Times New Roman"/>
              </w:rPr>
              <w:t>Do you prefer a culturally diverse team?</w:t>
            </w:r>
          </w:p>
        </w:tc>
        <w:tc>
          <w:tcPr>
            <w:tcW w:w="2430" w:type="dxa"/>
          </w:tcPr>
          <w:p w14:paraId="2E039DB4"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5BC5C85F" w14:textId="77777777" w:rsidR="00901F19" w:rsidRPr="00901F19" w:rsidRDefault="00901F19" w:rsidP="00B91D87">
            <w:pPr>
              <w:pStyle w:val="ListParagraph"/>
              <w:numPr>
                <w:ilvl w:val="0"/>
                <w:numId w:val="1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Yes</w:t>
            </w:r>
          </w:p>
          <w:p w14:paraId="4DA4D760" w14:textId="77777777" w:rsidR="00901F19" w:rsidRPr="00901F19" w:rsidRDefault="00901F19" w:rsidP="00B91D87">
            <w:pPr>
              <w:pStyle w:val="ListParagraph"/>
              <w:numPr>
                <w:ilvl w:val="0"/>
                <w:numId w:val="1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No</w:t>
            </w:r>
          </w:p>
        </w:tc>
      </w:tr>
      <w:tr w:rsidR="00901F19" w:rsidRPr="00901F19" w14:paraId="4D6A527E" w14:textId="77777777" w:rsidTr="00901F19">
        <w:tc>
          <w:tcPr>
            <w:tcW w:w="630" w:type="dxa"/>
          </w:tcPr>
          <w:p w14:paraId="13BA9B06" w14:textId="77777777" w:rsidR="00901F19" w:rsidRPr="00901F19" w:rsidRDefault="00901F19" w:rsidP="00B91D87">
            <w:pPr>
              <w:jc w:val="both"/>
              <w:rPr>
                <w:rFonts w:eastAsia="Times New Roman"/>
              </w:rPr>
            </w:pPr>
            <w:r w:rsidRPr="00901F19">
              <w:rPr>
                <w:rFonts w:eastAsia="Times New Roman"/>
              </w:rPr>
              <w:t>6</w:t>
            </w:r>
          </w:p>
        </w:tc>
        <w:tc>
          <w:tcPr>
            <w:tcW w:w="2160" w:type="dxa"/>
          </w:tcPr>
          <w:p w14:paraId="78D9E714" w14:textId="77777777" w:rsidR="00901F19" w:rsidRPr="00901F19" w:rsidRDefault="00901F19" w:rsidP="00B91D87">
            <w:pPr>
              <w:rPr>
                <w:rFonts w:eastAsia="Times New Roman"/>
              </w:rPr>
            </w:pPr>
            <w:r w:rsidRPr="00901F19">
              <w:rPr>
                <w:rFonts w:eastAsia="Times New Roman"/>
              </w:rPr>
              <w:t>Why so? (</w:t>
            </w:r>
            <w:proofErr w:type="spellStart"/>
            <w:r w:rsidRPr="00901F19">
              <w:rPr>
                <w:rFonts w:eastAsia="Times New Roman"/>
              </w:rPr>
              <w:t>i.e</w:t>
            </w:r>
            <w:proofErr w:type="spellEnd"/>
            <w:r w:rsidRPr="00901F19">
              <w:rPr>
                <w:rFonts w:eastAsia="Times New Roman"/>
              </w:rPr>
              <w:t xml:space="preserve"> if you prefer intercultural project team why / if you do not prefer, why)</w:t>
            </w:r>
          </w:p>
        </w:tc>
        <w:tc>
          <w:tcPr>
            <w:tcW w:w="2430" w:type="dxa"/>
          </w:tcPr>
          <w:p w14:paraId="5A82E96B" w14:textId="77777777" w:rsidR="00901F19" w:rsidRPr="00901F19" w:rsidRDefault="00901F19" w:rsidP="00B91D87">
            <w:pPr>
              <w:jc w:val="both"/>
              <w:rPr>
                <w:rFonts w:eastAsia="Times New Roman"/>
              </w:rPr>
            </w:pPr>
            <w:r w:rsidRPr="00901F19">
              <w:rPr>
                <w:rFonts w:eastAsia="Times New Roman"/>
              </w:rPr>
              <w:t>Long text</w:t>
            </w:r>
          </w:p>
        </w:tc>
        <w:tc>
          <w:tcPr>
            <w:tcW w:w="4248" w:type="dxa"/>
          </w:tcPr>
          <w:p w14:paraId="6B419126" w14:textId="77777777" w:rsidR="00901F19" w:rsidRPr="00901F19" w:rsidRDefault="00901F19" w:rsidP="00B91D87">
            <w:pPr>
              <w:jc w:val="both"/>
              <w:rPr>
                <w:rFonts w:eastAsia="Times New Roman"/>
              </w:rPr>
            </w:pPr>
            <w:r w:rsidRPr="00901F19">
              <w:rPr>
                <w:rFonts w:eastAsia="Times New Roman"/>
              </w:rPr>
              <w:t>Blank text box</w:t>
            </w:r>
          </w:p>
        </w:tc>
      </w:tr>
      <w:tr w:rsidR="00901F19" w:rsidRPr="00901F19" w14:paraId="321492BA" w14:textId="77777777" w:rsidTr="00901F19">
        <w:tc>
          <w:tcPr>
            <w:tcW w:w="630" w:type="dxa"/>
          </w:tcPr>
          <w:p w14:paraId="02EB9700" w14:textId="77777777" w:rsidR="00901F19" w:rsidRPr="00901F19" w:rsidRDefault="00901F19" w:rsidP="00B91D87">
            <w:pPr>
              <w:jc w:val="both"/>
              <w:rPr>
                <w:rFonts w:eastAsia="Times New Roman"/>
              </w:rPr>
            </w:pPr>
            <w:r w:rsidRPr="00901F19">
              <w:rPr>
                <w:rFonts w:eastAsia="Times New Roman"/>
              </w:rPr>
              <w:t>7</w:t>
            </w:r>
          </w:p>
        </w:tc>
        <w:tc>
          <w:tcPr>
            <w:tcW w:w="2160" w:type="dxa"/>
          </w:tcPr>
          <w:p w14:paraId="230C8BB5" w14:textId="77777777" w:rsidR="00901F19" w:rsidRPr="00901F19" w:rsidRDefault="00901F19" w:rsidP="00B91D87">
            <w:pPr>
              <w:rPr>
                <w:rFonts w:eastAsia="Times New Roman"/>
              </w:rPr>
            </w:pPr>
            <w:r w:rsidRPr="00901F19">
              <w:rPr>
                <w:rFonts w:eastAsia="Times New Roman"/>
              </w:rPr>
              <w:t>What project environment are you currently involved in?</w:t>
            </w:r>
          </w:p>
        </w:tc>
        <w:tc>
          <w:tcPr>
            <w:tcW w:w="2430" w:type="dxa"/>
          </w:tcPr>
          <w:p w14:paraId="335854C8" w14:textId="77777777" w:rsidR="00901F19" w:rsidRPr="00901F19" w:rsidRDefault="00901F19" w:rsidP="00B91D87">
            <w:pPr>
              <w:rPr>
                <w:rFonts w:eastAsia="Times New Roman"/>
              </w:rPr>
            </w:pPr>
            <w:r w:rsidRPr="00901F19">
              <w:rPr>
                <w:rFonts w:eastAsia="Times New Roman"/>
              </w:rPr>
              <w:t>Multiple choice (One answer can be selected)</w:t>
            </w:r>
          </w:p>
        </w:tc>
        <w:tc>
          <w:tcPr>
            <w:tcW w:w="4248" w:type="dxa"/>
          </w:tcPr>
          <w:p w14:paraId="5EB945B6" w14:textId="77777777" w:rsidR="00901F19" w:rsidRPr="00901F19" w:rsidRDefault="00901F19" w:rsidP="00B91D87">
            <w:pPr>
              <w:pStyle w:val="ListParagraph"/>
              <w:numPr>
                <w:ilvl w:val="0"/>
                <w:numId w:val="1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Virtual</w:t>
            </w:r>
          </w:p>
          <w:p w14:paraId="04B434C8" w14:textId="77777777" w:rsidR="00901F19" w:rsidRPr="00901F19" w:rsidRDefault="00901F19" w:rsidP="00B91D87">
            <w:pPr>
              <w:pStyle w:val="ListParagraph"/>
              <w:numPr>
                <w:ilvl w:val="0"/>
                <w:numId w:val="1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On site</w:t>
            </w:r>
          </w:p>
          <w:p w14:paraId="10599215" w14:textId="77777777" w:rsidR="00901F19" w:rsidRPr="00901F19" w:rsidRDefault="00901F19" w:rsidP="00B91D87">
            <w:pPr>
              <w:pStyle w:val="ListParagraph"/>
              <w:numPr>
                <w:ilvl w:val="0"/>
                <w:numId w:val="1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Both</w:t>
            </w:r>
          </w:p>
          <w:p w14:paraId="5745F6A9" w14:textId="77777777" w:rsidR="00901F19" w:rsidRPr="00901F19" w:rsidRDefault="00901F19" w:rsidP="00B91D87">
            <w:pPr>
              <w:jc w:val="both"/>
              <w:rPr>
                <w:rFonts w:eastAsia="Times New Roman"/>
              </w:rPr>
            </w:pPr>
          </w:p>
        </w:tc>
      </w:tr>
      <w:tr w:rsidR="00901F19" w:rsidRPr="00901F19" w14:paraId="729998E2" w14:textId="77777777" w:rsidTr="00901F19">
        <w:tc>
          <w:tcPr>
            <w:tcW w:w="630" w:type="dxa"/>
          </w:tcPr>
          <w:p w14:paraId="5A4DC189" w14:textId="77777777" w:rsidR="00901F19" w:rsidRPr="00901F19" w:rsidRDefault="00901F19" w:rsidP="00B91D87">
            <w:pPr>
              <w:jc w:val="both"/>
              <w:rPr>
                <w:rFonts w:eastAsia="Times New Roman"/>
              </w:rPr>
            </w:pPr>
            <w:r w:rsidRPr="00901F19">
              <w:rPr>
                <w:rFonts w:eastAsia="Times New Roman"/>
              </w:rPr>
              <w:t>8</w:t>
            </w:r>
          </w:p>
        </w:tc>
        <w:tc>
          <w:tcPr>
            <w:tcW w:w="2160" w:type="dxa"/>
          </w:tcPr>
          <w:p w14:paraId="7406880C" w14:textId="77777777" w:rsidR="00901F19" w:rsidRPr="00901F19" w:rsidRDefault="00901F19" w:rsidP="00B91D87">
            <w:pPr>
              <w:rPr>
                <w:rFonts w:eastAsia="Times New Roman"/>
              </w:rPr>
            </w:pPr>
            <w:r w:rsidRPr="00901F19">
              <w:rPr>
                <w:rFonts w:eastAsia="Times New Roman"/>
              </w:rPr>
              <w:t>Which project environment do you prefer?</w:t>
            </w:r>
          </w:p>
        </w:tc>
        <w:tc>
          <w:tcPr>
            <w:tcW w:w="2430" w:type="dxa"/>
          </w:tcPr>
          <w:p w14:paraId="399E280D" w14:textId="77777777" w:rsidR="00901F19" w:rsidRPr="00901F19" w:rsidRDefault="00901F19" w:rsidP="00B91D87">
            <w:pPr>
              <w:rPr>
                <w:rFonts w:eastAsia="Times New Roman"/>
              </w:rPr>
            </w:pPr>
            <w:r w:rsidRPr="00901F19">
              <w:rPr>
                <w:rFonts w:eastAsia="Times New Roman"/>
              </w:rPr>
              <w:t>Multiple choice (One answer can be selected)</w:t>
            </w:r>
          </w:p>
        </w:tc>
        <w:tc>
          <w:tcPr>
            <w:tcW w:w="4248" w:type="dxa"/>
          </w:tcPr>
          <w:p w14:paraId="03733F96" w14:textId="77777777" w:rsidR="00901F19" w:rsidRPr="00901F19" w:rsidRDefault="00901F19" w:rsidP="00B91D87">
            <w:pPr>
              <w:pStyle w:val="ListParagraph"/>
              <w:numPr>
                <w:ilvl w:val="0"/>
                <w:numId w:val="2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Virtual</w:t>
            </w:r>
          </w:p>
          <w:p w14:paraId="775B0E31" w14:textId="77777777" w:rsidR="00901F19" w:rsidRPr="00901F19" w:rsidRDefault="00901F19" w:rsidP="00B91D87">
            <w:pPr>
              <w:pStyle w:val="ListParagraph"/>
              <w:numPr>
                <w:ilvl w:val="0"/>
                <w:numId w:val="2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On site</w:t>
            </w:r>
          </w:p>
          <w:p w14:paraId="7B3C708C" w14:textId="77777777" w:rsidR="00901F19" w:rsidRPr="00901F19" w:rsidRDefault="00901F19" w:rsidP="00B91D87">
            <w:pPr>
              <w:pStyle w:val="ListParagraph"/>
              <w:numPr>
                <w:ilvl w:val="0"/>
                <w:numId w:val="2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Both</w:t>
            </w:r>
          </w:p>
          <w:p w14:paraId="58B6A9B6" w14:textId="77777777" w:rsidR="00901F19" w:rsidRPr="00901F19" w:rsidRDefault="00901F19" w:rsidP="00B91D87">
            <w:pPr>
              <w:jc w:val="both"/>
              <w:rPr>
                <w:rFonts w:eastAsia="Times New Roman"/>
              </w:rPr>
            </w:pPr>
          </w:p>
        </w:tc>
      </w:tr>
      <w:tr w:rsidR="00901F19" w:rsidRPr="00901F19" w14:paraId="4BB0D442" w14:textId="77777777" w:rsidTr="00901F19">
        <w:tc>
          <w:tcPr>
            <w:tcW w:w="630" w:type="dxa"/>
          </w:tcPr>
          <w:p w14:paraId="098B1A47" w14:textId="77777777" w:rsidR="00901F19" w:rsidRPr="00901F19" w:rsidRDefault="00901F19" w:rsidP="00B91D87">
            <w:pPr>
              <w:jc w:val="both"/>
              <w:rPr>
                <w:rFonts w:eastAsia="Times New Roman"/>
              </w:rPr>
            </w:pPr>
            <w:r w:rsidRPr="00901F19">
              <w:rPr>
                <w:rFonts w:eastAsia="Times New Roman"/>
              </w:rPr>
              <w:lastRenderedPageBreak/>
              <w:t>9</w:t>
            </w:r>
          </w:p>
        </w:tc>
        <w:tc>
          <w:tcPr>
            <w:tcW w:w="2160" w:type="dxa"/>
          </w:tcPr>
          <w:p w14:paraId="387BD927" w14:textId="77777777" w:rsidR="00901F19" w:rsidRPr="00901F19" w:rsidRDefault="00901F19" w:rsidP="00B91D87">
            <w:pPr>
              <w:rPr>
                <w:rFonts w:eastAsia="Times New Roman"/>
              </w:rPr>
            </w:pPr>
            <w:r w:rsidRPr="00901F19">
              <w:rPr>
                <w:rFonts w:eastAsia="Times New Roman"/>
              </w:rPr>
              <w:t>Are you involved in multiple projects at the same time?</w:t>
            </w:r>
          </w:p>
        </w:tc>
        <w:tc>
          <w:tcPr>
            <w:tcW w:w="2430" w:type="dxa"/>
          </w:tcPr>
          <w:p w14:paraId="02469253"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686835DE" w14:textId="77777777" w:rsidR="00901F19" w:rsidRPr="00901F19" w:rsidRDefault="00901F19" w:rsidP="00B91D87">
            <w:pPr>
              <w:pStyle w:val="ListParagraph"/>
              <w:numPr>
                <w:ilvl w:val="0"/>
                <w:numId w:val="2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Yes</w:t>
            </w:r>
          </w:p>
          <w:p w14:paraId="00E77CF1" w14:textId="77777777" w:rsidR="00901F19" w:rsidRPr="00901F19" w:rsidRDefault="00901F19" w:rsidP="00B91D87">
            <w:pPr>
              <w:pStyle w:val="ListParagraph"/>
              <w:numPr>
                <w:ilvl w:val="0"/>
                <w:numId w:val="2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No</w:t>
            </w:r>
          </w:p>
        </w:tc>
      </w:tr>
      <w:tr w:rsidR="00901F19" w:rsidRPr="00901F19" w14:paraId="68B25BC1" w14:textId="77777777" w:rsidTr="00901F19">
        <w:tc>
          <w:tcPr>
            <w:tcW w:w="630" w:type="dxa"/>
          </w:tcPr>
          <w:p w14:paraId="59CBD659" w14:textId="77777777" w:rsidR="00901F19" w:rsidRPr="00901F19" w:rsidRDefault="00901F19" w:rsidP="00B91D87">
            <w:pPr>
              <w:jc w:val="both"/>
              <w:rPr>
                <w:rFonts w:eastAsia="Times New Roman"/>
              </w:rPr>
            </w:pPr>
            <w:r w:rsidRPr="00901F19">
              <w:rPr>
                <w:rFonts w:eastAsia="Times New Roman"/>
              </w:rPr>
              <w:t>10</w:t>
            </w:r>
          </w:p>
        </w:tc>
        <w:tc>
          <w:tcPr>
            <w:tcW w:w="2160" w:type="dxa"/>
          </w:tcPr>
          <w:p w14:paraId="7BEAE89F" w14:textId="77777777" w:rsidR="00901F19" w:rsidRPr="00901F19" w:rsidRDefault="00901F19" w:rsidP="00B91D87">
            <w:pPr>
              <w:jc w:val="both"/>
              <w:rPr>
                <w:rFonts w:eastAsia="Times New Roman"/>
              </w:rPr>
            </w:pPr>
            <w:r w:rsidRPr="00901F19">
              <w:rPr>
                <w:rFonts w:eastAsia="Times New Roman"/>
              </w:rPr>
              <w:t>What you do think? What goes wrong in projects? Check 3</w:t>
            </w:r>
          </w:p>
        </w:tc>
        <w:tc>
          <w:tcPr>
            <w:tcW w:w="2430" w:type="dxa"/>
          </w:tcPr>
          <w:p w14:paraId="7DEB2939"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41996D83"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Planning</w:t>
            </w:r>
          </w:p>
          <w:p w14:paraId="360B1388"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Poor User Input (&amp; Mismatch of Expectations)</w:t>
            </w:r>
          </w:p>
          <w:p w14:paraId="61F9132F"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Senior Management/Executive Support</w:t>
            </w:r>
          </w:p>
          <w:p w14:paraId="2B61D68E"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Poor Definition of Project Scope</w:t>
            </w:r>
          </w:p>
          <w:p w14:paraId="6370CF50"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Unrealistic Timescales</w:t>
            </w:r>
          </w:p>
          <w:p w14:paraId="79CE2612"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adequate Resources</w:t>
            </w:r>
          </w:p>
          <w:p w14:paraId="749783F6"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Incomplete or Changing Requirements</w:t>
            </w:r>
          </w:p>
          <w:p w14:paraId="73AE6548"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Leadership and/or Communication Skills</w:t>
            </w:r>
          </w:p>
          <w:p w14:paraId="0470712C"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Project Specific Skills/Competence</w:t>
            </w:r>
          </w:p>
        </w:tc>
      </w:tr>
      <w:tr w:rsidR="00901F19" w:rsidRPr="00901F19" w14:paraId="037FA75F" w14:textId="77777777" w:rsidTr="00901F19">
        <w:tc>
          <w:tcPr>
            <w:tcW w:w="630" w:type="dxa"/>
          </w:tcPr>
          <w:p w14:paraId="1D76F2DA" w14:textId="77777777" w:rsidR="00901F19" w:rsidRPr="00901F19" w:rsidRDefault="00901F19" w:rsidP="00B91D87">
            <w:pPr>
              <w:jc w:val="both"/>
              <w:rPr>
                <w:rFonts w:eastAsia="Times New Roman"/>
              </w:rPr>
            </w:pPr>
            <w:r w:rsidRPr="00901F19">
              <w:rPr>
                <w:rFonts w:eastAsia="Times New Roman"/>
              </w:rPr>
              <w:t>11</w:t>
            </w:r>
          </w:p>
        </w:tc>
        <w:tc>
          <w:tcPr>
            <w:tcW w:w="2160" w:type="dxa"/>
          </w:tcPr>
          <w:p w14:paraId="774F52B5" w14:textId="77777777" w:rsidR="00901F19" w:rsidRPr="00901F19" w:rsidRDefault="00901F19" w:rsidP="00B91D87">
            <w:pPr>
              <w:jc w:val="both"/>
              <w:rPr>
                <w:rFonts w:eastAsia="Times New Roman"/>
              </w:rPr>
            </w:pPr>
            <w:r w:rsidRPr="00901F19">
              <w:rPr>
                <w:rFonts w:eastAsia="Times New Roman"/>
              </w:rPr>
              <w:t>What are the major contributors to poor project performance?</w:t>
            </w:r>
          </w:p>
        </w:tc>
        <w:tc>
          <w:tcPr>
            <w:tcW w:w="2430" w:type="dxa"/>
          </w:tcPr>
          <w:p w14:paraId="3924EED4"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58EB0545"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Management</w:t>
            </w:r>
          </w:p>
          <w:p w14:paraId="4B360221"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Requirements</w:t>
            </w:r>
          </w:p>
          <w:p w14:paraId="71FC9290"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Systems Engineering</w:t>
            </w:r>
          </w:p>
          <w:p w14:paraId="018F91B5"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Reliability</w:t>
            </w:r>
          </w:p>
          <w:p w14:paraId="7BD575BD"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Schedule</w:t>
            </w:r>
          </w:p>
          <w:p w14:paraId="4712BB36"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Test Planning</w:t>
            </w:r>
          </w:p>
          <w:p w14:paraId="34A4ED0C"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Software (Architecture, Design/development discipline, skill levels)</w:t>
            </w:r>
          </w:p>
          <w:p w14:paraId="3626A473"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Maintainability</w:t>
            </w:r>
          </w:p>
        </w:tc>
      </w:tr>
      <w:tr w:rsidR="00901F19" w:rsidRPr="00901F19" w14:paraId="7913F0E5" w14:textId="77777777" w:rsidTr="00901F19">
        <w:tc>
          <w:tcPr>
            <w:tcW w:w="630" w:type="dxa"/>
          </w:tcPr>
          <w:p w14:paraId="5344A7F3" w14:textId="77777777" w:rsidR="00901F19" w:rsidRPr="00901F19" w:rsidRDefault="00901F19" w:rsidP="00B91D87">
            <w:pPr>
              <w:jc w:val="both"/>
              <w:rPr>
                <w:rFonts w:eastAsia="Times New Roman"/>
              </w:rPr>
            </w:pPr>
            <w:r w:rsidRPr="00901F19">
              <w:rPr>
                <w:rFonts w:eastAsia="Times New Roman"/>
              </w:rPr>
              <w:t>12</w:t>
            </w:r>
          </w:p>
        </w:tc>
        <w:tc>
          <w:tcPr>
            <w:tcW w:w="2160" w:type="dxa"/>
          </w:tcPr>
          <w:p w14:paraId="0BEBF736" w14:textId="77777777" w:rsidR="00901F19" w:rsidRPr="00901F19" w:rsidRDefault="00901F19" w:rsidP="00B91D87">
            <w:pPr>
              <w:rPr>
                <w:rFonts w:eastAsia="Times New Roman"/>
              </w:rPr>
            </w:pPr>
            <w:r w:rsidRPr="00901F19">
              <w:rPr>
                <w:rFonts w:eastAsia="Times New Roman"/>
              </w:rPr>
              <w:t>What are the top success factors? Check 3.</w:t>
            </w:r>
          </w:p>
        </w:tc>
        <w:tc>
          <w:tcPr>
            <w:tcW w:w="2430" w:type="dxa"/>
          </w:tcPr>
          <w:p w14:paraId="7677959A"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64B31D9E"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Mission</w:t>
            </w:r>
          </w:p>
          <w:p w14:paraId="46842D29"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Top Management Support</w:t>
            </w:r>
          </w:p>
          <w:p w14:paraId="57C553E9"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Schedule/Plan</w:t>
            </w:r>
          </w:p>
          <w:p w14:paraId="4830FF90"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Client Consultation</w:t>
            </w:r>
          </w:p>
          <w:p w14:paraId="1AC92310"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Personnel</w:t>
            </w:r>
          </w:p>
          <w:p w14:paraId="3152D7EF"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Technical Tasks</w:t>
            </w:r>
          </w:p>
          <w:p w14:paraId="5232AB5D"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Client Acceptance</w:t>
            </w:r>
          </w:p>
          <w:p w14:paraId="7CE4E9D2"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Monitoring and Feedback</w:t>
            </w:r>
          </w:p>
          <w:p w14:paraId="74EB11BA"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Communication</w:t>
            </w:r>
          </w:p>
        </w:tc>
      </w:tr>
      <w:tr w:rsidR="00901F19" w:rsidRPr="00901F19" w14:paraId="7674263C" w14:textId="77777777" w:rsidTr="00901F19">
        <w:tc>
          <w:tcPr>
            <w:tcW w:w="630" w:type="dxa"/>
          </w:tcPr>
          <w:p w14:paraId="0D0D89CA" w14:textId="77777777" w:rsidR="00901F19" w:rsidRPr="00901F19" w:rsidRDefault="00901F19" w:rsidP="00B91D87">
            <w:pPr>
              <w:jc w:val="both"/>
              <w:rPr>
                <w:rFonts w:eastAsia="Times New Roman"/>
              </w:rPr>
            </w:pPr>
            <w:r w:rsidRPr="00901F19">
              <w:rPr>
                <w:rFonts w:eastAsia="Times New Roman"/>
              </w:rPr>
              <w:t>13</w:t>
            </w:r>
          </w:p>
        </w:tc>
        <w:tc>
          <w:tcPr>
            <w:tcW w:w="2160" w:type="dxa"/>
          </w:tcPr>
          <w:p w14:paraId="5B6BC2F4" w14:textId="77777777" w:rsidR="00901F19" w:rsidRPr="00901F19" w:rsidRDefault="00901F19" w:rsidP="00B91D87">
            <w:pPr>
              <w:rPr>
                <w:rFonts w:eastAsia="Times New Roman"/>
              </w:rPr>
            </w:pPr>
            <w:r w:rsidRPr="00901F19">
              <w:rPr>
                <w:rFonts w:eastAsia="Times New Roman"/>
              </w:rPr>
              <w:t>What are the top challenges of working on a culturally diverse team? Check 3.</w:t>
            </w:r>
          </w:p>
        </w:tc>
        <w:tc>
          <w:tcPr>
            <w:tcW w:w="2430" w:type="dxa"/>
          </w:tcPr>
          <w:p w14:paraId="5022E9CD"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66702B2C"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bookmarkStart w:id="21" w:name="_Ref489991288"/>
            <w:r w:rsidRPr="00901F19">
              <w:rPr>
                <w:rFonts w:ascii="Times New Roman" w:eastAsia="Times New Roman" w:hAnsi="Times New Roman" w:cs="Times New Roman"/>
                <w:sz w:val="24"/>
                <w:szCs w:val="24"/>
              </w:rPr>
              <w:t>Communication</w:t>
            </w:r>
            <w:bookmarkEnd w:id="21"/>
          </w:p>
          <w:p w14:paraId="78351EAF"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Integration</w:t>
            </w:r>
          </w:p>
          <w:p w14:paraId="28E70867"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Team motivation</w:t>
            </w:r>
          </w:p>
          <w:p w14:paraId="423A0F64"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Difference in understanding of work etiquette </w:t>
            </w:r>
          </w:p>
          <w:p w14:paraId="486D3D1A"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Resistance to change</w:t>
            </w:r>
          </w:p>
          <w:p w14:paraId="21CDFD1E"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Building trust</w:t>
            </w:r>
          </w:p>
        </w:tc>
      </w:tr>
      <w:tr w:rsidR="00901F19" w:rsidRPr="00901F19" w14:paraId="4B6C0284" w14:textId="77777777" w:rsidTr="00901F19">
        <w:tc>
          <w:tcPr>
            <w:tcW w:w="630" w:type="dxa"/>
          </w:tcPr>
          <w:p w14:paraId="60EBD0CB" w14:textId="77777777" w:rsidR="00901F19" w:rsidRPr="00901F19" w:rsidRDefault="00901F19" w:rsidP="00B91D87">
            <w:pPr>
              <w:jc w:val="both"/>
              <w:rPr>
                <w:rFonts w:eastAsia="Times New Roman"/>
              </w:rPr>
            </w:pPr>
            <w:r w:rsidRPr="00901F19">
              <w:rPr>
                <w:rFonts w:eastAsia="Times New Roman"/>
              </w:rPr>
              <w:t>14</w:t>
            </w:r>
          </w:p>
        </w:tc>
        <w:tc>
          <w:tcPr>
            <w:tcW w:w="2160" w:type="dxa"/>
          </w:tcPr>
          <w:p w14:paraId="51B5E578" w14:textId="77777777" w:rsidR="00901F19" w:rsidRPr="00901F19" w:rsidRDefault="00901F19" w:rsidP="00B91D87">
            <w:pPr>
              <w:rPr>
                <w:rFonts w:eastAsia="Times New Roman"/>
              </w:rPr>
            </w:pPr>
            <w:r w:rsidRPr="00901F19">
              <w:rPr>
                <w:rFonts w:eastAsia="Times New Roman"/>
              </w:rPr>
              <w:t>Would you like to see yourself as a project manager?</w:t>
            </w:r>
          </w:p>
        </w:tc>
        <w:tc>
          <w:tcPr>
            <w:tcW w:w="2430" w:type="dxa"/>
          </w:tcPr>
          <w:p w14:paraId="4A3111BF"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5782AE77" w14:textId="77777777" w:rsidR="00901F19" w:rsidRPr="00901F19" w:rsidRDefault="00901F19" w:rsidP="00B91D87">
            <w:pPr>
              <w:jc w:val="both"/>
              <w:rPr>
                <w:rFonts w:eastAsia="Times New Roman"/>
              </w:rPr>
            </w:pPr>
          </w:p>
        </w:tc>
      </w:tr>
      <w:tr w:rsidR="00901F19" w:rsidRPr="00901F19" w14:paraId="55B0F4E6" w14:textId="77777777" w:rsidTr="00901F19">
        <w:tc>
          <w:tcPr>
            <w:tcW w:w="630" w:type="dxa"/>
          </w:tcPr>
          <w:p w14:paraId="09A96264" w14:textId="77777777" w:rsidR="00901F19" w:rsidRPr="00901F19" w:rsidRDefault="00901F19" w:rsidP="00B91D87">
            <w:pPr>
              <w:jc w:val="both"/>
              <w:rPr>
                <w:rFonts w:eastAsia="Times New Roman"/>
              </w:rPr>
            </w:pPr>
            <w:r w:rsidRPr="00901F19">
              <w:rPr>
                <w:rFonts w:eastAsia="Times New Roman"/>
              </w:rPr>
              <w:t>15</w:t>
            </w:r>
          </w:p>
        </w:tc>
        <w:tc>
          <w:tcPr>
            <w:tcW w:w="2160" w:type="dxa"/>
          </w:tcPr>
          <w:p w14:paraId="4230410A" w14:textId="77777777" w:rsidR="00901F19" w:rsidRPr="00901F19" w:rsidRDefault="00901F19" w:rsidP="00B91D87">
            <w:pPr>
              <w:rPr>
                <w:rFonts w:eastAsia="Times New Roman"/>
              </w:rPr>
            </w:pPr>
            <w:r w:rsidRPr="00901F19">
              <w:rPr>
                <w:rFonts w:eastAsia="Times New Roman"/>
              </w:rPr>
              <w:t>Why so? (</w:t>
            </w:r>
            <w:proofErr w:type="spellStart"/>
            <w:r w:rsidRPr="00901F19">
              <w:rPr>
                <w:rFonts w:eastAsia="Times New Roman"/>
              </w:rPr>
              <w:t>i.e</w:t>
            </w:r>
            <w:proofErr w:type="spellEnd"/>
            <w:r w:rsidRPr="00901F19">
              <w:rPr>
                <w:rFonts w:eastAsia="Times New Roman"/>
              </w:rPr>
              <w:t xml:space="preserve"> if you </w:t>
            </w:r>
            <w:r w:rsidRPr="00901F19">
              <w:rPr>
                <w:rFonts w:eastAsia="Times New Roman"/>
              </w:rPr>
              <w:lastRenderedPageBreak/>
              <w:t>would like to be a project manager, why / if you do not want to be a project manager, why)</w:t>
            </w:r>
          </w:p>
        </w:tc>
        <w:tc>
          <w:tcPr>
            <w:tcW w:w="2430" w:type="dxa"/>
          </w:tcPr>
          <w:p w14:paraId="503BE4A3" w14:textId="77777777" w:rsidR="00901F19" w:rsidRPr="00901F19" w:rsidRDefault="00901F19" w:rsidP="00B91D87">
            <w:pPr>
              <w:jc w:val="both"/>
              <w:rPr>
                <w:rFonts w:eastAsia="Times New Roman"/>
              </w:rPr>
            </w:pPr>
            <w:r w:rsidRPr="00901F19">
              <w:rPr>
                <w:rFonts w:eastAsia="Times New Roman"/>
              </w:rPr>
              <w:lastRenderedPageBreak/>
              <w:t>Long text</w:t>
            </w:r>
          </w:p>
        </w:tc>
        <w:tc>
          <w:tcPr>
            <w:tcW w:w="4248" w:type="dxa"/>
          </w:tcPr>
          <w:p w14:paraId="24BF3069" w14:textId="77777777" w:rsidR="00901F19" w:rsidRPr="00901F19" w:rsidRDefault="00901F19" w:rsidP="00B91D87">
            <w:pPr>
              <w:jc w:val="both"/>
              <w:rPr>
                <w:rFonts w:eastAsia="Times New Roman"/>
              </w:rPr>
            </w:pPr>
          </w:p>
        </w:tc>
      </w:tr>
      <w:tr w:rsidR="00901F19" w:rsidRPr="00901F19" w14:paraId="7E40ABD5" w14:textId="77777777" w:rsidTr="00901F19">
        <w:tc>
          <w:tcPr>
            <w:tcW w:w="630" w:type="dxa"/>
          </w:tcPr>
          <w:p w14:paraId="00B003B6" w14:textId="77777777" w:rsidR="00901F19" w:rsidRPr="00901F19" w:rsidRDefault="00901F19" w:rsidP="00B91D87">
            <w:pPr>
              <w:jc w:val="both"/>
              <w:rPr>
                <w:rFonts w:eastAsia="Times New Roman"/>
              </w:rPr>
            </w:pPr>
            <w:r w:rsidRPr="00901F19">
              <w:rPr>
                <w:rFonts w:eastAsia="Times New Roman"/>
              </w:rPr>
              <w:lastRenderedPageBreak/>
              <w:t>16</w:t>
            </w:r>
          </w:p>
        </w:tc>
        <w:tc>
          <w:tcPr>
            <w:tcW w:w="2160" w:type="dxa"/>
          </w:tcPr>
          <w:p w14:paraId="7B8AFCA9" w14:textId="77777777" w:rsidR="00901F19" w:rsidRPr="00901F19" w:rsidRDefault="00901F19" w:rsidP="00B91D87">
            <w:pPr>
              <w:rPr>
                <w:rFonts w:eastAsia="Times New Roman"/>
              </w:rPr>
            </w:pPr>
            <w:r w:rsidRPr="00901F19">
              <w:rPr>
                <w:rFonts w:eastAsia="Times New Roman"/>
              </w:rPr>
              <w:t>Which PM process do you prefer?</w:t>
            </w:r>
          </w:p>
        </w:tc>
        <w:tc>
          <w:tcPr>
            <w:tcW w:w="2430" w:type="dxa"/>
          </w:tcPr>
          <w:p w14:paraId="1E0BCB4B" w14:textId="77777777" w:rsidR="00901F19" w:rsidRPr="00901F19" w:rsidRDefault="00901F19" w:rsidP="00B91D87">
            <w:pPr>
              <w:rPr>
                <w:rFonts w:eastAsia="Times New Roman"/>
              </w:rPr>
            </w:pPr>
            <w:r w:rsidRPr="00901F19">
              <w:rPr>
                <w:rFonts w:eastAsia="Times New Roman"/>
              </w:rPr>
              <w:t>Multiple choice (One answer can be selected)</w:t>
            </w:r>
          </w:p>
        </w:tc>
        <w:tc>
          <w:tcPr>
            <w:tcW w:w="4248" w:type="dxa"/>
          </w:tcPr>
          <w:p w14:paraId="4582D0D7" w14:textId="77777777" w:rsidR="00901F19" w:rsidRPr="00901F19" w:rsidRDefault="00901F19" w:rsidP="00B91D87">
            <w:pPr>
              <w:pStyle w:val="ListParagraph"/>
              <w:numPr>
                <w:ilvl w:val="0"/>
                <w:numId w:val="26"/>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Traditional Waterfall Process</w:t>
            </w:r>
          </w:p>
          <w:p w14:paraId="4692A4B7" w14:textId="77777777" w:rsidR="00901F19" w:rsidRPr="00901F19" w:rsidRDefault="00901F19" w:rsidP="00B91D87">
            <w:pPr>
              <w:pStyle w:val="ListParagraph"/>
              <w:numPr>
                <w:ilvl w:val="0"/>
                <w:numId w:val="26"/>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Agile Project Management Process</w:t>
            </w:r>
          </w:p>
          <w:p w14:paraId="02C5EDCE" w14:textId="77777777" w:rsidR="00901F19" w:rsidRPr="00901F19" w:rsidRDefault="00901F19" w:rsidP="00B91D87">
            <w:pPr>
              <w:pStyle w:val="ListParagraph"/>
              <w:numPr>
                <w:ilvl w:val="0"/>
                <w:numId w:val="26"/>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Depends on the project</w:t>
            </w:r>
          </w:p>
        </w:tc>
      </w:tr>
      <w:tr w:rsidR="00901F19" w:rsidRPr="00901F19" w14:paraId="6CB950A9" w14:textId="77777777" w:rsidTr="00901F19">
        <w:tc>
          <w:tcPr>
            <w:tcW w:w="630" w:type="dxa"/>
          </w:tcPr>
          <w:p w14:paraId="120D0CD6" w14:textId="77777777" w:rsidR="00901F19" w:rsidRPr="00901F19" w:rsidRDefault="00901F19" w:rsidP="00B91D87">
            <w:pPr>
              <w:jc w:val="both"/>
              <w:rPr>
                <w:rFonts w:eastAsia="Times New Roman"/>
              </w:rPr>
            </w:pPr>
            <w:r w:rsidRPr="00901F19">
              <w:rPr>
                <w:rFonts w:eastAsia="Times New Roman"/>
              </w:rPr>
              <w:t>17</w:t>
            </w:r>
          </w:p>
        </w:tc>
        <w:tc>
          <w:tcPr>
            <w:tcW w:w="2160" w:type="dxa"/>
          </w:tcPr>
          <w:p w14:paraId="19B21AED" w14:textId="77777777" w:rsidR="00901F19" w:rsidRPr="00901F19" w:rsidRDefault="00901F19" w:rsidP="00B91D87">
            <w:pPr>
              <w:rPr>
                <w:rFonts w:eastAsia="Times New Roman"/>
              </w:rPr>
            </w:pPr>
            <w:r w:rsidRPr="00901F19">
              <w:rPr>
                <w:rFonts w:eastAsia="Times New Roman"/>
              </w:rPr>
              <w:t>What do you think? Project management training pays off?</w:t>
            </w:r>
          </w:p>
        </w:tc>
        <w:tc>
          <w:tcPr>
            <w:tcW w:w="2430" w:type="dxa"/>
          </w:tcPr>
          <w:p w14:paraId="60BFBDE1"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36E43B07" w14:textId="77777777" w:rsidR="00901F19" w:rsidRPr="00901F19" w:rsidRDefault="00901F19" w:rsidP="00B91D87">
            <w:pPr>
              <w:jc w:val="both"/>
              <w:rPr>
                <w:rFonts w:eastAsia="Times New Roman"/>
              </w:rPr>
            </w:pPr>
          </w:p>
        </w:tc>
      </w:tr>
      <w:tr w:rsidR="00901F19" w:rsidRPr="00901F19" w14:paraId="3C61E8D5" w14:textId="77777777" w:rsidTr="00901F19">
        <w:tc>
          <w:tcPr>
            <w:tcW w:w="630" w:type="dxa"/>
          </w:tcPr>
          <w:p w14:paraId="1C584A6C" w14:textId="77777777" w:rsidR="00901F19" w:rsidRPr="00901F19" w:rsidRDefault="00901F19" w:rsidP="00B91D87">
            <w:pPr>
              <w:jc w:val="both"/>
              <w:rPr>
                <w:rFonts w:eastAsia="Times New Roman"/>
              </w:rPr>
            </w:pPr>
            <w:r w:rsidRPr="00901F19">
              <w:rPr>
                <w:rFonts w:eastAsia="Times New Roman"/>
              </w:rPr>
              <w:t>18</w:t>
            </w:r>
          </w:p>
        </w:tc>
        <w:tc>
          <w:tcPr>
            <w:tcW w:w="2160" w:type="dxa"/>
          </w:tcPr>
          <w:p w14:paraId="022BE1C9" w14:textId="77777777" w:rsidR="00901F19" w:rsidRPr="00901F19" w:rsidRDefault="00901F19" w:rsidP="00B91D87">
            <w:pPr>
              <w:rPr>
                <w:rFonts w:eastAsia="Times New Roman"/>
              </w:rPr>
            </w:pPr>
            <w:r w:rsidRPr="00901F19">
              <w:rPr>
                <w:rFonts w:eastAsia="Times New Roman"/>
              </w:rPr>
              <w:t>Comments (your overall experience in projects, your suggestions on how to improve project performance etc.)</w:t>
            </w:r>
          </w:p>
        </w:tc>
        <w:tc>
          <w:tcPr>
            <w:tcW w:w="2430" w:type="dxa"/>
          </w:tcPr>
          <w:p w14:paraId="6881999C" w14:textId="77777777" w:rsidR="00901F19" w:rsidRPr="00901F19" w:rsidRDefault="00901F19" w:rsidP="00B91D87">
            <w:pPr>
              <w:jc w:val="both"/>
              <w:rPr>
                <w:rFonts w:eastAsia="Times New Roman"/>
              </w:rPr>
            </w:pPr>
            <w:r w:rsidRPr="00901F19">
              <w:rPr>
                <w:rFonts w:eastAsia="Times New Roman"/>
              </w:rPr>
              <w:t>Long text</w:t>
            </w:r>
          </w:p>
        </w:tc>
        <w:tc>
          <w:tcPr>
            <w:tcW w:w="4248" w:type="dxa"/>
          </w:tcPr>
          <w:p w14:paraId="4EEEDB5A" w14:textId="77777777" w:rsidR="00901F19" w:rsidRPr="00901F19" w:rsidRDefault="00901F19" w:rsidP="00B91D87">
            <w:pPr>
              <w:jc w:val="both"/>
              <w:rPr>
                <w:rFonts w:eastAsia="Times New Roman"/>
              </w:rPr>
            </w:pPr>
          </w:p>
        </w:tc>
      </w:tr>
    </w:tbl>
    <w:p w14:paraId="132E04C1" w14:textId="77777777" w:rsidR="00901F19" w:rsidRPr="00901F19" w:rsidRDefault="00901F19" w:rsidP="00B91D87">
      <w:pPr>
        <w:pStyle w:val="PlainText"/>
        <w:tabs>
          <w:tab w:val="left" w:pos="720"/>
          <w:tab w:val="left" w:pos="5760"/>
        </w:tabs>
        <w:rPr>
          <w:b/>
          <w:sz w:val="28"/>
          <w:szCs w:val="28"/>
        </w:rPr>
      </w:pPr>
    </w:p>
    <w:p w14:paraId="67791DA1" w14:textId="77777777" w:rsidR="00901F19" w:rsidRPr="00901F19" w:rsidRDefault="00901F19" w:rsidP="00B91D87">
      <w:pPr>
        <w:jc w:val="both"/>
        <w:rPr>
          <w:rFonts w:eastAsia="Times New Roman"/>
        </w:rPr>
      </w:pPr>
      <w:r w:rsidRPr="00901F19">
        <w:rPr>
          <w:rFonts w:eastAsia="Times New Roman"/>
        </w:rPr>
        <w:t xml:space="preserve">The questions that have been asked by interview are given below – </w:t>
      </w:r>
    </w:p>
    <w:p w14:paraId="2C728833" w14:textId="77777777" w:rsidR="00901F19" w:rsidRPr="00901F19" w:rsidRDefault="00901F19" w:rsidP="00B91D87">
      <w:pPr>
        <w:jc w:val="both"/>
        <w:rPr>
          <w:rFonts w:eastAsia="Times New Roman"/>
        </w:rPr>
      </w:pPr>
    </w:p>
    <w:tbl>
      <w:tblPr>
        <w:tblStyle w:val="TableGrid"/>
        <w:tblW w:w="0" w:type="auto"/>
        <w:tblInd w:w="108" w:type="dxa"/>
        <w:tblLook w:val="04A0" w:firstRow="1" w:lastRow="0" w:firstColumn="1" w:lastColumn="0" w:noHBand="0" w:noVBand="1"/>
      </w:tblPr>
      <w:tblGrid>
        <w:gridCol w:w="786"/>
        <w:gridCol w:w="7962"/>
      </w:tblGrid>
      <w:tr w:rsidR="00901F19" w:rsidRPr="00901F19" w14:paraId="2F9FC96C" w14:textId="77777777" w:rsidTr="00901F19">
        <w:tc>
          <w:tcPr>
            <w:tcW w:w="810" w:type="dxa"/>
          </w:tcPr>
          <w:p w14:paraId="40DFD6C8" w14:textId="77777777" w:rsidR="00901F19" w:rsidRPr="00901F19" w:rsidRDefault="00901F19" w:rsidP="00B91D87">
            <w:pPr>
              <w:jc w:val="center"/>
              <w:rPr>
                <w:rFonts w:eastAsia="Times New Roman"/>
              </w:rPr>
            </w:pPr>
            <w:r w:rsidRPr="00901F19">
              <w:rPr>
                <w:rFonts w:eastAsia="Times New Roman"/>
              </w:rPr>
              <w:t>No.</w:t>
            </w:r>
          </w:p>
        </w:tc>
        <w:tc>
          <w:tcPr>
            <w:tcW w:w="8658" w:type="dxa"/>
          </w:tcPr>
          <w:p w14:paraId="663F90B8" w14:textId="77777777" w:rsidR="00901F19" w:rsidRPr="00901F19" w:rsidRDefault="00901F19" w:rsidP="00B91D87">
            <w:pPr>
              <w:jc w:val="center"/>
              <w:rPr>
                <w:rFonts w:eastAsia="Times New Roman"/>
              </w:rPr>
            </w:pPr>
            <w:r w:rsidRPr="00901F19">
              <w:rPr>
                <w:rFonts w:eastAsia="Times New Roman"/>
              </w:rPr>
              <w:t>Question</w:t>
            </w:r>
          </w:p>
        </w:tc>
      </w:tr>
      <w:tr w:rsidR="00901F19" w:rsidRPr="00901F19" w14:paraId="789EE57C" w14:textId="77777777" w:rsidTr="00901F19">
        <w:tc>
          <w:tcPr>
            <w:tcW w:w="810" w:type="dxa"/>
          </w:tcPr>
          <w:p w14:paraId="1FFF0143" w14:textId="77777777" w:rsidR="00901F19" w:rsidRPr="00901F19" w:rsidRDefault="00901F19" w:rsidP="00B91D87">
            <w:pPr>
              <w:jc w:val="center"/>
              <w:rPr>
                <w:rFonts w:eastAsia="Times New Roman"/>
              </w:rPr>
            </w:pPr>
            <w:r w:rsidRPr="00901F19">
              <w:rPr>
                <w:rFonts w:eastAsia="Times New Roman"/>
              </w:rPr>
              <w:t>1</w:t>
            </w:r>
          </w:p>
        </w:tc>
        <w:tc>
          <w:tcPr>
            <w:tcW w:w="8658" w:type="dxa"/>
          </w:tcPr>
          <w:p w14:paraId="14E036B1" w14:textId="77777777" w:rsidR="00901F19" w:rsidRPr="00901F19" w:rsidRDefault="00901F19" w:rsidP="00B91D87">
            <w:pPr>
              <w:jc w:val="both"/>
              <w:rPr>
                <w:rFonts w:eastAsia="Times New Roman"/>
              </w:rPr>
            </w:pPr>
            <w:r w:rsidRPr="00901F19">
              <w:rPr>
                <w:rFonts w:eastAsia="Times New Roman"/>
              </w:rPr>
              <w:t>What is you role in the team/company?</w:t>
            </w:r>
          </w:p>
        </w:tc>
      </w:tr>
      <w:tr w:rsidR="00901F19" w:rsidRPr="00901F19" w14:paraId="52701F77" w14:textId="77777777" w:rsidTr="00901F19">
        <w:tc>
          <w:tcPr>
            <w:tcW w:w="810" w:type="dxa"/>
          </w:tcPr>
          <w:p w14:paraId="02D6C74D" w14:textId="77777777" w:rsidR="00901F19" w:rsidRPr="00901F19" w:rsidRDefault="00901F19" w:rsidP="00B91D87">
            <w:pPr>
              <w:jc w:val="center"/>
              <w:rPr>
                <w:rFonts w:eastAsia="Times New Roman"/>
              </w:rPr>
            </w:pPr>
            <w:r w:rsidRPr="00901F19">
              <w:rPr>
                <w:rFonts w:eastAsia="Times New Roman"/>
              </w:rPr>
              <w:t>2</w:t>
            </w:r>
          </w:p>
        </w:tc>
        <w:tc>
          <w:tcPr>
            <w:tcW w:w="8658" w:type="dxa"/>
          </w:tcPr>
          <w:p w14:paraId="04A89531" w14:textId="77777777" w:rsidR="00901F19" w:rsidRPr="00901F19" w:rsidRDefault="00901F19" w:rsidP="00B91D87">
            <w:pPr>
              <w:jc w:val="both"/>
              <w:rPr>
                <w:rFonts w:eastAsia="Times New Roman"/>
              </w:rPr>
            </w:pPr>
            <w:r w:rsidRPr="00901F19">
              <w:rPr>
                <w:rFonts w:eastAsia="Times New Roman"/>
              </w:rPr>
              <w:t>How long have you been working here?</w:t>
            </w:r>
          </w:p>
        </w:tc>
      </w:tr>
      <w:tr w:rsidR="00901F19" w:rsidRPr="00901F19" w14:paraId="6428198F" w14:textId="77777777" w:rsidTr="00901F19">
        <w:tc>
          <w:tcPr>
            <w:tcW w:w="810" w:type="dxa"/>
          </w:tcPr>
          <w:p w14:paraId="3273FE93" w14:textId="77777777" w:rsidR="00901F19" w:rsidRPr="00901F19" w:rsidRDefault="00901F19" w:rsidP="00B91D87">
            <w:pPr>
              <w:jc w:val="center"/>
              <w:rPr>
                <w:rFonts w:eastAsia="Times New Roman"/>
              </w:rPr>
            </w:pPr>
            <w:r w:rsidRPr="00901F19">
              <w:rPr>
                <w:rFonts w:eastAsia="Times New Roman"/>
              </w:rPr>
              <w:t>3</w:t>
            </w:r>
          </w:p>
        </w:tc>
        <w:tc>
          <w:tcPr>
            <w:tcW w:w="8658" w:type="dxa"/>
          </w:tcPr>
          <w:p w14:paraId="26FA1C9A" w14:textId="77777777" w:rsidR="00901F19" w:rsidRPr="00901F19" w:rsidRDefault="00901F19" w:rsidP="00B91D87">
            <w:pPr>
              <w:jc w:val="both"/>
              <w:rPr>
                <w:rFonts w:eastAsia="Times New Roman"/>
              </w:rPr>
            </w:pPr>
            <w:r w:rsidRPr="00901F19">
              <w:rPr>
                <w:rFonts w:eastAsia="Times New Roman"/>
              </w:rPr>
              <w:t>How your day to day works affect others in your team/company?</w:t>
            </w:r>
          </w:p>
        </w:tc>
      </w:tr>
      <w:tr w:rsidR="00901F19" w:rsidRPr="00901F19" w14:paraId="41E0D411" w14:textId="77777777" w:rsidTr="00901F19">
        <w:tc>
          <w:tcPr>
            <w:tcW w:w="810" w:type="dxa"/>
          </w:tcPr>
          <w:p w14:paraId="71696614" w14:textId="77777777" w:rsidR="00901F19" w:rsidRPr="00901F19" w:rsidRDefault="00901F19" w:rsidP="00B91D87">
            <w:pPr>
              <w:jc w:val="center"/>
              <w:rPr>
                <w:rFonts w:eastAsia="Times New Roman"/>
              </w:rPr>
            </w:pPr>
            <w:r w:rsidRPr="00901F19">
              <w:rPr>
                <w:rFonts w:eastAsia="Times New Roman"/>
              </w:rPr>
              <w:t>4</w:t>
            </w:r>
          </w:p>
        </w:tc>
        <w:tc>
          <w:tcPr>
            <w:tcW w:w="8658" w:type="dxa"/>
          </w:tcPr>
          <w:p w14:paraId="737DF304" w14:textId="77777777" w:rsidR="00901F19" w:rsidRPr="00901F19" w:rsidRDefault="00901F19" w:rsidP="00B91D87">
            <w:pPr>
              <w:jc w:val="both"/>
              <w:rPr>
                <w:rFonts w:eastAsia="Times New Roman"/>
              </w:rPr>
            </w:pPr>
            <w:r w:rsidRPr="00901F19">
              <w:rPr>
                <w:rFonts w:eastAsia="Times New Roman"/>
              </w:rPr>
              <w:t>Is your team/company culturally diverse?</w:t>
            </w:r>
          </w:p>
        </w:tc>
      </w:tr>
      <w:tr w:rsidR="00901F19" w:rsidRPr="00901F19" w14:paraId="1DBEA6B6" w14:textId="77777777" w:rsidTr="00901F19">
        <w:tc>
          <w:tcPr>
            <w:tcW w:w="810" w:type="dxa"/>
          </w:tcPr>
          <w:p w14:paraId="69347481" w14:textId="77777777" w:rsidR="00901F19" w:rsidRPr="00901F19" w:rsidRDefault="00901F19" w:rsidP="00B91D87">
            <w:pPr>
              <w:jc w:val="center"/>
              <w:rPr>
                <w:rFonts w:eastAsia="Times New Roman"/>
              </w:rPr>
            </w:pPr>
            <w:r w:rsidRPr="00901F19">
              <w:rPr>
                <w:rFonts w:eastAsia="Times New Roman"/>
              </w:rPr>
              <w:t>5</w:t>
            </w:r>
          </w:p>
        </w:tc>
        <w:tc>
          <w:tcPr>
            <w:tcW w:w="8658" w:type="dxa"/>
          </w:tcPr>
          <w:p w14:paraId="1C665B06" w14:textId="77777777" w:rsidR="00901F19" w:rsidRPr="00901F19" w:rsidRDefault="00901F19" w:rsidP="00B91D87">
            <w:pPr>
              <w:jc w:val="both"/>
              <w:rPr>
                <w:rFonts w:eastAsia="Times New Roman"/>
              </w:rPr>
            </w:pPr>
            <w:r w:rsidRPr="00901F19">
              <w:rPr>
                <w:rFonts w:eastAsia="Times New Roman"/>
              </w:rPr>
              <w:t>Are they from different nations or from different cultures within the same country?</w:t>
            </w:r>
          </w:p>
        </w:tc>
      </w:tr>
      <w:tr w:rsidR="00901F19" w:rsidRPr="00901F19" w14:paraId="6B61A19B" w14:textId="77777777" w:rsidTr="00901F19">
        <w:tc>
          <w:tcPr>
            <w:tcW w:w="810" w:type="dxa"/>
          </w:tcPr>
          <w:p w14:paraId="360E4A11" w14:textId="77777777" w:rsidR="00901F19" w:rsidRPr="00901F19" w:rsidRDefault="00901F19" w:rsidP="00B91D87">
            <w:pPr>
              <w:jc w:val="center"/>
              <w:rPr>
                <w:rFonts w:eastAsia="Times New Roman"/>
              </w:rPr>
            </w:pPr>
            <w:r w:rsidRPr="00901F19">
              <w:rPr>
                <w:rFonts w:eastAsia="Times New Roman"/>
              </w:rPr>
              <w:t>6</w:t>
            </w:r>
          </w:p>
        </w:tc>
        <w:tc>
          <w:tcPr>
            <w:tcW w:w="8658" w:type="dxa"/>
          </w:tcPr>
          <w:p w14:paraId="5D3C3F9F" w14:textId="77777777" w:rsidR="00901F19" w:rsidRPr="00901F19" w:rsidRDefault="00901F19" w:rsidP="00B91D87">
            <w:pPr>
              <w:jc w:val="both"/>
              <w:rPr>
                <w:rFonts w:eastAsia="Times New Roman"/>
              </w:rPr>
            </w:pPr>
            <w:r w:rsidRPr="00901F19">
              <w:rPr>
                <w:rFonts w:eastAsia="Times New Roman"/>
              </w:rPr>
              <w:t>Do you have issues working with your team? What types of issues?</w:t>
            </w:r>
          </w:p>
        </w:tc>
      </w:tr>
      <w:tr w:rsidR="00901F19" w:rsidRPr="00901F19" w14:paraId="7BA95C81" w14:textId="77777777" w:rsidTr="00901F19">
        <w:tc>
          <w:tcPr>
            <w:tcW w:w="810" w:type="dxa"/>
          </w:tcPr>
          <w:p w14:paraId="1B81B843" w14:textId="77777777" w:rsidR="00901F19" w:rsidRPr="00901F19" w:rsidRDefault="00901F19" w:rsidP="00B91D87">
            <w:pPr>
              <w:jc w:val="center"/>
              <w:rPr>
                <w:rFonts w:eastAsia="Times New Roman"/>
              </w:rPr>
            </w:pPr>
            <w:r w:rsidRPr="00901F19">
              <w:rPr>
                <w:rFonts w:eastAsia="Times New Roman"/>
              </w:rPr>
              <w:t>7</w:t>
            </w:r>
          </w:p>
        </w:tc>
        <w:tc>
          <w:tcPr>
            <w:tcW w:w="8658" w:type="dxa"/>
          </w:tcPr>
          <w:p w14:paraId="5A86AD0B" w14:textId="77777777" w:rsidR="00901F19" w:rsidRPr="00901F19" w:rsidRDefault="00901F19" w:rsidP="00B91D87">
            <w:pPr>
              <w:jc w:val="both"/>
              <w:rPr>
                <w:rFonts w:eastAsia="Times New Roman"/>
              </w:rPr>
            </w:pPr>
            <w:r w:rsidRPr="00901F19">
              <w:rPr>
                <w:rFonts w:eastAsia="Times New Roman"/>
              </w:rPr>
              <w:t>Do you find yourselves always motivated working with your team?</w:t>
            </w:r>
          </w:p>
        </w:tc>
      </w:tr>
      <w:tr w:rsidR="00901F19" w:rsidRPr="00901F19" w14:paraId="6FE36195" w14:textId="77777777" w:rsidTr="00901F19">
        <w:tc>
          <w:tcPr>
            <w:tcW w:w="810" w:type="dxa"/>
          </w:tcPr>
          <w:p w14:paraId="2B4EB514" w14:textId="77777777" w:rsidR="00901F19" w:rsidRPr="00901F19" w:rsidRDefault="00901F19" w:rsidP="00B91D87">
            <w:pPr>
              <w:jc w:val="center"/>
              <w:rPr>
                <w:rFonts w:eastAsia="Times New Roman"/>
              </w:rPr>
            </w:pPr>
            <w:r w:rsidRPr="00901F19">
              <w:rPr>
                <w:rFonts w:eastAsia="Times New Roman"/>
              </w:rPr>
              <w:t>8</w:t>
            </w:r>
          </w:p>
        </w:tc>
        <w:tc>
          <w:tcPr>
            <w:tcW w:w="8658" w:type="dxa"/>
          </w:tcPr>
          <w:p w14:paraId="05858F9E" w14:textId="77777777" w:rsidR="00901F19" w:rsidRPr="00901F19" w:rsidRDefault="00901F19" w:rsidP="00B91D87">
            <w:pPr>
              <w:jc w:val="both"/>
              <w:rPr>
                <w:rFonts w:eastAsia="Times New Roman"/>
              </w:rPr>
            </w:pPr>
            <w:r w:rsidRPr="00901F19">
              <w:rPr>
                <w:rFonts w:eastAsia="Times New Roman"/>
              </w:rPr>
              <w:t xml:space="preserve">Are you able to motivate your team? </w:t>
            </w:r>
          </w:p>
        </w:tc>
      </w:tr>
      <w:tr w:rsidR="00901F19" w:rsidRPr="00901F19" w14:paraId="1C5513F5" w14:textId="77777777" w:rsidTr="00901F19">
        <w:tc>
          <w:tcPr>
            <w:tcW w:w="810" w:type="dxa"/>
          </w:tcPr>
          <w:p w14:paraId="01239262" w14:textId="77777777" w:rsidR="00901F19" w:rsidRPr="00901F19" w:rsidRDefault="00901F19" w:rsidP="00B91D87">
            <w:pPr>
              <w:jc w:val="center"/>
              <w:rPr>
                <w:rFonts w:eastAsia="Times New Roman"/>
              </w:rPr>
            </w:pPr>
            <w:r w:rsidRPr="00901F19">
              <w:rPr>
                <w:rFonts w:eastAsia="Times New Roman"/>
              </w:rPr>
              <w:t>9</w:t>
            </w:r>
          </w:p>
        </w:tc>
        <w:tc>
          <w:tcPr>
            <w:tcW w:w="8658" w:type="dxa"/>
          </w:tcPr>
          <w:p w14:paraId="4CB379D1" w14:textId="77777777" w:rsidR="00901F19" w:rsidRPr="00901F19" w:rsidRDefault="00901F19" w:rsidP="00B91D87">
            <w:pPr>
              <w:jc w:val="both"/>
              <w:rPr>
                <w:rFonts w:eastAsia="Times New Roman"/>
              </w:rPr>
            </w:pPr>
            <w:r w:rsidRPr="00901F19">
              <w:rPr>
                <w:rFonts w:eastAsia="Times New Roman"/>
              </w:rPr>
              <w:t>Are you comfortable enough going to superior or subordinate with any sort of issues?</w:t>
            </w:r>
          </w:p>
        </w:tc>
      </w:tr>
      <w:tr w:rsidR="00901F19" w:rsidRPr="00901F19" w14:paraId="4B17B607" w14:textId="77777777" w:rsidTr="00901F19">
        <w:tc>
          <w:tcPr>
            <w:tcW w:w="810" w:type="dxa"/>
          </w:tcPr>
          <w:p w14:paraId="06EB5275" w14:textId="77777777" w:rsidR="00901F19" w:rsidRPr="00901F19" w:rsidRDefault="00901F19" w:rsidP="00B91D87">
            <w:pPr>
              <w:jc w:val="center"/>
              <w:rPr>
                <w:rFonts w:eastAsia="Times New Roman"/>
              </w:rPr>
            </w:pPr>
            <w:r w:rsidRPr="00901F19">
              <w:rPr>
                <w:rFonts w:eastAsia="Times New Roman"/>
              </w:rPr>
              <w:t>10</w:t>
            </w:r>
          </w:p>
        </w:tc>
        <w:tc>
          <w:tcPr>
            <w:tcW w:w="8658" w:type="dxa"/>
          </w:tcPr>
          <w:p w14:paraId="0CC70BAD" w14:textId="77777777" w:rsidR="00901F19" w:rsidRPr="00901F19" w:rsidRDefault="00901F19" w:rsidP="00B91D87">
            <w:pPr>
              <w:jc w:val="both"/>
              <w:rPr>
                <w:rFonts w:eastAsia="Times New Roman"/>
              </w:rPr>
            </w:pPr>
            <w:r w:rsidRPr="00901F19">
              <w:rPr>
                <w:rFonts w:eastAsia="Times New Roman"/>
              </w:rPr>
              <w:t>What challenges do you face while working with your diverse team?</w:t>
            </w:r>
          </w:p>
        </w:tc>
      </w:tr>
      <w:tr w:rsidR="00901F19" w:rsidRPr="00901F19" w14:paraId="5ED81DA8" w14:textId="77777777" w:rsidTr="00901F19">
        <w:tc>
          <w:tcPr>
            <w:tcW w:w="810" w:type="dxa"/>
          </w:tcPr>
          <w:p w14:paraId="67AEFDA3" w14:textId="77777777" w:rsidR="00901F19" w:rsidRPr="00901F19" w:rsidRDefault="00901F19" w:rsidP="00B91D87">
            <w:pPr>
              <w:jc w:val="center"/>
              <w:rPr>
                <w:rFonts w:eastAsia="Times New Roman"/>
              </w:rPr>
            </w:pPr>
            <w:r w:rsidRPr="00901F19">
              <w:rPr>
                <w:rFonts w:eastAsia="Times New Roman"/>
              </w:rPr>
              <w:t>11</w:t>
            </w:r>
          </w:p>
        </w:tc>
        <w:tc>
          <w:tcPr>
            <w:tcW w:w="8658" w:type="dxa"/>
          </w:tcPr>
          <w:p w14:paraId="3F4540EA" w14:textId="77777777" w:rsidR="00901F19" w:rsidRPr="00901F19" w:rsidRDefault="00901F19" w:rsidP="00B91D87">
            <w:pPr>
              <w:jc w:val="both"/>
              <w:rPr>
                <w:rFonts w:eastAsia="Times New Roman"/>
              </w:rPr>
            </w:pPr>
            <w:r w:rsidRPr="00901F19">
              <w:rPr>
                <w:rFonts w:eastAsia="Times New Roman"/>
              </w:rPr>
              <w:t>What will you recommend the project managers to manage a culturally diverse team?</w:t>
            </w:r>
          </w:p>
        </w:tc>
      </w:tr>
      <w:tr w:rsidR="00901F19" w:rsidRPr="00901F19" w14:paraId="4A437627" w14:textId="77777777" w:rsidTr="00901F19">
        <w:tc>
          <w:tcPr>
            <w:tcW w:w="810" w:type="dxa"/>
          </w:tcPr>
          <w:p w14:paraId="23F6AF44" w14:textId="77777777" w:rsidR="00901F19" w:rsidRPr="00901F19" w:rsidRDefault="00901F19" w:rsidP="00B91D87">
            <w:pPr>
              <w:jc w:val="center"/>
              <w:rPr>
                <w:rFonts w:eastAsia="Times New Roman"/>
              </w:rPr>
            </w:pPr>
            <w:r w:rsidRPr="00901F19">
              <w:rPr>
                <w:rFonts w:eastAsia="Times New Roman"/>
              </w:rPr>
              <w:t>12</w:t>
            </w:r>
          </w:p>
        </w:tc>
        <w:tc>
          <w:tcPr>
            <w:tcW w:w="8658" w:type="dxa"/>
          </w:tcPr>
          <w:p w14:paraId="49AE997F" w14:textId="77777777" w:rsidR="00901F19" w:rsidRPr="00901F19" w:rsidRDefault="00901F19" w:rsidP="00B91D87">
            <w:pPr>
              <w:jc w:val="both"/>
              <w:rPr>
                <w:rFonts w:eastAsia="Times New Roman"/>
              </w:rPr>
            </w:pPr>
            <w:r w:rsidRPr="00901F19">
              <w:rPr>
                <w:rFonts w:eastAsia="Times New Roman"/>
              </w:rPr>
              <w:t>Tell about your overall experience working with people from other culture.</w:t>
            </w:r>
          </w:p>
        </w:tc>
      </w:tr>
    </w:tbl>
    <w:p w14:paraId="191887EB" w14:textId="77777777" w:rsidR="00901F19" w:rsidRPr="00901F19" w:rsidRDefault="00901F19" w:rsidP="00B91D87">
      <w:pPr>
        <w:pStyle w:val="PlainText"/>
        <w:tabs>
          <w:tab w:val="left" w:pos="720"/>
          <w:tab w:val="left" w:pos="5760"/>
        </w:tabs>
        <w:rPr>
          <w:b/>
          <w:szCs w:val="24"/>
        </w:rPr>
      </w:pPr>
    </w:p>
    <w:p w14:paraId="22386C41" w14:textId="65488957" w:rsidR="00901F19" w:rsidRPr="00082EBD" w:rsidRDefault="00901F19" w:rsidP="00B91D87">
      <w:pPr>
        <w:pStyle w:val="Heading3"/>
        <w:spacing w:line="240" w:lineRule="auto"/>
      </w:pPr>
      <w:bookmarkStart w:id="22" w:name="_Toc489990006"/>
      <w:bookmarkStart w:id="23" w:name="_Toc490070150"/>
      <w:r w:rsidRPr="00901F19">
        <w:t>What is a project?</w:t>
      </w:r>
      <w:bookmarkEnd w:id="22"/>
      <w:bookmarkEnd w:id="23"/>
    </w:p>
    <w:p w14:paraId="699DC5BD" w14:textId="77777777" w:rsidR="00901F19" w:rsidRPr="00901F19" w:rsidRDefault="00901F19" w:rsidP="00B91D87">
      <w:pPr>
        <w:jc w:val="both"/>
        <w:rPr>
          <w:rFonts w:eastAsia="Times New Roman"/>
        </w:rPr>
      </w:pPr>
    </w:p>
    <w:p w14:paraId="64B7D27A" w14:textId="2A0575E3" w:rsidR="00901F19" w:rsidRPr="00901F19" w:rsidRDefault="00901F19" w:rsidP="00B91D87">
      <w:pPr>
        <w:jc w:val="both"/>
        <w:rPr>
          <w:rFonts w:eastAsia="Times New Roman"/>
        </w:rPr>
      </w:pPr>
      <w:r w:rsidRPr="00901F19">
        <w:rPr>
          <w:rFonts w:eastAsia="Times New Roman"/>
        </w:rPr>
        <w:t xml:space="preserve">A project is a temporary endeavor undertaken to create a unique product, service or result. </w:t>
      </w:r>
      <w:r w:rsidR="00424ECB">
        <w:rPr>
          <w:rFonts w:eastAsia="Times New Roman"/>
        </w:rPr>
        <w:t>(</w:t>
      </w:r>
      <w:r w:rsidR="00424ECB">
        <w:rPr>
          <w:rFonts w:eastAsia="Times New Roman"/>
        </w:rPr>
        <w:fldChar w:fldCharType="begin"/>
      </w:r>
      <w:r w:rsidR="00424ECB">
        <w:rPr>
          <w:rFonts w:eastAsia="Times New Roman"/>
        </w:rPr>
        <w:instrText xml:space="preserve"> REF _Ref489990609 \w \h </w:instrText>
      </w:r>
      <w:r w:rsidR="00424ECB">
        <w:rPr>
          <w:rFonts w:eastAsia="Times New Roman"/>
        </w:rPr>
      </w:r>
      <w:r w:rsidR="00424ECB">
        <w:rPr>
          <w:rFonts w:eastAsia="Times New Roman"/>
        </w:rPr>
        <w:fldChar w:fldCharType="separate"/>
      </w:r>
      <w:r w:rsidR="00424ECB">
        <w:rPr>
          <w:rFonts w:eastAsia="Times New Roman"/>
        </w:rPr>
        <w:t>2)</w:t>
      </w:r>
      <w:r w:rsidR="00424ECB">
        <w:rPr>
          <w:rFonts w:eastAsia="Times New Roman"/>
        </w:rPr>
        <w:fldChar w:fldCharType="end"/>
      </w:r>
    </w:p>
    <w:p w14:paraId="7B1284F5" w14:textId="77777777" w:rsidR="00901F19" w:rsidRPr="00901F19" w:rsidRDefault="00901F19" w:rsidP="00B91D87">
      <w:pPr>
        <w:jc w:val="both"/>
        <w:rPr>
          <w:rFonts w:eastAsia="Times New Roman"/>
        </w:rPr>
      </w:pPr>
      <w:r w:rsidRPr="00901F19">
        <w:rPr>
          <w:rFonts w:eastAsia="Times New Roman"/>
        </w:rPr>
        <w:t xml:space="preserve">If one organizes a large party or event, this is called a project. Because it is a specific party, for a specific reason, it is held on a specific date and time. That means it is unique, temporary and has a defined beginning and end created a specific product or service. </w:t>
      </w:r>
    </w:p>
    <w:p w14:paraId="1083A7C3" w14:textId="77777777" w:rsidR="00901F19" w:rsidRPr="00901F19" w:rsidRDefault="00901F19" w:rsidP="00B91D87">
      <w:pPr>
        <w:jc w:val="both"/>
        <w:rPr>
          <w:rFonts w:eastAsia="Times New Roman"/>
        </w:rPr>
      </w:pPr>
      <w:r w:rsidRPr="00901F19">
        <w:rPr>
          <w:rFonts w:eastAsia="Times New Roman"/>
        </w:rPr>
        <w:t xml:space="preserve">At work, if an office is moved, it is most likely being handled as a project. </w:t>
      </w:r>
    </w:p>
    <w:p w14:paraId="25C7A7F4" w14:textId="77777777" w:rsidR="00901F19" w:rsidRPr="00901F19" w:rsidRDefault="00901F19" w:rsidP="00B91D87">
      <w:pPr>
        <w:jc w:val="both"/>
        <w:rPr>
          <w:rFonts w:eastAsia="Times New Roman"/>
        </w:rPr>
      </w:pPr>
      <w:r w:rsidRPr="00901F19">
        <w:rPr>
          <w:rFonts w:eastAsia="Times New Roman"/>
        </w:rPr>
        <w:lastRenderedPageBreak/>
        <w:t>If one company decides to hire new virtual employees, the whole hiring process can be handled as a project.</w:t>
      </w:r>
    </w:p>
    <w:p w14:paraId="7782F362" w14:textId="77777777" w:rsidR="00901F19" w:rsidRPr="00901F19" w:rsidRDefault="00901F19" w:rsidP="00B91D87">
      <w:pPr>
        <w:jc w:val="both"/>
        <w:rPr>
          <w:rFonts w:eastAsia="Times New Roman"/>
        </w:rPr>
      </w:pPr>
      <w:r w:rsidRPr="00901F19">
        <w:rPr>
          <w:rFonts w:eastAsia="Times New Roman"/>
        </w:rPr>
        <w:t>Everyday operations, is not a project. Washing clothes is not a project.</w:t>
      </w:r>
    </w:p>
    <w:p w14:paraId="75BFFC32" w14:textId="77777777" w:rsidR="00901F19" w:rsidRPr="00901F19" w:rsidRDefault="00901F19" w:rsidP="00B91D87">
      <w:pPr>
        <w:jc w:val="both"/>
        <w:rPr>
          <w:rFonts w:eastAsia="Times New Roman"/>
        </w:rPr>
      </w:pPr>
      <w:r w:rsidRPr="00901F19">
        <w:rPr>
          <w:rFonts w:eastAsia="Times New Roman"/>
        </w:rPr>
        <w:t xml:space="preserve">When a project is executed, certain constraints are faced by the project team.  A constraint is a factor that might imply some restrictions on a project and define its limitations. It defines the what, how and when of a project. </w:t>
      </w:r>
    </w:p>
    <w:p w14:paraId="613B0545" w14:textId="77777777" w:rsidR="00901F19" w:rsidRPr="00901F19" w:rsidRDefault="00901F19" w:rsidP="00B91D87">
      <w:pPr>
        <w:jc w:val="both"/>
        <w:rPr>
          <w:rFonts w:eastAsia="Times New Roman"/>
        </w:rPr>
      </w:pPr>
      <w:r w:rsidRPr="00901F19">
        <w:rPr>
          <w:rFonts w:eastAsia="Times New Roman"/>
        </w:rPr>
        <w:t xml:space="preserve">For example, if a party is to be arranged, and if it has to be occurred on a certain date, that is constraint. </w:t>
      </w:r>
    </w:p>
    <w:p w14:paraId="304612B1" w14:textId="77777777" w:rsidR="00901F19" w:rsidRPr="00901F19" w:rsidRDefault="00901F19" w:rsidP="00B91D87">
      <w:pPr>
        <w:jc w:val="both"/>
        <w:rPr>
          <w:rFonts w:eastAsia="Times New Roman"/>
        </w:rPr>
      </w:pPr>
      <w:r w:rsidRPr="00901F19">
        <w:rPr>
          <w:rFonts w:eastAsia="Times New Roman"/>
        </w:rPr>
        <w:t>If new software has to be developed for a company, it has to be developed within a certain date and it has a limited budget. These are constraints of the project. A project manager has to ensure the overall management of the project by overseeing and using their knowledge and skills along with right project management tools and techniques, bearing the constraints in mind.</w:t>
      </w:r>
    </w:p>
    <w:p w14:paraId="0B47D5FD" w14:textId="1838E1DE" w:rsidR="00901F19" w:rsidRDefault="00901F19" w:rsidP="00B91D87">
      <w:pPr>
        <w:jc w:val="both"/>
        <w:rPr>
          <w:rFonts w:eastAsia="Times New Roman"/>
        </w:rPr>
      </w:pPr>
      <w:r w:rsidRPr="00901F19">
        <w:rPr>
          <w:rFonts w:eastAsia="Times New Roman"/>
        </w:rPr>
        <w:t xml:space="preserve">The formal definition of “constraint” is: “The state, quality, or sense of being restricted to a given course of action or inaction. </w:t>
      </w:r>
      <w:proofErr w:type="gramStart"/>
      <w:r w:rsidRPr="00901F19">
        <w:rPr>
          <w:rFonts w:eastAsia="Times New Roman"/>
        </w:rPr>
        <w:t>An applicable restriction or limitation, either internal or external to a project, which will affect the performance of the project or a process”.</w:t>
      </w:r>
      <w:proofErr w:type="gramEnd"/>
      <w:r w:rsidRPr="00901F19">
        <w:rPr>
          <w:rFonts w:eastAsia="Times New Roman"/>
        </w:rPr>
        <w:t xml:space="preserve"> </w:t>
      </w:r>
      <w:r w:rsidR="00784358">
        <w:rPr>
          <w:rFonts w:eastAsia="Times New Roman"/>
        </w:rPr>
        <w:t>(</w:t>
      </w:r>
      <w:r w:rsidR="00784358">
        <w:rPr>
          <w:rFonts w:eastAsia="Times New Roman"/>
        </w:rPr>
        <w:fldChar w:fldCharType="begin"/>
      </w:r>
      <w:r w:rsidR="00784358">
        <w:rPr>
          <w:rFonts w:eastAsia="Times New Roman"/>
        </w:rPr>
        <w:instrText xml:space="preserve"> REF _Ref489990633 \w \h </w:instrText>
      </w:r>
      <w:r w:rsidR="00784358">
        <w:rPr>
          <w:rFonts w:eastAsia="Times New Roman"/>
        </w:rPr>
      </w:r>
      <w:r w:rsidR="00784358">
        <w:rPr>
          <w:rFonts w:eastAsia="Times New Roman"/>
        </w:rPr>
        <w:fldChar w:fldCharType="separate"/>
      </w:r>
      <w:r w:rsidR="00784358">
        <w:rPr>
          <w:rFonts w:eastAsia="Times New Roman"/>
        </w:rPr>
        <w:t>3)</w:t>
      </w:r>
      <w:r w:rsidR="00784358">
        <w:rPr>
          <w:rFonts w:eastAsia="Times New Roman"/>
        </w:rPr>
        <w:fldChar w:fldCharType="end"/>
      </w:r>
    </w:p>
    <w:p w14:paraId="593DB439" w14:textId="77777777" w:rsidR="00784358" w:rsidRPr="00901F19" w:rsidRDefault="00784358" w:rsidP="00B91D87">
      <w:pPr>
        <w:jc w:val="both"/>
        <w:rPr>
          <w:rFonts w:eastAsia="Times New Roman"/>
        </w:rPr>
      </w:pPr>
    </w:p>
    <w:p w14:paraId="5DE8FB8A" w14:textId="77777777" w:rsidR="00901F19" w:rsidRPr="00901F19" w:rsidRDefault="00901F19" w:rsidP="00B91D87">
      <w:pPr>
        <w:jc w:val="both"/>
        <w:rPr>
          <w:rFonts w:eastAsia="Times New Roman"/>
        </w:rPr>
      </w:pPr>
      <w:r w:rsidRPr="00901F19">
        <w:rPr>
          <w:rFonts w:eastAsia="Times New Roman"/>
        </w:rPr>
        <w:t>The three most significant project constraints - schedule, cost and scope are known as the project management triangle or the triple constraint.</w:t>
      </w:r>
    </w:p>
    <w:p w14:paraId="4E06B28D" w14:textId="77777777" w:rsidR="00901F19" w:rsidRPr="00901F19" w:rsidRDefault="00901F19" w:rsidP="00B91D87">
      <w:pPr>
        <w:spacing w:after="240"/>
        <w:rPr>
          <w:rFonts w:eastAsia="Times New Roman"/>
        </w:rPr>
      </w:pPr>
      <w:r w:rsidRPr="00901F19">
        <w:rPr>
          <w:rFonts w:eastAsia="Times New Roman"/>
          <w:noProof/>
          <w:color w:val="000000"/>
        </w:rPr>
        <w:drawing>
          <wp:inline distT="0" distB="0" distL="0" distR="0" wp14:anchorId="3FF6B160" wp14:editId="75FF79C0">
            <wp:extent cx="2836815" cy="1570893"/>
            <wp:effectExtent l="0" t="0" r="1905" b="0"/>
            <wp:docPr id="1" name="Picture 1" descr="https://lh4.googleusercontent.com/1Ue-0Bni3eKw6JCacoqC7Z15sw4oDTVFcCnwK5340MYxnY-rRp1nSuxOkxYuJ2LOc64C4IzC-TpR6gMCuOjBNdLUjeS9za6DhRZMyraQvK5ndtWWo73CedDq4xcm7dbXG1uF7O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Ue-0Bni3eKw6JCacoqC7Z15sw4oDTVFcCnwK5340MYxnY-rRp1nSuxOkxYuJ2LOc64C4IzC-TpR6gMCuOjBNdLUjeS9za6DhRZMyraQvK5ndtWWo73CedDq4xcm7dbXG1uF7Oj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7180" cy="1571095"/>
                    </a:xfrm>
                    <a:prstGeom prst="rect">
                      <a:avLst/>
                    </a:prstGeom>
                    <a:noFill/>
                    <a:ln>
                      <a:noFill/>
                    </a:ln>
                  </pic:spPr>
                </pic:pic>
              </a:graphicData>
            </a:graphic>
          </wp:inline>
        </w:drawing>
      </w:r>
    </w:p>
    <w:p w14:paraId="71FCA7C2" w14:textId="77777777" w:rsidR="00901F19" w:rsidRDefault="00901F19" w:rsidP="00B91D87">
      <w:pPr>
        <w:jc w:val="both"/>
        <w:rPr>
          <w:rFonts w:eastAsia="Times New Roman"/>
        </w:rPr>
      </w:pPr>
      <w:r w:rsidRPr="00901F19">
        <w:rPr>
          <w:rFonts w:eastAsia="Times New Roman"/>
        </w:rPr>
        <w:t>When one is changed, it affects one or both of the others.</w:t>
      </w:r>
    </w:p>
    <w:p w14:paraId="2F37DFDA" w14:textId="77777777" w:rsidR="00784358" w:rsidRPr="00901F19" w:rsidRDefault="00784358" w:rsidP="00B91D87">
      <w:pPr>
        <w:jc w:val="both"/>
        <w:rPr>
          <w:rFonts w:eastAsia="Times New Roman"/>
        </w:rPr>
      </w:pPr>
    </w:p>
    <w:p w14:paraId="3401FBF4" w14:textId="1B9AF312" w:rsidR="00901F19" w:rsidRPr="00901F19" w:rsidRDefault="00901F19" w:rsidP="00B91D87">
      <w:pPr>
        <w:pStyle w:val="Heading3"/>
        <w:spacing w:line="240" w:lineRule="auto"/>
        <w:rPr>
          <w:rFonts w:eastAsia="Times New Roman"/>
        </w:rPr>
      </w:pPr>
      <w:bookmarkStart w:id="24" w:name="_Toc489990007"/>
      <w:bookmarkStart w:id="25" w:name="_Toc490070151"/>
      <w:r w:rsidRPr="00901F19">
        <w:t>Who is a project manager?</w:t>
      </w:r>
      <w:bookmarkEnd w:id="24"/>
      <w:bookmarkEnd w:id="25"/>
      <w:r w:rsidR="00082EBD" w:rsidRPr="00901F19">
        <w:rPr>
          <w:rFonts w:eastAsia="Times New Roman"/>
        </w:rPr>
        <w:t xml:space="preserve"> </w:t>
      </w:r>
    </w:p>
    <w:p w14:paraId="4B2B9DD3" w14:textId="77777777" w:rsidR="00901F19" w:rsidRPr="00901F19" w:rsidRDefault="00901F19" w:rsidP="00B91D87">
      <w:pPr>
        <w:jc w:val="both"/>
        <w:rPr>
          <w:rFonts w:eastAsia="Times New Roman"/>
        </w:rPr>
      </w:pPr>
      <w:r w:rsidRPr="00901F19">
        <w:rPr>
          <w:rFonts w:eastAsia="Times New Roman"/>
        </w:rPr>
        <w:t xml:space="preserve">Project managers are organized, passionate and goal-oriented who understand what projects have in common, and their strategic role in how organizations succeed, learn and change. </w:t>
      </w:r>
    </w:p>
    <w:p w14:paraId="63528DDA" w14:textId="77777777" w:rsidR="00901F19" w:rsidRPr="00901F19" w:rsidRDefault="00901F19" w:rsidP="00B91D87">
      <w:pPr>
        <w:jc w:val="both"/>
        <w:rPr>
          <w:rFonts w:eastAsia="Times New Roman"/>
        </w:rPr>
      </w:pPr>
      <w:r w:rsidRPr="00901F19">
        <w:rPr>
          <w:rFonts w:eastAsia="Times New Roman"/>
        </w:rPr>
        <w:t>While managing the trade-offs, the project manager (PM) is expected to integrate all aspects of</w:t>
      </w:r>
    </w:p>
    <w:p w14:paraId="7118DB1B" w14:textId="6B0FD965" w:rsidR="00901F19" w:rsidRPr="00901F19" w:rsidRDefault="00901F19" w:rsidP="00B91D87">
      <w:pPr>
        <w:jc w:val="both"/>
        <w:rPr>
          <w:rFonts w:eastAsia="Times New Roman"/>
        </w:rPr>
      </w:pPr>
      <w:r w:rsidRPr="00901F19">
        <w:rPr>
          <w:rFonts w:eastAsia="Times New Roman"/>
        </w:rPr>
        <w:t xml:space="preserve">The project, ensure that the proper knowledge and resources are available when and where needed, and above all, ensure that the expected results are produced in a timely, cost-effective manner. </w:t>
      </w:r>
      <w:r w:rsidR="00784358">
        <w:rPr>
          <w:rFonts w:eastAsia="Times New Roman"/>
        </w:rPr>
        <w:t>(</w:t>
      </w:r>
      <w:r w:rsidR="00784358">
        <w:rPr>
          <w:rFonts w:eastAsia="Times New Roman"/>
        </w:rPr>
        <w:fldChar w:fldCharType="begin"/>
      </w:r>
      <w:r w:rsidR="00784358">
        <w:rPr>
          <w:rFonts w:eastAsia="Times New Roman"/>
        </w:rPr>
        <w:instrText xml:space="preserve"> REF _Ref489990657 \w \h </w:instrText>
      </w:r>
      <w:r w:rsidR="00784358">
        <w:rPr>
          <w:rFonts w:eastAsia="Times New Roman"/>
        </w:rPr>
      </w:r>
      <w:r w:rsidR="00784358">
        <w:rPr>
          <w:rFonts w:eastAsia="Times New Roman"/>
        </w:rPr>
        <w:fldChar w:fldCharType="separate"/>
      </w:r>
      <w:r w:rsidR="00784358">
        <w:rPr>
          <w:rFonts w:eastAsia="Times New Roman"/>
        </w:rPr>
        <w:t>4)</w:t>
      </w:r>
      <w:r w:rsidR="00784358">
        <w:rPr>
          <w:rFonts w:eastAsia="Times New Roman"/>
        </w:rPr>
        <w:fldChar w:fldCharType="end"/>
      </w:r>
    </w:p>
    <w:p w14:paraId="619A7EC3" w14:textId="77777777" w:rsidR="00901F19" w:rsidRPr="00901F19" w:rsidRDefault="00901F19" w:rsidP="00B91D87">
      <w:pPr>
        <w:jc w:val="both"/>
        <w:rPr>
          <w:rFonts w:eastAsia="Times New Roman"/>
        </w:rPr>
      </w:pPr>
    </w:p>
    <w:p w14:paraId="7EFDE4AA" w14:textId="77777777" w:rsidR="00901F19" w:rsidRPr="00901F19" w:rsidRDefault="00901F19" w:rsidP="00B91D87">
      <w:pPr>
        <w:jc w:val="both"/>
        <w:rPr>
          <w:rFonts w:eastAsia="Times New Roman"/>
        </w:rPr>
      </w:pPr>
      <w:r w:rsidRPr="00901F19">
        <w:rPr>
          <w:rFonts w:eastAsia="Times New Roman"/>
        </w:rPr>
        <w:t>As a summary, a project manager is supposed to have the following skills -</w:t>
      </w:r>
    </w:p>
    <w:p w14:paraId="6D3A4830" w14:textId="77777777" w:rsidR="00901F19" w:rsidRPr="00901F19" w:rsidRDefault="00901F19" w:rsidP="00B91D87">
      <w:pPr>
        <w:pStyle w:val="ListParagraph"/>
        <w:numPr>
          <w:ilvl w:val="0"/>
          <w:numId w:val="1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Leadership skills - key element of a successful project, PMs have to be people person</w:t>
      </w:r>
    </w:p>
    <w:p w14:paraId="6FF05225" w14:textId="77777777" w:rsidR="00901F19" w:rsidRPr="00901F19" w:rsidRDefault="00901F19" w:rsidP="00B91D87">
      <w:pPr>
        <w:pStyle w:val="ListParagraph"/>
        <w:numPr>
          <w:ilvl w:val="0"/>
          <w:numId w:val="1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Technical skills - ability to decompose complex problems into sub problems and solve them</w:t>
      </w:r>
    </w:p>
    <w:p w14:paraId="718C4741" w14:textId="77777777" w:rsidR="00901F19" w:rsidRPr="00901F19" w:rsidRDefault="00901F19" w:rsidP="00B91D87">
      <w:pPr>
        <w:pStyle w:val="ListParagraph"/>
        <w:numPr>
          <w:ilvl w:val="0"/>
          <w:numId w:val="1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PM process skills - the whole project management process, how to start and manage and control the project</w:t>
      </w:r>
    </w:p>
    <w:p w14:paraId="2D968585"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p>
    <w:p w14:paraId="028D115E" w14:textId="77777777" w:rsidR="00901F19" w:rsidRPr="00901F19" w:rsidRDefault="00901F19" w:rsidP="00B91D87">
      <w:pPr>
        <w:jc w:val="both"/>
        <w:rPr>
          <w:rFonts w:eastAsia="Times New Roman"/>
        </w:rPr>
      </w:pPr>
      <w:r w:rsidRPr="00901F19">
        <w:rPr>
          <w:rFonts w:eastAsia="Times New Roman"/>
        </w:rPr>
        <w:t xml:space="preserve">And a project manager has the following roles – </w:t>
      </w:r>
    </w:p>
    <w:p w14:paraId="78DFF2A6" w14:textId="77777777" w:rsidR="00901F19" w:rsidRPr="00901F19" w:rsidRDefault="00901F19" w:rsidP="00B91D87">
      <w:pPr>
        <w:pStyle w:val="ListParagraph"/>
        <w:numPr>
          <w:ilvl w:val="0"/>
          <w:numId w:val="13"/>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Working with people in the project</w:t>
      </w:r>
    </w:p>
    <w:p w14:paraId="426CD0A7" w14:textId="77777777" w:rsidR="00901F19" w:rsidRPr="00901F19" w:rsidRDefault="00901F19" w:rsidP="00B91D87">
      <w:pPr>
        <w:pStyle w:val="ListParagraph"/>
        <w:numPr>
          <w:ilvl w:val="0"/>
          <w:numId w:val="13"/>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Gather different technical expertise required for and integrate into the project</w:t>
      </w:r>
    </w:p>
    <w:p w14:paraId="638D7B4B" w14:textId="77777777" w:rsidR="00901F19" w:rsidRPr="00901F19" w:rsidRDefault="00901F19" w:rsidP="00B91D87">
      <w:pPr>
        <w:pStyle w:val="ListParagraph"/>
        <w:numPr>
          <w:ilvl w:val="0"/>
          <w:numId w:val="13"/>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Looking at the overall picture of the project, and divide the whole problem in smaller components and assign people to appropriate tasks</w:t>
      </w:r>
    </w:p>
    <w:p w14:paraId="45BFEA47" w14:textId="77777777" w:rsidR="00901F19" w:rsidRDefault="00901F19" w:rsidP="00B91D87">
      <w:pPr>
        <w:pStyle w:val="ListParagraph"/>
        <w:numPr>
          <w:ilvl w:val="0"/>
          <w:numId w:val="13"/>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Dealing with stakeholders in the project</w:t>
      </w:r>
    </w:p>
    <w:p w14:paraId="4E974A0D" w14:textId="77777777" w:rsidR="00082EBD" w:rsidRPr="00901F19" w:rsidRDefault="00082EBD" w:rsidP="004F64C1">
      <w:pPr>
        <w:pStyle w:val="ListParagraph"/>
        <w:spacing w:after="0" w:line="240" w:lineRule="auto"/>
        <w:jc w:val="both"/>
        <w:rPr>
          <w:rFonts w:ascii="Times New Roman" w:eastAsia="Times New Roman" w:hAnsi="Times New Roman" w:cs="Times New Roman"/>
          <w:sz w:val="24"/>
          <w:szCs w:val="24"/>
        </w:rPr>
      </w:pPr>
    </w:p>
    <w:p w14:paraId="75E91B56" w14:textId="0B86D49D" w:rsidR="00901F19" w:rsidRPr="00082EBD" w:rsidRDefault="00901F19" w:rsidP="00B91D87">
      <w:pPr>
        <w:pStyle w:val="Heading3"/>
        <w:spacing w:line="240" w:lineRule="auto"/>
      </w:pPr>
      <w:bookmarkStart w:id="26" w:name="_Toc489990008"/>
      <w:bookmarkStart w:id="27" w:name="_Toc490070152"/>
      <w:r w:rsidRPr="00901F19">
        <w:t>What is project management?</w:t>
      </w:r>
      <w:bookmarkEnd w:id="26"/>
      <w:bookmarkEnd w:id="27"/>
    </w:p>
    <w:p w14:paraId="0ACA9BF8" w14:textId="77777777" w:rsidR="00901F19" w:rsidRPr="00901F19" w:rsidRDefault="00901F19" w:rsidP="00B91D87">
      <w:pPr>
        <w:jc w:val="both"/>
        <w:rPr>
          <w:rFonts w:eastAsia="Times New Roman"/>
        </w:rPr>
      </w:pPr>
    </w:p>
    <w:p w14:paraId="19CE37F6" w14:textId="77777777" w:rsidR="00901F19" w:rsidRPr="00901F19" w:rsidRDefault="00901F19" w:rsidP="00B91D87">
      <w:pPr>
        <w:jc w:val="both"/>
        <w:rPr>
          <w:rFonts w:eastAsia="Times New Roman"/>
        </w:rPr>
      </w:pPr>
      <w:r w:rsidRPr="00901F19">
        <w:rPr>
          <w:rFonts w:eastAsia="Times New Roman"/>
        </w:rPr>
        <w:t xml:space="preserve">One of the early attempts of defining project management says - </w:t>
      </w:r>
    </w:p>
    <w:p w14:paraId="17459B0E" w14:textId="77777777" w:rsidR="00901F19" w:rsidRPr="00901F19" w:rsidRDefault="00901F19" w:rsidP="00B91D87">
      <w:pPr>
        <w:jc w:val="both"/>
        <w:rPr>
          <w:rFonts w:eastAsia="Times New Roman"/>
        </w:rPr>
      </w:pPr>
      <w:r w:rsidRPr="00901F19">
        <w:rPr>
          <w:rFonts w:eastAsia="Times New Roman"/>
        </w:rPr>
        <w:t>Project Management is the application of a collection of tools and techniques (such as the CPM and matrix organization) to direct the use of diverse resources toward the accomplishment of a unique, complex, one-time task within time, cost and quality constraints. Each task requires a particular mix of these tools and techniques structured to fit the task environment and life cycle (from conception to completion) of the task.</w:t>
      </w:r>
    </w:p>
    <w:p w14:paraId="645A34E3" w14:textId="77777777" w:rsidR="00901F19" w:rsidRPr="00901F19" w:rsidRDefault="00901F19" w:rsidP="00B91D87">
      <w:pPr>
        <w:jc w:val="both"/>
        <w:rPr>
          <w:rFonts w:eastAsia="Times New Roman"/>
        </w:rPr>
      </w:pPr>
      <w:r w:rsidRPr="00901F19">
        <w:rPr>
          <w:rFonts w:eastAsia="Times New Roman"/>
        </w:rPr>
        <w:t>The project management institute (PMI) defines,</w:t>
      </w:r>
    </w:p>
    <w:p w14:paraId="73ABC945" w14:textId="5C20C76D" w:rsidR="00901F19" w:rsidRPr="00901F19" w:rsidRDefault="00901F19" w:rsidP="00B91D87">
      <w:pPr>
        <w:jc w:val="both"/>
        <w:rPr>
          <w:rFonts w:eastAsia="Times New Roman"/>
        </w:rPr>
      </w:pPr>
      <w:r w:rsidRPr="00901F19">
        <w:rPr>
          <w:rFonts w:eastAsia="Times New Roman"/>
        </w:rPr>
        <w:t xml:space="preserve">Project management is the application of knowledge, skills, tools, and techniques to project activities to meet the project requirements. It is accomplished through the use of processes such as initiating, planning, executing, controlling and closing. </w:t>
      </w:r>
      <w:r w:rsidR="00784358">
        <w:rPr>
          <w:rFonts w:eastAsia="Times New Roman"/>
        </w:rPr>
        <w:t>(</w:t>
      </w:r>
      <w:r w:rsidR="00784358">
        <w:rPr>
          <w:rFonts w:eastAsia="Times New Roman"/>
        </w:rPr>
        <w:fldChar w:fldCharType="begin"/>
      </w:r>
      <w:r w:rsidR="00784358">
        <w:rPr>
          <w:rFonts w:eastAsia="Times New Roman"/>
        </w:rPr>
        <w:instrText xml:space="preserve"> REF _Ref489990690 \w \h </w:instrText>
      </w:r>
      <w:r w:rsidR="00784358">
        <w:rPr>
          <w:rFonts w:eastAsia="Times New Roman"/>
        </w:rPr>
      </w:r>
      <w:r w:rsidR="00784358">
        <w:rPr>
          <w:rFonts w:eastAsia="Times New Roman"/>
        </w:rPr>
        <w:fldChar w:fldCharType="separate"/>
      </w:r>
      <w:r w:rsidR="00784358">
        <w:rPr>
          <w:rFonts w:eastAsia="Times New Roman"/>
        </w:rPr>
        <w:t>5)</w:t>
      </w:r>
      <w:r w:rsidR="00784358">
        <w:rPr>
          <w:rFonts w:eastAsia="Times New Roman"/>
        </w:rPr>
        <w:fldChar w:fldCharType="end"/>
      </w:r>
    </w:p>
    <w:p w14:paraId="20554FFC" w14:textId="07F7A564" w:rsidR="00901F19" w:rsidRPr="00901F19" w:rsidRDefault="00901F19" w:rsidP="00B91D87">
      <w:pPr>
        <w:jc w:val="both"/>
        <w:rPr>
          <w:rFonts w:eastAsia="Times New Roman"/>
        </w:rPr>
      </w:pPr>
      <w:r w:rsidRPr="00901F19">
        <w:rPr>
          <w:rFonts w:eastAsia="Times New Roman"/>
        </w:rPr>
        <w:t xml:space="preserve">Project Management provides an organization with powerful tools that improves its ability to plan, control, implement and control its activities as well as the ways in which it utilizes its people and resources. </w:t>
      </w:r>
      <w:r w:rsidR="00784358">
        <w:rPr>
          <w:rFonts w:eastAsia="Times New Roman"/>
        </w:rPr>
        <w:t>(</w:t>
      </w:r>
      <w:r w:rsidR="00784358">
        <w:rPr>
          <w:rFonts w:eastAsia="Times New Roman"/>
        </w:rPr>
        <w:fldChar w:fldCharType="begin"/>
      </w:r>
      <w:r w:rsidR="00784358">
        <w:rPr>
          <w:rFonts w:eastAsia="Times New Roman"/>
        </w:rPr>
        <w:instrText xml:space="preserve"> REF _Ref489990708 \w \h </w:instrText>
      </w:r>
      <w:r w:rsidR="00784358">
        <w:rPr>
          <w:rFonts w:eastAsia="Times New Roman"/>
        </w:rPr>
      </w:r>
      <w:r w:rsidR="00784358">
        <w:rPr>
          <w:rFonts w:eastAsia="Times New Roman"/>
        </w:rPr>
        <w:fldChar w:fldCharType="separate"/>
      </w:r>
      <w:r w:rsidR="00784358">
        <w:rPr>
          <w:rFonts w:eastAsia="Times New Roman"/>
        </w:rPr>
        <w:t>6)</w:t>
      </w:r>
      <w:r w:rsidR="00784358">
        <w:rPr>
          <w:rFonts w:eastAsia="Times New Roman"/>
        </w:rPr>
        <w:fldChar w:fldCharType="end"/>
      </w:r>
    </w:p>
    <w:p w14:paraId="03EA2A07" w14:textId="77777777" w:rsidR="00901F19" w:rsidRPr="00901F19" w:rsidRDefault="00901F19" w:rsidP="00B91D87">
      <w:pPr>
        <w:jc w:val="both"/>
        <w:rPr>
          <w:rFonts w:eastAsia="Times New Roman"/>
        </w:rPr>
      </w:pPr>
      <w:r w:rsidRPr="00901F19">
        <w:rPr>
          <w:rFonts w:eastAsia="Times New Roman"/>
        </w:rPr>
        <w:t>The British Standard for project management BS6079, 1996 defined project management as:</w:t>
      </w:r>
    </w:p>
    <w:p w14:paraId="495AF9DA" w14:textId="77777777" w:rsidR="00901F19" w:rsidRDefault="00901F19" w:rsidP="00B91D87">
      <w:pPr>
        <w:jc w:val="both"/>
        <w:rPr>
          <w:rFonts w:eastAsia="Times New Roman"/>
        </w:rPr>
      </w:pPr>
      <w:r w:rsidRPr="00901F19">
        <w:rPr>
          <w:rFonts w:eastAsia="Times New Roman"/>
        </w:rPr>
        <w:t>The planning, monitoring and control of all aspects of a project and the motivation of all those involved in it to achieve the project objectives on time and to the specified cost, quality and performance.</w:t>
      </w:r>
    </w:p>
    <w:p w14:paraId="10FD151D" w14:textId="77777777" w:rsidR="00082EBD" w:rsidRPr="00901F19" w:rsidRDefault="00082EBD" w:rsidP="00B91D87">
      <w:pPr>
        <w:jc w:val="both"/>
        <w:rPr>
          <w:rFonts w:eastAsia="Times New Roman"/>
        </w:rPr>
      </w:pPr>
    </w:p>
    <w:p w14:paraId="422FF996" w14:textId="77777777" w:rsidR="00901F19" w:rsidRPr="00901F19" w:rsidRDefault="00901F19" w:rsidP="00B91D87">
      <w:pPr>
        <w:pStyle w:val="Heading3"/>
        <w:spacing w:line="240" w:lineRule="auto"/>
      </w:pPr>
      <w:bookmarkStart w:id="28" w:name="_Toc489990009"/>
      <w:bookmarkStart w:id="29" w:name="_Toc490070153"/>
      <w:r w:rsidRPr="00901F19">
        <w:t>Project life cycle:</w:t>
      </w:r>
      <w:bookmarkEnd w:id="28"/>
      <w:bookmarkEnd w:id="29"/>
    </w:p>
    <w:p w14:paraId="5D290798" w14:textId="77777777" w:rsidR="00901F19" w:rsidRPr="00901F19" w:rsidRDefault="00901F19" w:rsidP="00B91D87">
      <w:pPr>
        <w:jc w:val="both"/>
        <w:rPr>
          <w:rFonts w:eastAsia="Times New Roman"/>
        </w:rPr>
      </w:pPr>
      <w:r w:rsidRPr="00901F19">
        <w:rPr>
          <w:rFonts w:eastAsia="Times New Roman"/>
        </w:rPr>
        <w:br/>
        <w:t xml:space="preserve">A typical project goes through different processes. According to PMBOK, there are phases of a project. These are – </w:t>
      </w:r>
    </w:p>
    <w:p w14:paraId="0A154490" w14:textId="77777777" w:rsidR="00901F19" w:rsidRPr="00901F19" w:rsidRDefault="00901F19" w:rsidP="00B91D87">
      <w:pPr>
        <w:rPr>
          <w:rFonts w:eastAsia="Times New Roman"/>
        </w:rPr>
      </w:pPr>
    </w:p>
    <w:p w14:paraId="6CF402D4"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Initiation – in this phase the project need and objective is identified. Requirement from the client is analyzed and, a feasibility study is conducted, to develop a new product or modify an existing one.</w:t>
      </w:r>
    </w:p>
    <w:p w14:paraId="681D79E5"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Planning – planning for the project is made and the milestones are set in this phase. The risk assessment is done as well. </w:t>
      </w:r>
    </w:p>
    <w:p w14:paraId="4DDA4232"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Execution – in this phase the project plan is put into motion. Project manager and project team spend most of the time in this phase. </w:t>
      </w:r>
    </w:p>
    <w:p w14:paraId="492A699B"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Monitoring and controlling – The project is controlled and monitored in order to guarantee a successful delivery. Corrective actions are taken if necessary. </w:t>
      </w:r>
    </w:p>
    <w:p w14:paraId="7B22394B"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Closing – this is the final phase of a project and the final product is delivered for live operations. The documents are also delivered with the product.</w:t>
      </w:r>
    </w:p>
    <w:p w14:paraId="05CB4D7F" w14:textId="5484406E" w:rsidR="00901F19" w:rsidRPr="00901F19" w:rsidRDefault="00901F19" w:rsidP="00B91D87">
      <w:pPr>
        <w:pStyle w:val="Heading3"/>
        <w:spacing w:line="240" w:lineRule="auto"/>
      </w:pPr>
      <w:bookmarkStart w:id="30" w:name="_Toc489990010"/>
      <w:bookmarkStart w:id="31" w:name="_Toc490070154"/>
      <w:r w:rsidRPr="00901F19">
        <w:lastRenderedPageBreak/>
        <w:t>Project management activities:</w:t>
      </w:r>
      <w:bookmarkEnd w:id="30"/>
      <w:bookmarkEnd w:id="31"/>
    </w:p>
    <w:p w14:paraId="6368A9D2" w14:textId="77777777" w:rsidR="00901F19" w:rsidRPr="00901F19" w:rsidRDefault="00901F19" w:rsidP="00B91D87">
      <w:pPr>
        <w:jc w:val="both"/>
        <w:rPr>
          <w:rFonts w:eastAsia="Times New Roman"/>
        </w:rPr>
      </w:pPr>
      <w:r w:rsidRPr="00901F19">
        <w:rPr>
          <w:rFonts w:eastAsia="Times New Roman"/>
        </w:rPr>
        <w:br/>
        <w:t xml:space="preserve">Primarily, there are three key activities of a project, namely, Planning, Scheduling and Controlling. </w:t>
      </w:r>
    </w:p>
    <w:p w14:paraId="4147CF55" w14:textId="77777777" w:rsidR="00901F19" w:rsidRPr="00901F19" w:rsidRDefault="00901F19" w:rsidP="00B91D87">
      <w:pPr>
        <w:pStyle w:val="ListParagraph"/>
        <w:numPr>
          <w:ilvl w:val="0"/>
          <w:numId w:val="2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Planning – Planning activities include defining project activities, planning resources etc.</w:t>
      </w:r>
    </w:p>
    <w:p w14:paraId="7AE9B4E2" w14:textId="77777777" w:rsidR="00901F19" w:rsidRPr="00901F19" w:rsidRDefault="00901F19" w:rsidP="00B91D87">
      <w:pPr>
        <w:pStyle w:val="ListParagraph"/>
        <w:numPr>
          <w:ilvl w:val="0"/>
          <w:numId w:val="2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Scheduling – Development of detailed planning, milestones etc. are included in scheduling activity. </w:t>
      </w:r>
    </w:p>
    <w:p w14:paraId="72CD4D77" w14:textId="77777777" w:rsidR="00901F19" w:rsidRPr="00901F19" w:rsidRDefault="00901F19" w:rsidP="00B91D87">
      <w:pPr>
        <w:pStyle w:val="ListParagraph"/>
        <w:numPr>
          <w:ilvl w:val="0"/>
          <w:numId w:val="2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Controlling – controlling and measuring the project progress, mitigate issues are controlling activities. </w:t>
      </w:r>
    </w:p>
    <w:p w14:paraId="301ED3E7" w14:textId="7138838B" w:rsidR="00901F19" w:rsidRPr="00901F19" w:rsidRDefault="00901F19" w:rsidP="00B91D87">
      <w:pPr>
        <w:pStyle w:val="Heading3"/>
        <w:spacing w:line="240" w:lineRule="auto"/>
      </w:pPr>
      <w:bookmarkStart w:id="32" w:name="_Toc489990011"/>
      <w:bookmarkStart w:id="33" w:name="_Toc490070155"/>
      <w:r w:rsidRPr="00901F19">
        <w:t>Project management methodologies:</w:t>
      </w:r>
      <w:bookmarkEnd w:id="32"/>
      <w:bookmarkEnd w:id="33"/>
    </w:p>
    <w:p w14:paraId="29B40535" w14:textId="77777777" w:rsidR="00901F19" w:rsidRPr="00901F19" w:rsidRDefault="00901F19" w:rsidP="00B91D87">
      <w:pPr>
        <w:jc w:val="both"/>
        <w:rPr>
          <w:rFonts w:eastAsia="Times New Roman"/>
        </w:rPr>
      </w:pPr>
      <w:r w:rsidRPr="00901F19">
        <w:rPr>
          <w:rFonts w:eastAsia="Times New Roman"/>
        </w:rPr>
        <w:br/>
        <w:t xml:space="preserve">There are many project management methodologies that have been developed in order to provide frameworks for planning, managing, controlling and delivery of projects successfully. Some of them are mentioned below - </w:t>
      </w:r>
    </w:p>
    <w:p w14:paraId="7A38963F" w14:textId="77777777" w:rsidR="00901F19" w:rsidRPr="00901F19" w:rsidRDefault="00901F19" w:rsidP="00B91D87">
      <w:pPr>
        <w:pStyle w:val="ListParagraph"/>
        <w:numPr>
          <w:ilvl w:val="0"/>
          <w:numId w:val="3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Traditional waterfall method – In waterfall method, a project has to be completed once all of the requirements are developed and the project has come to an end completing all the phases. Once the requirements are fixed, there is no way to make any change that might appear needed over time. It is a rigid method.</w:t>
      </w:r>
    </w:p>
    <w:p w14:paraId="67E8E07A" w14:textId="77777777" w:rsidR="00901F19" w:rsidRPr="00901F19" w:rsidRDefault="00901F19" w:rsidP="00B91D87">
      <w:pPr>
        <w:pStyle w:val="ListParagraph"/>
        <w:numPr>
          <w:ilvl w:val="0"/>
          <w:numId w:val="3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Agile project management method – In agile method, a project can be delivered in iterations. The project starts from a firm foundation and delivers small chunks of it and takes feedback from the customer. As the whole project is delivered in iterations, it allows the facility to incorporate changes in requirements. It is a quite flexible method.</w:t>
      </w:r>
    </w:p>
    <w:p w14:paraId="6BF8903E"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p>
    <w:p w14:paraId="7957C7A8" w14:textId="161C5F73" w:rsidR="00901F19" w:rsidRPr="00784358" w:rsidRDefault="00901F19" w:rsidP="00B91D87">
      <w:pPr>
        <w:pStyle w:val="ListParagraph"/>
        <w:numPr>
          <w:ilvl w:val="0"/>
          <w:numId w:val="30"/>
        </w:numPr>
        <w:spacing w:after="0" w:line="240" w:lineRule="auto"/>
        <w:jc w:val="both"/>
        <w:rPr>
          <w:rFonts w:ascii="Times New Roman" w:eastAsia="Times New Roman" w:hAnsi="Times New Roman" w:cs="Times New Roman"/>
        </w:rPr>
      </w:pPr>
      <w:r w:rsidRPr="00784358">
        <w:rPr>
          <w:rFonts w:ascii="Times New Roman" w:eastAsia="Times New Roman" w:hAnsi="Times New Roman" w:cs="Times New Roman"/>
          <w:sz w:val="24"/>
          <w:szCs w:val="24"/>
        </w:rPr>
        <w:t xml:space="preserve">PRINCE2 – It is a process-driven project management method that focuses on high-level activities, such as management, organization and control — but not lower level activities, such as work breakdown or scheduling. It is based on seven principles, seven themes and seven processes. </w:t>
      </w:r>
      <w:r w:rsidR="00784358">
        <w:rPr>
          <w:rFonts w:ascii="Times New Roman" w:eastAsia="Times New Roman" w:hAnsi="Times New Roman" w:cs="Times New Roman"/>
          <w:sz w:val="24"/>
          <w:szCs w:val="24"/>
        </w:rPr>
        <w:t>(</w:t>
      </w:r>
      <w:r w:rsidR="00784358">
        <w:rPr>
          <w:rFonts w:ascii="Times New Roman" w:eastAsia="Times New Roman" w:hAnsi="Times New Roman" w:cs="Times New Roman"/>
          <w:sz w:val="24"/>
          <w:szCs w:val="24"/>
        </w:rPr>
        <w:fldChar w:fldCharType="begin"/>
      </w:r>
      <w:r w:rsidR="00784358">
        <w:rPr>
          <w:rFonts w:ascii="Times New Roman" w:eastAsia="Times New Roman" w:hAnsi="Times New Roman" w:cs="Times New Roman"/>
          <w:sz w:val="24"/>
          <w:szCs w:val="24"/>
        </w:rPr>
        <w:instrText xml:space="preserve"> REF _Ref489990729 \w \h </w:instrText>
      </w:r>
      <w:r w:rsidR="00784358">
        <w:rPr>
          <w:rFonts w:ascii="Times New Roman" w:eastAsia="Times New Roman" w:hAnsi="Times New Roman" w:cs="Times New Roman"/>
          <w:sz w:val="24"/>
          <w:szCs w:val="24"/>
        </w:rPr>
      </w:r>
      <w:r w:rsidR="00784358">
        <w:rPr>
          <w:rFonts w:ascii="Times New Roman" w:eastAsia="Times New Roman" w:hAnsi="Times New Roman" w:cs="Times New Roman"/>
          <w:sz w:val="24"/>
          <w:szCs w:val="24"/>
        </w:rPr>
        <w:fldChar w:fldCharType="separate"/>
      </w:r>
      <w:r w:rsidR="00784358">
        <w:rPr>
          <w:rFonts w:ascii="Times New Roman" w:eastAsia="Times New Roman" w:hAnsi="Times New Roman" w:cs="Times New Roman"/>
          <w:sz w:val="24"/>
          <w:szCs w:val="24"/>
        </w:rPr>
        <w:t>7)</w:t>
      </w:r>
      <w:r w:rsidR="00784358">
        <w:rPr>
          <w:rFonts w:ascii="Times New Roman" w:eastAsia="Times New Roman" w:hAnsi="Times New Roman" w:cs="Times New Roman"/>
          <w:sz w:val="24"/>
          <w:szCs w:val="24"/>
        </w:rPr>
        <w:fldChar w:fldCharType="end"/>
      </w:r>
    </w:p>
    <w:p w14:paraId="37937443" w14:textId="77777777" w:rsidR="00901F19" w:rsidRPr="00901F19" w:rsidRDefault="00901F19" w:rsidP="00B91D87">
      <w:pPr>
        <w:pStyle w:val="ListParagraph"/>
        <w:numPr>
          <w:ilvl w:val="0"/>
          <w:numId w:val="3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Rapid Application Method (RAD) – It is a method with rapid prototyping and iterative model with no specific planning involved. This methodology put more emphasis on process and less importance in planning. The main aim is to develop project at a faster pace. It follows iterative and incremental process.</w:t>
      </w:r>
    </w:p>
    <w:p w14:paraId="2EE00E79" w14:textId="77777777" w:rsidR="00901F19" w:rsidRPr="00901F19" w:rsidRDefault="00901F19" w:rsidP="00B91D87">
      <w:pPr>
        <w:pStyle w:val="ListParagraph"/>
        <w:spacing w:line="240" w:lineRule="auto"/>
        <w:rPr>
          <w:rFonts w:ascii="Times New Roman" w:eastAsia="Times New Roman" w:hAnsi="Times New Roman" w:cs="Times New Roman"/>
          <w:sz w:val="24"/>
          <w:szCs w:val="24"/>
        </w:rPr>
      </w:pPr>
    </w:p>
    <w:p w14:paraId="3931ADCF" w14:textId="015ED30C" w:rsidR="00901F19" w:rsidRPr="00901F19" w:rsidRDefault="00901F19" w:rsidP="00B91D87">
      <w:pPr>
        <w:pStyle w:val="Heading3"/>
        <w:spacing w:line="240" w:lineRule="auto"/>
      </w:pPr>
      <w:bookmarkStart w:id="34" w:name="_Toc489990012"/>
      <w:bookmarkStart w:id="35" w:name="_Toc490070156"/>
      <w:r w:rsidRPr="00901F19">
        <w:t>Data analysis:</w:t>
      </w:r>
      <w:bookmarkEnd w:id="34"/>
      <w:bookmarkEnd w:id="35"/>
    </w:p>
    <w:p w14:paraId="41E5A588" w14:textId="77777777" w:rsidR="00901F19" w:rsidRPr="00901F19" w:rsidRDefault="00901F19" w:rsidP="00B91D87">
      <w:pPr>
        <w:pStyle w:val="Heading2"/>
        <w:spacing w:line="240" w:lineRule="auto"/>
        <w:rPr>
          <w:rFonts w:cs="Times New Roman"/>
        </w:rPr>
      </w:pPr>
      <w:bookmarkStart w:id="36" w:name="_Toc489990013"/>
      <w:bookmarkStart w:id="37" w:name="_Toc490070157"/>
      <w:r w:rsidRPr="00901F19">
        <w:rPr>
          <w:rFonts w:cs="Times New Roman"/>
        </w:rPr>
        <w:t>Exploratory Data Analysis (EDA):</w:t>
      </w:r>
      <w:bookmarkEnd w:id="36"/>
      <w:bookmarkEnd w:id="37"/>
    </w:p>
    <w:p w14:paraId="220C2940" w14:textId="77777777" w:rsidR="00901F19" w:rsidRPr="00901F19" w:rsidRDefault="00901F19" w:rsidP="00B91D87">
      <w:pPr>
        <w:pStyle w:val="PlainText"/>
        <w:tabs>
          <w:tab w:val="left" w:pos="720"/>
          <w:tab w:val="left" w:pos="5760"/>
        </w:tabs>
        <w:rPr>
          <w:b/>
          <w:sz w:val="22"/>
          <w:szCs w:val="22"/>
        </w:rPr>
      </w:pPr>
      <w:r w:rsidRPr="00901F19">
        <w:rPr>
          <w:b/>
          <w:sz w:val="22"/>
          <w:szCs w:val="22"/>
        </w:rPr>
        <w:t xml:space="preserve"> </w:t>
      </w:r>
    </w:p>
    <w:p w14:paraId="479743BB" w14:textId="77777777" w:rsidR="00901F19" w:rsidRPr="00901F19" w:rsidRDefault="00901F19" w:rsidP="00B91D87">
      <w:pPr>
        <w:jc w:val="both"/>
        <w:rPr>
          <w:rFonts w:eastAsia="Times New Roman"/>
        </w:rPr>
      </w:pPr>
      <w:r w:rsidRPr="00901F19">
        <w:rPr>
          <w:rFonts w:eastAsia="Times New Roman"/>
        </w:rPr>
        <w:t>The questions for the online survey were created via an online tool and an email was sent with the link of the survey to all the members who participated in it. Survey was available online for 15 days so that everyone can fill it in their spare time. The total time for filling the form was estimated 15 minutes.</w:t>
      </w:r>
    </w:p>
    <w:p w14:paraId="110E41B7" w14:textId="77777777" w:rsidR="00901F19" w:rsidRPr="00901F19" w:rsidRDefault="00901F19" w:rsidP="00B91D87">
      <w:pPr>
        <w:jc w:val="both"/>
        <w:rPr>
          <w:rFonts w:eastAsia="Times New Roman"/>
        </w:rPr>
      </w:pPr>
      <w:r w:rsidRPr="00901F19">
        <w:rPr>
          <w:rFonts w:eastAsia="Times New Roman"/>
        </w:rPr>
        <w:t xml:space="preserve">During these 15 days, we were looking at the form and we went through the excel file that was recording all the responses from the survey tool.  We were going through responses from each individual. While doing so, it has been realized that one question needed to be added in the survey form. Question number 13 was added and all the </w:t>
      </w:r>
      <w:r w:rsidRPr="00901F19">
        <w:rPr>
          <w:rFonts w:eastAsia="Times New Roman"/>
        </w:rPr>
        <w:lastRenderedPageBreak/>
        <w:t>members were informed of the update on the survey form and people were asked kindly to fill up the form again and thanks to their courtesy they did so.</w:t>
      </w:r>
    </w:p>
    <w:p w14:paraId="6AFBC8B8" w14:textId="77777777" w:rsidR="00901F19" w:rsidRPr="00901F19" w:rsidRDefault="00901F19" w:rsidP="00B91D87">
      <w:pPr>
        <w:pStyle w:val="Heading2"/>
        <w:spacing w:line="240" w:lineRule="auto"/>
        <w:rPr>
          <w:rFonts w:cs="Times New Roman"/>
          <w:szCs w:val="22"/>
        </w:rPr>
      </w:pPr>
      <w:bookmarkStart w:id="38" w:name="_Toc489990014"/>
      <w:bookmarkStart w:id="39" w:name="_Toc490070158"/>
      <w:r w:rsidRPr="00901F19">
        <w:rPr>
          <w:rFonts w:cs="Times New Roman"/>
          <w:szCs w:val="22"/>
        </w:rPr>
        <w:t>Deriving the main findings:</w:t>
      </w:r>
      <w:bookmarkEnd w:id="38"/>
      <w:bookmarkEnd w:id="39"/>
    </w:p>
    <w:p w14:paraId="5850205F" w14:textId="77777777" w:rsidR="00901F19" w:rsidRPr="00901F19" w:rsidRDefault="00901F19" w:rsidP="00B91D87">
      <w:pPr>
        <w:pStyle w:val="PlainText"/>
        <w:tabs>
          <w:tab w:val="left" w:pos="720"/>
          <w:tab w:val="left" w:pos="5760"/>
        </w:tabs>
        <w:rPr>
          <w:b/>
          <w:sz w:val="22"/>
          <w:szCs w:val="22"/>
        </w:rPr>
      </w:pPr>
      <w:r w:rsidRPr="00901F19">
        <w:rPr>
          <w:b/>
          <w:sz w:val="22"/>
          <w:szCs w:val="22"/>
        </w:rPr>
        <w:t xml:space="preserve"> </w:t>
      </w:r>
    </w:p>
    <w:p w14:paraId="14F6BB26" w14:textId="77777777" w:rsidR="00901F19" w:rsidRPr="00901F19" w:rsidRDefault="00901F19" w:rsidP="00B91D87">
      <w:pPr>
        <w:jc w:val="both"/>
        <w:rPr>
          <w:rFonts w:eastAsia="Times New Roman"/>
        </w:rPr>
      </w:pPr>
      <w:r w:rsidRPr="00901F19">
        <w:rPr>
          <w:rFonts w:eastAsia="Times New Roman"/>
        </w:rPr>
        <w:t xml:space="preserve">After the deadline was passed, the excel file was downloaded and used to generate summary from the data. Excel graphical tool was used to create graphs and charts. In total, 45 persons (90 percent of the people) responded to the survey.  </w:t>
      </w:r>
    </w:p>
    <w:p w14:paraId="58766417" w14:textId="77777777" w:rsidR="00901F19" w:rsidRPr="00901F19" w:rsidRDefault="00901F19" w:rsidP="00B91D87">
      <w:pPr>
        <w:jc w:val="both"/>
        <w:rPr>
          <w:rFonts w:eastAsia="Times New Roman"/>
        </w:rPr>
      </w:pPr>
      <w:r w:rsidRPr="00901F19">
        <w:rPr>
          <w:rFonts w:eastAsia="Times New Roman"/>
        </w:rPr>
        <w:t xml:space="preserve">The summary of the findings are discussed below – </w:t>
      </w:r>
    </w:p>
    <w:p w14:paraId="50EAA48A"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50% of the people who responded are developers or executives, 17% of them are managers, project managers or supervisors, rest of them are working students</w:t>
      </w:r>
    </w:p>
    <w:p w14:paraId="54B72856"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83% of them are developers/executive in the project they are currently involved in and  17% of them are lead developers</w:t>
      </w:r>
    </w:p>
    <w:p w14:paraId="11933BCB"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Majority of them (67%) work in a team of 5 persons</w:t>
      </w:r>
    </w:p>
    <w:p w14:paraId="58699856"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And majority work in on-site projects (50%), whereas 33% are from virtual teams and rest (17%) work on both types of teams</w:t>
      </w:r>
    </w:p>
    <w:p w14:paraId="660600EB"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67% of the people like both types of working environment, on the contrary, 17% prefer virtual environment and 17% would prefer onsite environment. </w:t>
      </w:r>
    </w:p>
    <w:p w14:paraId="0F5E23DF"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50% of them work on multiple projects (more than) at the same time and 50% of them work only on one project at a time.</w:t>
      </w:r>
    </w:p>
    <w:p w14:paraId="2992D617"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Half of the people believe that the main thing that goes wrong in projects is lack of leadership and / or communication skills (50%).  Then come the issue of incomplete or change in requirements (33%) and lack of project specific skills / competence.</w:t>
      </w:r>
    </w:p>
    <w:p w14:paraId="012BED0D"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Half the people (50%) also believe that proper test planning is the major contributor to poor project performance whereas 33% voted for lack of proper leadership and rest thinks it is the overall system engineering that is the main reason behind poor performance of projects.</w:t>
      </w:r>
    </w:p>
    <w:p w14:paraId="0D31C426"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Majority of the population (66%) believe communication is the top success factor while rest of them voted for project mission (33%) and top management support (17%).</w:t>
      </w:r>
    </w:p>
    <w:p w14:paraId="493E90AA"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 Then we asked them whether they would like to see themselves as a project manager in future. Majority of them (83%) said yes they would like to be a project manager someday.</w:t>
      </w:r>
    </w:p>
    <w:p w14:paraId="0040AB35"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 They also provided reason as to why they would like become so. Some said, they want to apply their experience with projects, lessons from past failures in order to succeed in project delivery. Some simply said they believe they can do it. Those who do not want to be a project manager in future, one of them said, lack of experience as a developer makes it unrealistic to become a project manager. That means, they want to gain a lot of experience as a developer first. In essence, they think experience bring success.</w:t>
      </w:r>
    </w:p>
    <w:p w14:paraId="4BF4B92A"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 As we mentioned before that there many project management methodologies we also asked people which methodology they prefer. We only mentioned the traditional waterfall and agile project management. Majority people (66%) prefer agile project management over the traditional sequential method (20%) and the rest (14%) think that it depends of the project. </w:t>
      </w:r>
    </w:p>
    <w:p w14:paraId="067060D8"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83% of the people working have a culturally diverse team whereas 17% of them do not work in team with people from different culture.</w:t>
      </w:r>
    </w:p>
    <w:p w14:paraId="20400581"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lastRenderedPageBreak/>
        <w:t>And 83% of them said that they prefer a team that is diverse in culture and 17% of them do not prefer teams with cultural diversity.</w:t>
      </w:r>
    </w:p>
    <w:p w14:paraId="531FE0D5"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Those who prefer diversity in team, they mentioned two reason for their preference – </w:t>
      </w:r>
    </w:p>
    <w:p w14:paraId="09012359" w14:textId="77777777" w:rsidR="00901F19" w:rsidRPr="00901F19" w:rsidRDefault="00901F19" w:rsidP="00B91D87">
      <w:pPr>
        <w:pStyle w:val="ListParagraph"/>
        <w:numPr>
          <w:ilvl w:val="1"/>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Relations in such teams build on professionalism and makes it easy to address issues</w:t>
      </w:r>
    </w:p>
    <w:p w14:paraId="0BB5CA41" w14:textId="77777777" w:rsidR="00901F19" w:rsidRPr="00901F19" w:rsidRDefault="00901F19" w:rsidP="00B91D87">
      <w:pPr>
        <w:pStyle w:val="ListParagraph"/>
        <w:numPr>
          <w:ilvl w:val="1"/>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Every culture has its own Strengths (S) and weaknesses (W). And they believe diversity helps teams to maximize S and minimize W.</w:t>
      </w:r>
    </w:p>
    <w:p w14:paraId="581CC693"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On the other hand, people who do not prefer working in a diverse team mentioned the following issue –</w:t>
      </w:r>
    </w:p>
    <w:p w14:paraId="62FAE09F" w14:textId="77777777" w:rsidR="00901F19" w:rsidRPr="00901F19" w:rsidRDefault="00901F19" w:rsidP="00B91D87">
      <w:pPr>
        <w:pStyle w:val="ListParagraph"/>
        <w:numPr>
          <w:ilvl w:val="1"/>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Different cultures bring problems</w:t>
      </w:r>
    </w:p>
    <w:p w14:paraId="4D883131"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 Majority of the people (66%) think that the top challenge of working on a culturally diverse team is the communication, whereas 20% believe team motivation is a major challenge. Some (10%) find it hard to build trust in the team and rest (10%) think integration is a key problem. </w:t>
      </w:r>
    </w:p>
    <w:p w14:paraId="7CD4012F"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Then there was a question that asked what people think about project management training. Do the trainings pay off? All of them (100%) said yes, project management trainings pay off. That means even the top management think that arraigning trainings has advantages and help to have more productive team.</w:t>
      </w:r>
    </w:p>
    <w:p w14:paraId="6C3E66DA"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Finally, there was a blank text box that asked people to tell about their overall experience and suggestions on how to improve project performance. Only one person responded to the question. I think this is due to the fact that everyone had a lot of thing to share and they thought it will take them time to write in the online survey form. So, ignoring the question was convenient for them. I think this is one of the disadvantages of doing a survey. Some questions could be ignored by people. Face to face interview is helpful in this case. However, who responded to question believe –</w:t>
      </w:r>
    </w:p>
    <w:p w14:paraId="30FC9FEC" w14:textId="77777777" w:rsidR="00901F19" w:rsidRDefault="00901F19" w:rsidP="00B91D87">
      <w:pPr>
        <w:pStyle w:val="ListParagraph"/>
        <w:numPr>
          <w:ilvl w:val="1"/>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success is guaranteed by motivation and professionalism of team members. Everyone must be willing to communicate and contribute towards same goals despite their differences.</w:t>
      </w:r>
    </w:p>
    <w:p w14:paraId="5986807D" w14:textId="77777777" w:rsidR="00784358" w:rsidRPr="00901F19" w:rsidRDefault="00784358" w:rsidP="00784358">
      <w:pPr>
        <w:pStyle w:val="ListParagraph"/>
        <w:spacing w:after="0" w:line="240" w:lineRule="auto"/>
        <w:ind w:left="1440"/>
        <w:jc w:val="both"/>
        <w:rPr>
          <w:rFonts w:ascii="Times New Roman" w:eastAsia="Times New Roman" w:hAnsi="Times New Roman" w:cs="Times New Roman"/>
          <w:sz w:val="24"/>
          <w:szCs w:val="24"/>
        </w:rPr>
      </w:pPr>
    </w:p>
    <w:p w14:paraId="668FFBC5" w14:textId="77777777" w:rsidR="00901F19" w:rsidRPr="00901F19" w:rsidRDefault="00901F19" w:rsidP="00B91D87">
      <w:pPr>
        <w:pStyle w:val="Heading3"/>
        <w:spacing w:line="240" w:lineRule="auto"/>
      </w:pPr>
      <w:bookmarkStart w:id="40" w:name="_Toc489990015"/>
      <w:bookmarkStart w:id="41" w:name="_Toc490070159"/>
      <w:r w:rsidRPr="00901F19">
        <w:t>Summary of the interview:</w:t>
      </w:r>
      <w:bookmarkEnd w:id="40"/>
      <w:bookmarkEnd w:id="41"/>
    </w:p>
    <w:p w14:paraId="3CBAA901" w14:textId="77777777" w:rsidR="00901F19" w:rsidRPr="00901F19" w:rsidRDefault="00901F19" w:rsidP="00B91D87">
      <w:pPr>
        <w:pStyle w:val="PlainText"/>
        <w:tabs>
          <w:tab w:val="left" w:pos="720"/>
          <w:tab w:val="left" w:pos="5760"/>
        </w:tabs>
        <w:rPr>
          <w:b/>
          <w:sz w:val="22"/>
          <w:szCs w:val="22"/>
        </w:rPr>
      </w:pPr>
    </w:p>
    <w:p w14:paraId="5FF26F8A" w14:textId="77777777" w:rsidR="00901F19" w:rsidRPr="00901F19" w:rsidRDefault="00901F19" w:rsidP="00B91D87">
      <w:pPr>
        <w:jc w:val="both"/>
        <w:rPr>
          <w:rFonts w:eastAsia="Times New Roman"/>
        </w:rPr>
      </w:pPr>
      <w:r w:rsidRPr="00901F19">
        <w:rPr>
          <w:rFonts w:eastAsia="Times New Roman"/>
        </w:rPr>
        <w:t xml:space="preserve">As mentioned earlier, the interview was taken through internet by Skype. In total 7 persons were interviewed and each interview took 15 minutes or more in some cases. There were different dates for every individual and every session was recorded through a digital media recorder. After that, points were noted from the audios, collated and summarized. </w:t>
      </w:r>
    </w:p>
    <w:p w14:paraId="72ADFBB6" w14:textId="77777777" w:rsidR="00901F19" w:rsidRPr="00901F19" w:rsidRDefault="00901F19" w:rsidP="00B91D87">
      <w:pPr>
        <w:jc w:val="both"/>
        <w:rPr>
          <w:rFonts w:eastAsia="Times New Roman"/>
        </w:rPr>
      </w:pPr>
      <w:r w:rsidRPr="00901F19">
        <w:rPr>
          <w:rFonts w:eastAsia="Times New Roman"/>
        </w:rPr>
        <w:t xml:space="preserve">The summary drawn from the interview are discussed below – </w:t>
      </w:r>
    </w:p>
    <w:p w14:paraId="179E7B9E"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When establishing a company what comes first is the name of the company. By that people recognize a company and it is the brand. In Bangladesh, it has been noticed that people value and respect company which has English names. It could be a name of a river, city, a direction (east, west, north etc.) or any English name. People also tend to trust foreign companies instead of local companies. Local small organizations try to utilize this mindset of people in their advantage and use such names. In addition to this, as Bangladesh was once a colony of British Empire so the colonial mindset is everywhere. Government job has the highest </w:t>
      </w:r>
      <w:r w:rsidRPr="00901F19">
        <w:rPr>
          <w:rFonts w:ascii="Times New Roman" w:eastAsia="Times New Roman" w:hAnsi="Times New Roman" w:cs="Times New Roman"/>
          <w:sz w:val="24"/>
          <w:szCs w:val="24"/>
        </w:rPr>
        <w:lastRenderedPageBreak/>
        <w:t xml:space="preserve">esteem and respect because it has stability. After government job, foreign company offshoring from Bangladesh are regarded as stable. </w:t>
      </w:r>
    </w:p>
    <w:p w14:paraId="35F911AC"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After establishing comes hiring people. Managers, mainly the managing director and country managers said that it is a hard job to establish a team right for the job with the right attitude. For this, recruiting is a crucial part of brining right people with the right mindset. There are cultural differences, in countries, even as to how recruitment works. For example, British never send picture with their CVs whereas it is quite opposite in Germany. People do not mind sending picture with CV and same culture is seen in Bangladesh. So for recruitment it is important to adopt a strategy that is compatible with the local culture. They also said that as Bangladesh has many cultural differences in the different parts of the country they also want to hire people from cultures within the country. They see it one form of training and they believe it broadens individuals’ horizons.</w:t>
      </w:r>
    </w:p>
    <w:p w14:paraId="2F27D2F2"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 terms of wearing dresses in work environment, the more a work environment is polished, disciplined, people come to work wearing the formal dresses, the more respect that work environment has.</w:t>
      </w:r>
    </w:p>
    <w:p w14:paraId="25D45120"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Religion play an important role in the daily lives of people in Bangladesh and it is crucial to realize and respect to understand the team. People like to get good bonuses during the holy festivals, which happen twice a year. It motivates them a lot and brings happiness and joy to the team. People do not mind getting no or little performance bonuses but during the holy festivals it is a must. Even non-Muslims also like to get bonus during that time. </w:t>
      </w:r>
    </w:p>
    <w:p w14:paraId="5D390FD7"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During the month of Ramadan, people fast from dawn to dusk. Fasting means no food, not even drinks. People tend to get angry easily during this time. It is important to understand these so team members speak softly and calmly with each other and even if someone gets angry they try not to react. Specially, managers, supervisors, team leads should be aware of this issue. </w:t>
      </w:r>
    </w:p>
    <w:p w14:paraId="7121956D"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Many people pray five times a day. So, it may happen that there is an important meeting ongoing and someone might want everyone else to excuse them for five or ten minutes. It should not be considered as an insult or a bad manner because the person who is seeking for it does not want to miss the prayer. Meeting conductors, team members should understand and respect individuals’ inclination toward religion. It also makes them happy with their superiors and team members.</w:t>
      </w:r>
    </w:p>
    <w:p w14:paraId="306E6D23"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While in conferences or abroad for projects, Bangladeshi people might encounter culture shock for example, drinking of alcohol. It is better not to offer them any alcohol because it is not their culture as well as prohibited by their religion. They might take an offense. </w:t>
      </w:r>
    </w:p>
    <w:p w14:paraId="175D98FB"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There is respect for everyone, especially for the elders. People do not call their senior colleagues by their names. It is considered as an offence. People usually call their seniors as ‘brothers’ or ‘boss’ or ‘sir’. </w:t>
      </w:r>
    </w:p>
    <w:p w14:paraId="7CC290AC"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People are generous and love to feed others. One person who came to train and work on-site with the Bangladesh team from Germany mentioned that this something he did not expect. He was invited by many in their houses for dinners and lunches. People also feed him in restaurants and became offended when he wanted to pay the bills.  </w:t>
      </w:r>
    </w:p>
    <w:p w14:paraId="4F351F3A"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The person who went to the UK from Bangladesh said that British people are extremely polite and if they ask someone nicely ‘could you please do that for me when you have time’ this simply means I want you to do it now. It is really </w:t>
      </w:r>
      <w:r w:rsidRPr="00901F19">
        <w:rPr>
          <w:rFonts w:ascii="Times New Roman" w:eastAsia="Times New Roman" w:hAnsi="Times New Roman" w:cs="Times New Roman"/>
          <w:sz w:val="24"/>
          <w:szCs w:val="24"/>
        </w:rPr>
        <w:lastRenderedPageBreak/>
        <w:t xml:space="preserve">important to understand these little things in order to understand our team members better. </w:t>
      </w:r>
    </w:p>
    <w:p w14:paraId="43FBE0F1"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He also mentioned ice breaking with the British people is easy. Anyone can start speaking to a British people simply talking about the weather. British love speaking about weather. British people have some different work ethics than the Bangladesh and it is necessary to understand these differences.</w:t>
      </w:r>
    </w:p>
    <w:p w14:paraId="30F15478"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People in Bangladesh are not too much professional. They do not argue over salaries and tend not to switch companies rapidly. So, a lot less employee turnover rate is seen in companies. If they like the company and environments they do not want to switch if there are no overwhelming reasons. In some countries, for example in India, there is a lot of employee turnover rate, 50% which is alarming for global companies. Employees may switch companies for mere increase of 200 dollars in salary. It is not the case in Bangladesh.</w:t>
      </w:r>
    </w:p>
    <w:p w14:paraId="35424E0B"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There are differences in weekdays and weekends in Bangladesh than many other countries. Friday is weekend in Bangladesh as well as weekly prayer day. So, asking people for working on Friday shall be considered as an offense. Project manages or team leads that rely on people from Bangladesh team should plan and divide work according to weekdays and weekends so that no emergency arises and they do not need to call someone in Bangladesh to work on Friday. At the same time, Sunday is weekday in Bangladesh whereas in most countries it is the weekend and weekly prayer day. So, the managers and leads in Bangladesh working with global teams should plan accordingly.</w:t>
      </w:r>
    </w:p>
    <w:p w14:paraId="4BB8DCA7"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As there are differences in culture and languages within Bangladeshi people, it is sometimes hard to mitigate risk of stereotyping, prejudices and racism. Not everyone would be same and they might not communicate what issues they are facing within the team. This will lead to distrust and disintegration within the team. Supervisors to sit with their subordinates on regular basis to find out where there issues are, what they are working on, where they are in terms of career and where they want to see themselves. Based on those supervisors to resolve individual issues and set goals and objectives and arrange relevant trainings for them.</w:t>
      </w:r>
    </w:p>
    <w:p w14:paraId="0DF5D8A6" w14:textId="77777777" w:rsid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Companies are now adopting agile project management methodology than the traditional waterfall method because this has been proven as useful. It ensures delivery of products early, with increments and gets the ROI (Return On Investment) as soon as possible. It is also beneficial for a culturally diverse team. An agile framework called DSDM (Dynamic System Development Method) deals with the overall management of projects and it provides a lot of guidance to strengthen communication. DSDM’s emphasis on human interaction (e.g. through the use of workshops), visualization (e.g. through the use of modeling, prototyping and iterative development) and clearly defined roles is at the heart of excellent project communication. These activities have been proven effective for a culturally diverse team. </w:t>
      </w:r>
    </w:p>
    <w:p w14:paraId="003AB028" w14:textId="77777777" w:rsidR="00C819E1" w:rsidRPr="00901F19" w:rsidRDefault="00C819E1" w:rsidP="00C819E1">
      <w:pPr>
        <w:pStyle w:val="ListParagraph"/>
        <w:spacing w:after="0" w:line="240" w:lineRule="auto"/>
        <w:jc w:val="both"/>
        <w:rPr>
          <w:rFonts w:ascii="Times New Roman" w:eastAsia="Times New Roman" w:hAnsi="Times New Roman" w:cs="Times New Roman"/>
          <w:sz w:val="24"/>
          <w:szCs w:val="24"/>
        </w:rPr>
      </w:pPr>
    </w:p>
    <w:p w14:paraId="2B8513F3" w14:textId="77777777" w:rsidR="00901F19" w:rsidRPr="00901F19" w:rsidRDefault="00901F19" w:rsidP="00B91D87">
      <w:pPr>
        <w:pStyle w:val="Heading3"/>
        <w:spacing w:line="240" w:lineRule="auto"/>
      </w:pPr>
      <w:bookmarkStart w:id="42" w:name="_Toc489990016"/>
      <w:bookmarkStart w:id="43" w:name="_Toc490070160"/>
      <w:r w:rsidRPr="00901F19">
        <w:t>Summary:</w:t>
      </w:r>
      <w:bookmarkEnd w:id="42"/>
      <w:bookmarkEnd w:id="43"/>
    </w:p>
    <w:p w14:paraId="61308AFC" w14:textId="77777777" w:rsidR="00901F19" w:rsidRPr="00901F19" w:rsidRDefault="00901F19" w:rsidP="00B91D87">
      <w:pPr>
        <w:jc w:val="both"/>
        <w:rPr>
          <w:rFonts w:eastAsia="Times New Roman"/>
        </w:rPr>
      </w:pPr>
    </w:p>
    <w:p w14:paraId="1E50DC9C" w14:textId="77777777" w:rsidR="00901F19" w:rsidRDefault="00901F19" w:rsidP="00B91D87">
      <w:pPr>
        <w:jc w:val="both"/>
        <w:rPr>
          <w:rFonts w:eastAsia="Times New Roman"/>
        </w:rPr>
      </w:pPr>
      <w:r w:rsidRPr="00901F19">
        <w:rPr>
          <w:rFonts w:eastAsia="Times New Roman"/>
        </w:rPr>
        <w:t xml:space="preserve">The whole project helped me get to know many aspects of project management. It also showed the cultural issues seen in general also in teams working from Bangladesh. It was </w:t>
      </w:r>
      <w:r w:rsidRPr="00901F19">
        <w:rPr>
          <w:rFonts w:eastAsia="Times New Roman"/>
        </w:rPr>
        <w:lastRenderedPageBreak/>
        <w:t>an eye opening project and people shared their experiences, opinion and also thanked for conducting such a research. I really enjoyed working on this project, learned by doing and it generated a lot of enthusiasm in my mindset.</w:t>
      </w:r>
    </w:p>
    <w:p w14:paraId="6684993D" w14:textId="77777777" w:rsidR="00C819E1" w:rsidRPr="00901F19" w:rsidRDefault="00C819E1" w:rsidP="00B91D87">
      <w:pPr>
        <w:jc w:val="both"/>
        <w:rPr>
          <w:rFonts w:eastAsia="Times New Roman"/>
        </w:rPr>
      </w:pPr>
    </w:p>
    <w:p w14:paraId="6C217F9C" w14:textId="0A7EFCA5" w:rsidR="00901F19" w:rsidRPr="00901F19" w:rsidRDefault="00901F19" w:rsidP="00B91D87">
      <w:pPr>
        <w:pStyle w:val="Heading3"/>
        <w:spacing w:line="240" w:lineRule="auto"/>
        <w:rPr>
          <w:rFonts w:eastAsia="Times New Roman"/>
        </w:rPr>
      </w:pPr>
      <w:bookmarkStart w:id="44" w:name="_Toc489990017"/>
      <w:bookmarkStart w:id="45" w:name="_Toc490070161"/>
      <w:r w:rsidRPr="00901F19">
        <w:t>Next steps:</w:t>
      </w:r>
      <w:bookmarkEnd w:id="44"/>
      <w:bookmarkEnd w:id="45"/>
      <w:r w:rsidR="00772BD9" w:rsidRPr="00901F19">
        <w:rPr>
          <w:rFonts w:eastAsia="Times New Roman"/>
        </w:rPr>
        <w:t xml:space="preserve"> </w:t>
      </w:r>
    </w:p>
    <w:p w14:paraId="5C297D94" w14:textId="77777777" w:rsidR="00901F19" w:rsidRPr="00901F19" w:rsidRDefault="00901F19" w:rsidP="00B91D87">
      <w:pPr>
        <w:jc w:val="both"/>
        <w:rPr>
          <w:rFonts w:eastAsia="Times New Roman"/>
        </w:rPr>
      </w:pPr>
      <w:r w:rsidRPr="00901F19">
        <w:rPr>
          <w:rFonts w:eastAsia="Times New Roman"/>
        </w:rPr>
        <w:t>In future, I would also like to conduct the same research collecting data from some other companies. My aim would be to collect as many data as possible and use other statistical tools to summarize and make sense from the data.</w:t>
      </w:r>
    </w:p>
    <w:p w14:paraId="6C35DB68" w14:textId="77777777" w:rsidR="00D86418" w:rsidRPr="00901F19" w:rsidRDefault="00D86418" w:rsidP="00860383"/>
    <w:p w14:paraId="692F1852" w14:textId="77777777" w:rsidR="00D86418" w:rsidRPr="00901F19" w:rsidRDefault="00D86418" w:rsidP="00860383"/>
    <w:p w14:paraId="4EC4DF39" w14:textId="77777777" w:rsidR="00D86418" w:rsidRPr="00901F19" w:rsidRDefault="00D86418" w:rsidP="00860383"/>
    <w:p w14:paraId="71B47AF3" w14:textId="77777777" w:rsidR="00D86418" w:rsidRPr="00901F19" w:rsidRDefault="00D86418" w:rsidP="00860383"/>
    <w:p w14:paraId="33DDB609" w14:textId="77777777" w:rsidR="00D86418" w:rsidRPr="00901F19" w:rsidRDefault="00D86418" w:rsidP="00860383"/>
    <w:p w14:paraId="5B9D578D" w14:textId="77777777" w:rsidR="00900FFC" w:rsidRPr="00901F19" w:rsidRDefault="00900FFC" w:rsidP="00860383"/>
    <w:p w14:paraId="4D54A296" w14:textId="77777777" w:rsidR="00900FFC" w:rsidRPr="00901F19" w:rsidRDefault="00900FFC" w:rsidP="00860383"/>
    <w:p w14:paraId="42EE244A" w14:textId="77777777" w:rsidR="002121DF" w:rsidRPr="00901F19" w:rsidRDefault="002121DF" w:rsidP="00860383"/>
    <w:p w14:paraId="44F315E1" w14:textId="77777777" w:rsidR="00900FFC" w:rsidRPr="00901F19" w:rsidRDefault="00900FFC" w:rsidP="00860383"/>
    <w:p w14:paraId="3C9B4144" w14:textId="77777777" w:rsidR="008B46F1" w:rsidRPr="00901F19" w:rsidRDefault="008B46F1" w:rsidP="000B4FF7">
      <w:pPr>
        <w:pStyle w:val="Heading1"/>
        <w:rPr>
          <w:rFonts w:cs="Times New Roman"/>
        </w:rPr>
        <w:sectPr w:rsidR="008B46F1" w:rsidRPr="00901F19" w:rsidSect="00B82C16">
          <w:pgSz w:w="12240" w:h="15840" w:code="1"/>
          <w:pgMar w:top="994" w:right="1440" w:bottom="1440" w:left="2160" w:header="720" w:footer="720" w:gutter="0"/>
          <w:pgNumType w:start="1"/>
          <w:cols w:space="720"/>
          <w:titlePg/>
          <w:docGrid w:linePitch="360"/>
        </w:sectPr>
      </w:pPr>
    </w:p>
    <w:p w14:paraId="2B239017" w14:textId="4C4FABB2" w:rsidR="00A00A42" w:rsidRPr="00901F19" w:rsidRDefault="00862476" w:rsidP="000B4FF7">
      <w:pPr>
        <w:pStyle w:val="Heading1"/>
        <w:rPr>
          <w:rFonts w:cs="Times New Roman"/>
        </w:rPr>
      </w:pPr>
      <w:bookmarkStart w:id="46" w:name="_Toc490070162"/>
      <w:r w:rsidRPr="00901F19">
        <w:rPr>
          <w:rFonts w:cs="Times New Roman"/>
        </w:rPr>
        <w:lastRenderedPageBreak/>
        <w:t xml:space="preserve">INTERCULTURAL </w:t>
      </w:r>
      <w:r w:rsidR="005B4FB6" w:rsidRPr="00901F19">
        <w:rPr>
          <w:rFonts w:cs="Times New Roman"/>
        </w:rPr>
        <w:t>VIRTUAL PROJECT MANAGEMENT</w:t>
      </w:r>
      <w:bookmarkEnd w:id="46"/>
    </w:p>
    <w:p w14:paraId="226564FA" w14:textId="77777777" w:rsidR="00772BD9" w:rsidRDefault="00772BD9" w:rsidP="00772BD9">
      <w:pPr>
        <w:spacing w:after="160" w:line="259" w:lineRule="auto"/>
      </w:pPr>
    </w:p>
    <w:p w14:paraId="1B02CEEB" w14:textId="1F6984F9" w:rsidR="00772BD9" w:rsidRDefault="00772BD9" w:rsidP="00772BD9">
      <w:pPr>
        <w:spacing w:after="160" w:line="259" w:lineRule="auto"/>
        <w:jc w:val="center"/>
      </w:pPr>
      <w:r>
        <w:t>Imam</w:t>
      </w:r>
    </w:p>
    <w:p w14:paraId="55C8D0CE" w14:textId="77777777" w:rsidR="00772BD9" w:rsidRDefault="00772BD9" w:rsidP="00772BD9">
      <w:pPr>
        <w:spacing w:after="160" w:line="259" w:lineRule="auto"/>
        <w:rPr>
          <w:rFonts w:eastAsiaTheme="majorEastAsia"/>
          <w:b/>
          <w:color w:val="000000" w:themeColor="text1"/>
          <w:sz w:val="28"/>
          <w:szCs w:val="32"/>
        </w:rPr>
      </w:pPr>
    </w:p>
    <w:p w14:paraId="376307F4" w14:textId="18160A6A" w:rsidR="00772BD9" w:rsidRDefault="00772BD9">
      <w:pPr>
        <w:spacing w:after="160" w:line="259" w:lineRule="auto"/>
        <w:rPr>
          <w:rFonts w:eastAsiaTheme="majorEastAsia"/>
          <w:b/>
          <w:color w:val="000000" w:themeColor="text1"/>
          <w:sz w:val="28"/>
          <w:szCs w:val="32"/>
        </w:rPr>
      </w:pPr>
    </w:p>
    <w:p w14:paraId="284DBF49" w14:textId="77777777" w:rsidR="00772BD9" w:rsidRDefault="00772BD9" w:rsidP="00772BD9">
      <w:pPr>
        <w:spacing w:after="160" w:line="259" w:lineRule="auto"/>
      </w:pPr>
      <w:r w:rsidRPr="00901F19">
        <w:br w:type="page"/>
      </w:r>
    </w:p>
    <w:p w14:paraId="0E5B99A6" w14:textId="444F75B2" w:rsidR="008816B1" w:rsidRPr="00901F19" w:rsidRDefault="00F40B2F" w:rsidP="000B4FF7">
      <w:pPr>
        <w:pStyle w:val="Heading2"/>
        <w:rPr>
          <w:rFonts w:cs="Times New Roman"/>
        </w:rPr>
      </w:pPr>
      <w:bookmarkStart w:id="47" w:name="_Toc490070163"/>
      <w:r w:rsidRPr="00901F19">
        <w:rPr>
          <w:rFonts w:cs="Times New Roman"/>
        </w:rPr>
        <w:lastRenderedPageBreak/>
        <w:t xml:space="preserve">Chapter 1: </w:t>
      </w:r>
      <w:r w:rsidR="00D47C6B" w:rsidRPr="00901F19">
        <w:rPr>
          <w:rFonts w:cs="Times New Roman"/>
        </w:rPr>
        <w:t>Virtual Project Management</w:t>
      </w:r>
      <w:bookmarkEnd w:id="2"/>
      <w:bookmarkEnd w:id="47"/>
    </w:p>
    <w:p w14:paraId="6B22403B" w14:textId="69BE0CF3" w:rsidR="00171C7D" w:rsidRPr="00901F19" w:rsidRDefault="00BA2515" w:rsidP="00645894">
      <w:pPr>
        <w:pStyle w:val="Heading3"/>
      </w:pPr>
      <w:bookmarkStart w:id="48" w:name="_Toc488149239"/>
      <w:bookmarkStart w:id="49" w:name="_Toc490070164"/>
      <w:r w:rsidRPr="00901F19">
        <w:t xml:space="preserve">1.1 </w:t>
      </w:r>
      <w:r w:rsidR="00D47C6B" w:rsidRPr="00901F19">
        <w:t>Background Area</w:t>
      </w:r>
      <w:r w:rsidR="00C966B3" w:rsidRPr="00901F19">
        <w:t xml:space="preserve"> -</w:t>
      </w:r>
      <w:r w:rsidR="00583670" w:rsidRPr="00901F19">
        <w:t xml:space="preserve"> Going </w:t>
      </w:r>
      <w:r w:rsidR="00753AAB" w:rsidRPr="00901F19">
        <w:t>V</w:t>
      </w:r>
      <w:r w:rsidR="00583670" w:rsidRPr="00901F19">
        <w:t>irtual</w:t>
      </w:r>
      <w:bookmarkEnd w:id="48"/>
      <w:bookmarkEnd w:id="49"/>
    </w:p>
    <w:p w14:paraId="1C0709DA" w14:textId="77777777" w:rsidR="002D6269" w:rsidRPr="00901F19" w:rsidRDefault="002D6269" w:rsidP="002339FA">
      <w:pPr>
        <w:spacing w:after="120" w:line="276" w:lineRule="auto"/>
        <w:jc w:val="both"/>
        <w:rPr>
          <w:color w:val="000000" w:themeColor="text1"/>
        </w:rPr>
      </w:pPr>
      <w:r w:rsidRPr="00901F19">
        <w:rPr>
          <w:color w:val="000000" w:themeColor="text1"/>
        </w:rPr>
        <w:t>The phenomenal growth of mob</w:t>
      </w:r>
      <w:r w:rsidR="00C45389" w:rsidRPr="00901F19">
        <w:rPr>
          <w:color w:val="000000" w:themeColor="text1"/>
        </w:rPr>
        <w:t>ile technologies, as well as the</w:t>
      </w:r>
      <w:r w:rsidRPr="00901F19">
        <w:rPr>
          <w:color w:val="000000" w:themeColor="text1"/>
        </w:rPr>
        <w:t xml:space="preserve"> global adoption of the Internet, have altered the way people access and share information. The division of technical knowledge, brought about by cultural differences and inequalities that fragment societies and the capacities of individuals, has been quickly overcome by a faster and cheaper exchange of knowledge. This provides technological know-how to a wider range of cultures and communities around the world, opening up the possibility of incorporating international workforce with minimal expansion needs. Global markets </w:t>
      </w:r>
      <w:r w:rsidR="00C45389" w:rsidRPr="00901F19">
        <w:rPr>
          <w:color w:val="000000" w:themeColor="text1"/>
        </w:rPr>
        <w:t>exceed</w:t>
      </w:r>
      <w:r w:rsidRPr="00901F19">
        <w:rPr>
          <w:color w:val="000000" w:themeColor="text1"/>
        </w:rPr>
        <w:t xml:space="preserve"> nationalities and seek key advantages in terms of cost, quality and flexibility.</w:t>
      </w:r>
    </w:p>
    <w:p w14:paraId="5511B1C2" w14:textId="77777777" w:rsidR="002A490A" w:rsidRPr="00901F19" w:rsidRDefault="002A490A" w:rsidP="002339FA">
      <w:pPr>
        <w:spacing w:after="120" w:line="276" w:lineRule="auto"/>
        <w:jc w:val="both"/>
        <w:rPr>
          <w:color w:val="000000" w:themeColor="text1"/>
        </w:rPr>
      </w:pPr>
      <w:r w:rsidRPr="00901F19">
        <w:rPr>
          <w:color w:val="000000" w:themeColor="text1"/>
        </w:rPr>
        <w:t xml:space="preserve">The virtual teams </w:t>
      </w:r>
      <w:r w:rsidR="00C45389" w:rsidRPr="00901F19">
        <w:rPr>
          <w:color w:val="000000" w:themeColor="text1"/>
        </w:rPr>
        <w:t>entail</w:t>
      </w:r>
      <w:r w:rsidRPr="00901F19">
        <w:rPr>
          <w:color w:val="000000" w:themeColor="text1"/>
        </w:rPr>
        <w:t xml:space="preserve"> a large set of inherent benefits, such as increased pool capacity, access to talent, long active shifts with dispersed teams, focused virtual knowledge base, smaller sites, reduction </w:t>
      </w:r>
      <w:r w:rsidR="007C611C" w:rsidRPr="00901F19">
        <w:rPr>
          <w:color w:val="000000" w:themeColor="text1"/>
        </w:rPr>
        <w:t>of</w:t>
      </w:r>
      <w:r w:rsidRPr="00901F19">
        <w:rPr>
          <w:color w:val="000000" w:themeColor="text1"/>
        </w:rPr>
        <w:t xml:space="preserve"> international investment and lower labor costs. Coming to lower wage markets. From the perspective of team members involved in distance work, there are a substantia</w:t>
      </w:r>
      <w:r w:rsidR="00C45389" w:rsidRPr="00901F19">
        <w:rPr>
          <w:color w:val="000000" w:themeColor="text1"/>
        </w:rPr>
        <w:t>l number of recognized benefits and on the other hand virtual teams also poses wide variety of challenges like geographical difference, motivation and cultural differences.</w:t>
      </w:r>
    </w:p>
    <w:p w14:paraId="22DD36D8" w14:textId="77777777" w:rsidR="009C2FBC" w:rsidRPr="00901F19" w:rsidRDefault="002E25FC" w:rsidP="002339FA">
      <w:pPr>
        <w:spacing w:after="120" w:line="276" w:lineRule="auto"/>
        <w:jc w:val="both"/>
        <w:rPr>
          <w:color w:val="000000" w:themeColor="text1"/>
        </w:rPr>
      </w:pPr>
      <w:r w:rsidRPr="00901F19">
        <w:rPr>
          <w:color w:val="000000" w:themeColor="text1"/>
        </w:rPr>
        <w:t xml:space="preserve">A survey of more than 1,000 respondents created by </w:t>
      </w:r>
      <w:proofErr w:type="spellStart"/>
      <w:r w:rsidRPr="00901F19">
        <w:rPr>
          <w:color w:val="000000" w:themeColor="text1"/>
        </w:rPr>
        <w:t>Wrike</w:t>
      </w:r>
      <w:proofErr w:type="spellEnd"/>
      <w:r w:rsidRPr="00901F19">
        <w:rPr>
          <w:color w:val="000000" w:themeColor="text1"/>
        </w:rPr>
        <w:t>, Inc. shows that the three main benefits identified are time savings (41%), productivity increase (29%) and opportunity to focus on work, inst</w:t>
      </w:r>
      <w:r w:rsidR="00096B31" w:rsidRPr="00901F19">
        <w:rPr>
          <w:color w:val="000000" w:themeColor="text1"/>
        </w:rPr>
        <w:t>ead o</w:t>
      </w:r>
      <w:r w:rsidRPr="00901F19">
        <w:rPr>
          <w:color w:val="000000" w:themeColor="text1"/>
        </w:rPr>
        <w:t>f office politics (10%). On the other hand, the main challenges identified by the respondents are lack of direct communication (38%), difficulty accessing data (21%) and poor visibility of peer actions (19%).</w:t>
      </w:r>
      <w:r w:rsidR="0059055F" w:rsidRPr="00901F19">
        <w:rPr>
          <w:color w:val="000000" w:themeColor="text1"/>
        </w:rPr>
        <w:t xml:space="preserve"> </w:t>
      </w:r>
      <w:sdt>
        <w:sdtPr>
          <w:rPr>
            <w:color w:val="000000" w:themeColor="text1"/>
          </w:rPr>
          <w:id w:val="-755429501"/>
          <w:citation/>
        </w:sdtPr>
        <w:sdtContent>
          <w:r w:rsidR="003A2CB2" w:rsidRPr="00901F19">
            <w:rPr>
              <w:color w:val="000000" w:themeColor="text1"/>
            </w:rPr>
            <w:fldChar w:fldCharType="begin"/>
          </w:r>
          <w:r w:rsidR="003A2CB2" w:rsidRPr="00901F19">
            <w:rPr>
              <w:color w:val="000000" w:themeColor="text1"/>
            </w:rPr>
            <w:instrText xml:space="preserve"> CITATION Fil13 \l 1033 </w:instrText>
          </w:r>
          <w:r w:rsidR="003A2CB2" w:rsidRPr="00901F19">
            <w:rPr>
              <w:color w:val="000000" w:themeColor="text1"/>
            </w:rPr>
            <w:fldChar w:fldCharType="separate"/>
          </w:r>
          <w:r w:rsidR="005D583E" w:rsidRPr="00901F19">
            <w:rPr>
              <w:noProof/>
              <w:color w:val="000000" w:themeColor="text1"/>
            </w:rPr>
            <w:t>(Filev, 2013)</w:t>
          </w:r>
          <w:r w:rsidR="003A2CB2" w:rsidRPr="00901F19">
            <w:rPr>
              <w:color w:val="000000" w:themeColor="text1"/>
            </w:rPr>
            <w:fldChar w:fldCharType="end"/>
          </w:r>
        </w:sdtContent>
      </w:sdt>
      <w:r w:rsidR="009C2FBC" w:rsidRPr="00901F19">
        <w:rPr>
          <w:color w:val="000000" w:themeColor="text1"/>
        </w:rPr>
        <w:t>.</w:t>
      </w:r>
    </w:p>
    <w:p w14:paraId="1B8DCE5E" w14:textId="77777777" w:rsidR="009C2FBC" w:rsidRPr="00901F19" w:rsidRDefault="00506D32" w:rsidP="002339FA">
      <w:pPr>
        <w:spacing w:after="120" w:line="276" w:lineRule="auto"/>
        <w:jc w:val="both"/>
        <w:rPr>
          <w:color w:val="000000" w:themeColor="text1"/>
        </w:rPr>
      </w:pPr>
      <w:r w:rsidRPr="00901F19">
        <w:rPr>
          <w:color w:val="000000" w:themeColor="text1"/>
        </w:rPr>
        <w:t xml:space="preserve">Project managers, regardless of the typology of the project, are not able to carry out their work without the help of a project team and the proper evaluation of the stakeholders. Therefore, an effective project manager must be able to </w:t>
      </w:r>
      <w:r w:rsidR="00056C2E" w:rsidRPr="00901F19">
        <w:rPr>
          <w:color w:val="000000" w:themeColor="text1"/>
        </w:rPr>
        <w:t>calculate</w:t>
      </w:r>
      <w:r w:rsidRPr="00901F19">
        <w:rPr>
          <w:color w:val="000000" w:themeColor="text1"/>
        </w:rPr>
        <w:t xml:space="preserve"> a balance between technical, </w:t>
      </w:r>
      <w:r w:rsidR="00056C2E" w:rsidRPr="00901F19">
        <w:rPr>
          <w:color w:val="000000" w:themeColor="text1"/>
        </w:rPr>
        <w:t>personal</w:t>
      </w:r>
      <w:r w:rsidRPr="00901F19">
        <w:rPr>
          <w:color w:val="000000" w:themeColor="text1"/>
        </w:rPr>
        <w:t xml:space="preserve"> and conceptual skills, in order to help the manager to analyze and interact properly.</w:t>
      </w:r>
    </w:p>
    <w:p w14:paraId="2A32B415" w14:textId="599F1A14" w:rsidR="00FE44D5" w:rsidRPr="00901F19" w:rsidRDefault="00BA2515" w:rsidP="00645894">
      <w:pPr>
        <w:pStyle w:val="Heading3"/>
      </w:pPr>
      <w:bookmarkStart w:id="50" w:name="_Toc488149240"/>
      <w:bookmarkStart w:id="51" w:name="_Toc490070165"/>
      <w:r w:rsidRPr="00901F19">
        <w:t xml:space="preserve">1.2 </w:t>
      </w:r>
      <w:r w:rsidR="00D47C6B" w:rsidRPr="00901F19">
        <w:t>Virtual Project Management</w:t>
      </w:r>
      <w:bookmarkEnd w:id="50"/>
      <w:bookmarkEnd w:id="51"/>
    </w:p>
    <w:p w14:paraId="76334B7D" w14:textId="77777777" w:rsidR="00056C2E" w:rsidRPr="00901F19" w:rsidRDefault="00056C2E" w:rsidP="00056C2E">
      <w:pPr>
        <w:spacing w:after="120" w:line="276" w:lineRule="auto"/>
        <w:jc w:val="both"/>
        <w:rPr>
          <w:color w:val="000000" w:themeColor="text1"/>
        </w:rPr>
      </w:pPr>
      <w:r w:rsidRPr="00901F19">
        <w:rPr>
          <w:color w:val="000000" w:themeColor="text1"/>
        </w:rPr>
        <w:t xml:space="preserve">One of the most prevalent project management document is the Project Management Body of Knowledge (PMBOK) edited by the Project Management Institute (PMI) defines Project Management as </w:t>
      </w:r>
      <w:r w:rsidRPr="00901F19">
        <w:rPr>
          <w:i/>
          <w:color w:val="000000" w:themeColor="text1"/>
        </w:rPr>
        <w:t>“the application of knowledge, skills tools, and techniques to project activities to meet project requirements.”</w:t>
      </w:r>
      <w:r w:rsidRPr="00901F19">
        <w:rPr>
          <w:color w:val="000000" w:themeColor="text1"/>
        </w:rPr>
        <w:t xml:space="preserve"> </w:t>
      </w:r>
      <w:sdt>
        <w:sdtPr>
          <w:rPr>
            <w:color w:val="000000" w:themeColor="text1"/>
          </w:rPr>
          <w:id w:val="1237435484"/>
          <w:citation/>
        </w:sdtPr>
        <w:sdtContent>
          <w:r w:rsidRPr="00901F19">
            <w:rPr>
              <w:color w:val="000000" w:themeColor="text1"/>
            </w:rPr>
            <w:fldChar w:fldCharType="begin"/>
          </w:r>
          <w:r w:rsidRPr="00901F19">
            <w:rPr>
              <w:color w:val="000000" w:themeColor="text1"/>
            </w:rPr>
            <w:instrText xml:space="preserve"> CITATION Pro08 \l 1033 </w:instrText>
          </w:r>
          <w:r w:rsidRPr="00901F19">
            <w:rPr>
              <w:color w:val="000000" w:themeColor="text1"/>
            </w:rPr>
            <w:fldChar w:fldCharType="separate"/>
          </w:r>
          <w:r w:rsidR="005D583E" w:rsidRPr="00901F19">
            <w:rPr>
              <w:noProof/>
              <w:color w:val="000000" w:themeColor="text1"/>
            </w:rPr>
            <w:t>(Project Management Institute (PMI), 2008)</w:t>
          </w:r>
          <w:r w:rsidRPr="00901F19">
            <w:rPr>
              <w:color w:val="000000" w:themeColor="text1"/>
            </w:rPr>
            <w:fldChar w:fldCharType="end"/>
          </w:r>
        </w:sdtContent>
      </w:sdt>
    </w:p>
    <w:p w14:paraId="28E3EDA7" w14:textId="77777777" w:rsidR="002300E1" w:rsidRPr="00901F19" w:rsidRDefault="00A8764B" w:rsidP="00056C2E">
      <w:pPr>
        <w:spacing w:after="120" w:line="276" w:lineRule="auto"/>
        <w:jc w:val="both"/>
        <w:rPr>
          <w:color w:val="000000" w:themeColor="text1"/>
        </w:rPr>
      </w:pPr>
      <w:r w:rsidRPr="00901F19">
        <w:rPr>
          <w:color w:val="000000" w:themeColor="text1"/>
        </w:rPr>
        <w:t xml:space="preserve">Virtual project management is the system by which virtual teams collaborate for a finite period of time toward a specific goal. There is a multiplicity of factors that may explain the increasing adoption of virtual project management in the current international workplace. </w:t>
      </w:r>
      <w:r w:rsidR="004B39BE" w:rsidRPr="00901F19">
        <w:rPr>
          <w:color w:val="000000" w:themeColor="text1"/>
        </w:rPr>
        <w:t xml:space="preserve">The current increase in virtual projects and their economic importance within the project management industry make it a convincing case to investigate the factors that affect the success of the virtual team. </w:t>
      </w:r>
      <w:r w:rsidR="00A86807" w:rsidRPr="00901F19">
        <w:rPr>
          <w:color w:val="000000" w:themeColor="text1"/>
        </w:rPr>
        <w:t>This</w:t>
      </w:r>
      <w:r w:rsidR="004B39BE" w:rsidRPr="00901F19">
        <w:rPr>
          <w:color w:val="000000" w:themeColor="text1"/>
        </w:rPr>
        <w:t xml:space="preserve"> </w:t>
      </w:r>
      <w:r w:rsidR="00A86807" w:rsidRPr="00901F19">
        <w:rPr>
          <w:color w:val="000000" w:themeColor="text1"/>
        </w:rPr>
        <w:t xml:space="preserve">“Virtual Project Management” paper </w:t>
      </w:r>
      <w:r w:rsidR="004B39BE" w:rsidRPr="00901F19">
        <w:rPr>
          <w:color w:val="000000" w:themeColor="text1"/>
        </w:rPr>
        <w:t xml:space="preserve">aims to </w:t>
      </w:r>
      <w:r w:rsidR="004B39BE" w:rsidRPr="00901F19">
        <w:rPr>
          <w:color w:val="000000" w:themeColor="text1"/>
        </w:rPr>
        <w:lastRenderedPageBreak/>
        <w:t xml:space="preserve">explore the characteristics of progress, motivation and challenges in </w:t>
      </w:r>
      <w:r w:rsidR="00A86807" w:rsidRPr="00901F19">
        <w:rPr>
          <w:color w:val="000000" w:themeColor="text1"/>
        </w:rPr>
        <w:t xml:space="preserve">intercultural </w:t>
      </w:r>
      <w:r w:rsidR="004B39BE" w:rsidRPr="00901F19">
        <w:rPr>
          <w:color w:val="000000" w:themeColor="text1"/>
        </w:rPr>
        <w:t>virtual environments</w:t>
      </w:r>
      <w:r w:rsidR="00A86807" w:rsidRPr="00901F19">
        <w:rPr>
          <w:color w:val="000000" w:themeColor="text1"/>
        </w:rPr>
        <w:t>.</w:t>
      </w:r>
    </w:p>
    <w:p w14:paraId="4B20E13B" w14:textId="1024B304" w:rsidR="00D47C6B" w:rsidRPr="00901F19" w:rsidRDefault="002339FA" w:rsidP="00645894">
      <w:pPr>
        <w:pStyle w:val="Heading3"/>
      </w:pPr>
      <w:bookmarkStart w:id="52" w:name="_Toc488149241"/>
      <w:bookmarkStart w:id="53" w:name="_Toc490070166"/>
      <w:r w:rsidRPr="00901F19">
        <w:t xml:space="preserve">1.3 </w:t>
      </w:r>
      <w:r w:rsidR="00D47C6B" w:rsidRPr="00901F19">
        <w:t>Virtual Teams</w:t>
      </w:r>
      <w:bookmarkEnd w:id="52"/>
      <w:bookmarkEnd w:id="53"/>
    </w:p>
    <w:p w14:paraId="476D6BCD"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Across literature there are multiple definitions of virtual teams. In the literature section there is a wider definition. An introductory definition is the one that </w:t>
      </w:r>
      <w:proofErr w:type="spellStart"/>
      <w:r w:rsidRPr="00901F19">
        <w:rPr>
          <w:color w:val="000000" w:themeColor="text1"/>
        </w:rPr>
        <w:t>Ebraim</w:t>
      </w:r>
      <w:proofErr w:type="spellEnd"/>
      <w:r w:rsidRPr="00901F19">
        <w:rPr>
          <w:color w:val="000000" w:themeColor="text1"/>
        </w:rPr>
        <w:t xml:space="preserve"> (2009) summarize from their own literary review:</w:t>
      </w:r>
    </w:p>
    <w:p w14:paraId="4BCD695E" w14:textId="77777777" w:rsidR="009C2FBC" w:rsidRPr="00901F19" w:rsidRDefault="009C2FBC" w:rsidP="002339FA">
      <w:pPr>
        <w:spacing w:after="120" w:line="276" w:lineRule="auto"/>
        <w:ind w:left="580" w:right="840"/>
        <w:jc w:val="both"/>
        <w:rPr>
          <w:rFonts w:eastAsia="Palatino Linotype"/>
          <w:i/>
          <w:iCs/>
          <w:color w:val="000000" w:themeColor="text1"/>
        </w:rPr>
      </w:pPr>
      <w:r w:rsidRPr="00901F19">
        <w:rPr>
          <w:rFonts w:eastAsia="Palatino Linotype"/>
          <w:i/>
          <w:iCs/>
          <w:color w:val="000000" w:themeColor="text1"/>
        </w:rPr>
        <w:t>“A virtual team is a small temporary groups of geographically, organizationally and/or time dispersed knowledge workers who coordinate their work predominantly with electronic information and communication technologies in order to accomplish on e or more organization tasks.”</w:t>
      </w:r>
    </w:p>
    <w:p w14:paraId="22502972" w14:textId="4CD2C548" w:rsidR="00D87A8C" w:rsidRPr="00901F19" w:rsidRDefault="00D26A6B" w:rsidP="00645894">
      <w:pPr>
        <w:pStyle w:val="Heading3"/>
      </w:pPr>
      <w:bookmarkStart w:id="54" w:name="_Toc488149242"/>
      <w:bookmarkStart w:id="55" w:name="_Toc490070167"/>
      <w:r w:rsidRPr="00901F19">
        <w:t xml:space="preserve">1.4 </w:t>
      </w:r>
      <w:r w:rsidR="00D87A8C" w:rsidRPr="00901F19">
        <w:t>Intercultural Virtual Projects</w:t>
      </w:r>
      <w:bookmarkEnd w:id="54"/>
      <w:bookmarkEnd w:id="55"/>
    </w:p>
    <w:p w14:paraId="7852BC46" w14:textId="77777777" w:rsidR="00D87A8C" w:rsidRPr="00901F19" w:rsidRDefault="00365D5D" w:rsidP="002339FA">
      <w:pPr>
        <w:spacing w:after="120" w:line="276" w:lineRule="auto"/>
        <w:jc w:val="both"/>
        <w:rPr>
          <w:color w:val="000000" w:themeColor="text1"/>
        </w:rPr>
      </w:pPr>
      <w:r w:rsidRPr="00901F19">
        <w:rPr>
          <w:color w:val="000000" w:themeColor="text1"/>
        </w:rPr>
        <w:t>Culture is a differentiating aspect that has usually been used to describe Diversity. In each culture there is a specific capital of beliefs, ideas, values, myths and, above all, those that unite a community. An individual from that community, when involved in the working group of individuals from other communities to achieve the goal, forms the Intercultural Project environment. If all individuals are not correlated and work at a distance, they form the virtual intercultural project environment.</w:t>
      </w:r>
    </w:p>
    <w:p w14:paraId="190DBCAC" w14:textId="3F5F5D7C" w:rsidR="00D47C6B" w:rsidRPr="00901F19" w:rsidRDefault="004C5CFC" w:rsidP="00645894">
      <w:pPr>
        <w:pStyle w:val="Heading3"/>
      </w:pPr>
      <w:bookmarkStart w:id="56" w:name="_Toc488149243"/>
      <w:bookmarkStart w:id="57" w:name="_Toc490070168"/>
      <w:r w:rsidRPr="00901F19">
        <w:t xml:space="preserve">1.5 </w:t>
      </w:r>
      <w:r w:rsidR="0030274F" w:rsidRPr="00901F19">
        <w:t>Challenges</w:t>
      </w:r>
      <w:r w:rsidR="002A59F9" w:rsidRPr="00901F19">
        <w:t xml:space="preserve"> in Intercultural Virtual Projects</w:t>
      </w:r>
      <w:bookmarkEnd w:id="56"/>
      <w:bookmarkEnd w:id="57"/>
    </w:p>
    <w:p w14:paraId="3F0BD40C" w14:textId="77777777" w:rsidR="00DA5623" w:rsidRPr="00901F19" w:rsidRDefault="002C1AB4" w:rsidP="002339FA">
      <w:pPr>
        <w:spacing w:after="120" w:line="276" w:lineRule="auto"/>
        <w:jc w:val="both"/>
        <w:rPr>
          <w:color w:val="000000" w:themeColor="text1"/>
        </w:rPr>
      </w:pPr>
      <w:r w:rsidRPr="00901F19">
        <w:rPr>
          <w:color w:val="000000" w:themeColor="text1"/>
        </w:rPr>
        <w:t>In the new virtual project environment, team members seldom share a common workplace, rarely seen, perhaps never worked together before, and may never work together again once the project is complete. In other words, when on-site project management has to manage virtual teams, it becomes virtual project management.</w:t>
      </w:r>
    </w:p>
    <w:p w14:paraId="43D2A7BA" w14:textId="77777777" w:rsidR="00DA5623" w:rsidRPr="00901F19" w:rsidRDefault="00082094" w:rsidP="002339FA">
      <w:pPr>
        <w:spacing w:after="120" w:line="276" w:lineRule="auto"/>
        <w:jc w:val="both"/>
        <w:rPr>
          <w:color w:val="000000" w:themeColor="text1"/>
        </w:rPr>
      </w:pPr>
      <w:r w:rsidRPr="00901F19">
        <w:rPr>
          <w:color w:val="000000" w:themeColor="text1"/>
        </w:rPr>
        <w:t>Intercultural v</w:t>
      </w:r>
      <w:r w:rsidR="00DA5623" w:rsidRPr="00901F19">
        <w:rPr>
          <w:color w:val="000000" w:themeColor="text1"/>
        </w:rPr>
        <w:t xml:space="preserve">irtual projects face tougher challenges than onsite projects. It is harder to manage the virtual teams to be successful than onsite teams. One of the reasons is the difficulty to create the </w:t>
      </w:r>
      <w:r w:rsidRPr="00901F19">
        <w:rPr>
          <w:color w:val="000000" w:themeColor="text1"/>
        </w:rPr>
        <w:t>common</w:t>
      </w:r>
      <w:r w:rsidR="00DA5623" w:rsidRPr="00901F19">
        <w:rPr>
          <w:color w:val="000000" w:themeColor="text1"/>
        </w:rPr>
        <w:t xml:space="preserve"> environment</w:t>
      </w:r>
      <w:r w:rsidRPr="00901F19">
        <w:rPr>
          <w:color w:val="000000" w:themeColor="text1"/>
        </w:rPr>
        <w:t xml:space="preserve"> for the people from the different culture background</w:t>
      </w:r>
      <w:r w:rsidR="00DA5623" w:rsidRPr="00901F19">
        <w:rPr>
          <w:color w:val="000000" w:themeColor="text1"/>
        </w:rPr>
        <w:t xml:space="preserve"> and to foster motivation for the team</w:t>
      </w:r>
      <w:r w:rsidRPr="00901F19">
        <w:rPr>
          <w:color w:val="000000" w:themeColor="text1"/>
        </w:rPr>
        <w:t xml:space="preserve"> as a whole</w:t>
      </w:r>
      <w:r w:rsidR="00DA5623" w:rsidRPr="00901F19">
        <w:rPr>
          <w:color w:val="000000" w:themeColor="text1"/>
        </w:rPr>
        <w:t xml:space="preserve">, directly affected by the lack of face-to-face interaction. The </w:t>
      </w:r>
      <w:r w:rsidR="0030274F" w:rsidRPr="00901F19">
        <w:rPr>
          <w:color w:val="000000" w:themeColor="text1"/>
        </w:rPr>
        <w:t>consequences</w:t>
      </w:r>
      <w:r w:rsidR="00DA5623" w:rsidRPr="00901F19">
        <w:rPr>
          <w:color w:val="000000" w:themeColor="text1"/>
        </w:rPr>
        <w:t xml:space="preserve"> of low motivation can be directly connected to increased difficulty in monitoring the team performance, misunderstandings and perceptions of isolation within projects.</w:t>
      </w:r>
    </w:p>
    <w:p w14:paraId="03795C79"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The </w:t>
      </w:r>
      <w:r w:rsidR="00DA5623" w:rsidRPr="00901F19">
        <w:rPr>
          <w:color w:val="000000" w:themeColor="text1"/>
        </w:rPr>
        <w:t>platform</w:t>
      </w:r>
      <w:r w:rsidRPr="00901F19">
        <w:rPr>
          <w:color w:val="000000" w:themeColor="text1"/>
        </w:rPr>
        <w:t xml:space="preserve"> of virtual projects </w:t>
      </w:r>
      <w:r w:rsidR="00DA5623" w:rsidRPr="00901F19">
        <w:rPr>
          <w:color w:val="000000" w:themeColor="text1"/>
        </w:rPr>
        <w:t>allows</w:t>
      </w:r>
      <w:r w:rsidRPr="00901F19">
        <w:rPr>
          <w:color w:val="000000" w:themeColor="text1"/>
        </w:rPr>
        <w:t xml:space="preserve"> organizations to surpass the </w:t>
      </w:r>
      <w:r w:rsidR="0030274F" w:rsidRPr="00901F19">
        <w:rPr>
          <w:color w:val="000000" w:themeColor="text1"/>
        </w:rPr>
        <w:t>boundaries</w:t>
      </w:r>
      <w:r w:rsidRPr="00901F19">
        <w:rPr>
          <w:color w:val="000000" w:themeColor="text1"/>
        </w:rPr>
        <w:t xml:space="preserve"> of geographical distance, time zones, and cultural differences, however they are not deprived of specific challenges. The four major areas in which the management of global virtual teams face significant challenges: communication, culture, technology, and project management.</w:t>
      </w:r>
    </w:p>
    <w:p w14:paraId="61DD2F86"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With the rise of virtual projects, it is particularly important to adapt management and leadership strategies to the new paradigm. Project management knowledge and techniques need to be applied on virtual projects, however, reduced direct human interaction, technical complexities and other characteristics require that project leaders of </w:t>
      </w:r>
      <w:r w:rsidRPr="00901F19">
        <w:rPr>
          <w:color w:val="000000" w:themeColor="text1"/>
        </w:rPr>
        <w:lastRenderedPageBreak/>
        <w:t>virtual teams address various issues of enhanced difficulty when ap</w:t>
      </w:r>
      <w:r w:rsidR="0030274F" w:rsidRPr="00901F19">
        <w:rPr>
          <w:color w:val="000000" w:themeColor="text1"/>
        </w:rPr>
        <w:t xml:space="preserve">proaching </w:t>
      </w:r>
      <w:r w:rsidR="00082094" w:rsidRPr="00901F19">
        <w:rPr>
          <w:color w:val="000000" w:themeColor="text1"/>
        </w:rPr>
        <w:t xml:space="preserve">intercultural </w:t>
      </w:r>
      <w:r w:rsidR="0030274F" w:rsidRPr="00901F19">
        <w:rPr>
          <w:color w:val="000000" w:themeColor="text1"/>
        </w:rPr>
        <w:t>virtual environments.</w:t>
      </w:r>
    </w:p>
    <w:p w14:paraId="7D750FE7" w14:textId="636C6F67" w:rsidR="00D47C6B" w:rsidRPr="00901F19" w:rsidRDefault="002A343B" w:rsidP="000B4FF7">
      <w:pPr>
        <w:pStyle w:val="Heading2"/>
        <w:rPr>
          <w:rFonts w:cs="Times New Roman"/>
        </w:rPr>
      </w:pPr>
      <w:bookmarkStart w:id="58" w:name="_Toc488149244"/>
      <w:bookmarkStart w:id="59" w:name="_Toc490070169"/>
      <w:r w:rsidRPr="00901F19">
        <w:rPr>
          <w:rFonts w:cs="Times New Roman"/>
        </w:rPr>
        <w:t xml:space="preserve">Chapter 2: </w:t>
      </w:r>
      <w:r w:rsidR="00D47C6B" w:rsidRPr="00901F19">
        <w:rPr>
          <w:rFonts w:cs="Times New Roman"/>
        </w:rPr>
        <w:t>Theory and Literature Review</w:t>
      </w:r>
      <w:bookmarkEnd w:id="58"/>
      <w:bookmarkEnd w:id="59"/>
    </w:p>
    <w:p w14:paraId="0EF00429" w14:textId="2ECF7FD9" w:rsidR="00D47C6B" w:rsidRPr="00901F19" w:rsidRDefault="008645E9" w:rsidP="00645894">
      <w:pPr>
        <w:pStyle w:val="Heading3"/>
      </w:pPr>
      <w:bookmarkStart w:id="60" w:name="_Toc488149245"/>
      <w:bookmarkStart w:id="61" w:name="_Toc490070170"/>
      <w:r w:rsidRPr="00901F19">
        <w:t xml:space="preserve">2.1 </w:t>
      </w:r>
      <w:r w:rsidR="00D47C6B" w:rsidRPr="00901F19">
        <w:t xml:space="preserve">Virtual </w:t>
      </w:r>
      <w:r w:rsidR="009D6046" w:rsidRPr="00901F19">
        <w:t xml:space="preserve">Projects and </w:t>
      </w:r>
      <w:r w:rsidR="00D47C6B" w:rsidRPr="00901F19">
        <w:t>Teams</w:t>
      </w:r>
      <w:bookmarkEnd w:id="60"/>
      <w:bookmarkEnd w:id="61"/>
    </w:p>
    <w:p w14:paraId="28DC5A75" w14:textId="77777777" w:rsidR="009D6046" w:rsidRPr="00901F19" w:rsidRDefault="009D6046" w:rsidP="002339FA">
      <w:pPr>
        <w:spacing w:after="120" w:line="276" w:lineRule="auto"/>
        <w:jc w:val="both"/>
        <w:rPr>
          <w:noProof/>
          <w:color w:val="000000" w:themeColor="text1"/>
        </w:rPr>
      </w:pPr>
      <w:r w:rsidRPr="00901F19">
        <w:rPr>
          <w:color w:val="000000" w:themeColor="text1"/>
          <w:spacing w:val="1"/>
        </w:rPr>
        <w:t>The virtual project</w:t>
      </w:r>
      <w:r w:rsidR="000F58A5" w:rsidRPr="00901F19">
        <w:rPr>
          <w:color w:val="000000" w:themeColor="text1"/>
          <w:spacing w:val="1"/>
        </w:rPr>
        <w:t xml:space="preserve"> </w:t>
      </w:r>
      <w:r w:rsidRPr="00901F19">
        <w:rPr>
          <w:color w:val="000000" w:themeColor="text1"/>
          <w:spacing w:val="-4"/>
        </w:rPr>
        <w:t xml:space="preserve">is one in which the participants </w:t>
      </w:r>
      <w:r w:rsidRPr="00901F19">
        <w:rPr>
          <w:color w:val="000000" w:themeColor="text1"/>
          <w:spacing w:val="-1"/>
        </w:rPr>
        <w:t xml:space="preserve">are geographically distributed to an extent that they </w:t>
      </w:r>
      <w:r w:rsidR="000F58A5" w:rsidRPr="00901F19">
        <w:rPr>
          <w:color w:val="000000" w:themeColor="text1"/>
          <w:spacing w:val="-3"/>
        </w:rPr>
        <w:t>may seldom,</w:t>
      </w:r>
      <w:r w:rsidRPr="00901F19">
        <w:rPr>
          <w:color w:val="000000" w:themeColor="text1"/>
          <w:spacing w:val="-3"/>
        </w:rPr>
        <w:t xml:space="preserve"> meet face-to-face as a team</w:t>
      </w:r>
      <w:r w:rsidRPr="00901F19">
        <w:rPr>
          <w:noProof/>
          <w:color w:val="000000" w:themeColor="text1"/>
        </w:rPr>
        <w:t>.</w:t>
      </w:r>
    </w:p>
    <w:p w14:paraId="288711DF" w14:textId="77777777" w:rsidR="000D6CFB" w:rsidRPr="00901F19" w:rsidRDefault="000D6CFB" w:rsidP="002339FA">
      <w:pPr>
        <w:spacing w:after="120" w:line="276" w:lineRule="auto"/>
        <w:jc w:val="both"/>
        <w:rPr>
          <w:color w:val="000000" w:themeColor="text1"/>
        </w:rPr>
      </w:pPr>
      <w:r w:rsidRPr="00901F19">
        <w:rPr>
          <w:color w:val="000000" w:themeColor="text1"/>
        </w:rPr>
        <w:t xml:space="preserve">A virtual team is a set of individuals who work independently working together </w:t>
      </w:r>
      <w:r w:rsidR="002045CB" w:rsidRPr="00901F19">
        <w:rPr>
          <w:color w:val="000000" w:themeColor="text1"/>
        </w:rPr>
        <w:t>to provide business solutions</w:t>
      </w:r>
      <w:r w:rsidRPr="00901F19">
        <w:rPr>
          <w:color w:val="000000" w:themeColor="text1"/>
        </w:rPr>
        <w:t xml:space="preserve">. </w:t>
      </w:r>
      <w:r w:rsidRPr="00901F19">
        <w:rPr>
          <w:color w:val="000000" w:themeColor="text1"/>
          <w:spacing w:val="6"/>
          <w:shd w:val="clear" w:color="auto" w:fill="FFFFFF"/>
        </w:rPr>
        <w:t>A virtual team will typically include members who work primarily from home and may have a small, centralized meeting office and group projects can be planned and executed.</w:t>
      </w:r>
    </w:p>
    <w:p w14:paraId="60C569E8" w14:textId="77777777" w:rsidR="009C2FBC" w:rsidRPr="00901F19" w:rsidRDefault="00406461" w:rsidP="002339FA">
      <w:pPr>
        <w:spacing w:after="120" w:line="276" w:lineRule="auto"/>
        <w:jc w:val="both"/>
        <w:rPr>
          <w:color w:val="000000" w:themeColor="text1"/>
        </w:rPr>
      </w:pPr>
      <w:r w:rsidRPr="00901F19">
        <w:rPr>
          <w:color w:val="000000" w:themeColor="text1"/>
        </w:rPr>
        <w:t>V</w:t>
      </w:r>
      <w:r w:rsidR="009C2FBC" w:rsidRPr="00901F19">
        <w:rPr>
          <w:color w:val="000000" w:themeColor="text1"/>
        </w:rPr>
        <w:t>irtual teams reside within the interaction of three larger systems: people, processes and technology. These are the components of virtual teams, and as such, need to be addressed in order to have a successfully collaborating team.</w:t>
      </w:r>
    </w:p>
    <w:p w14:paraId="107CD794"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As it has been shown, virtual teams main characteristic derives from the lack of physical </w:t>
      </w:r>
      <w:r w:rsidR="002045CB" w:rsidRPr="00901F19">
        <w:rPr>
          <w:color w:val="000000" w:themeColor="text1"/>
        </w:rPr>
        <w:t>existence</w:t>
      </w:r>
      <w:r w:rsidRPr="00901F19">
        <w:rPr>
          <w:color w:val="000000" w:themeColor="text1"/>
        </w:rPr>
        <w:t>. The tasks, goals, or missions that they intend to accomplish do not introduce necessary differential aspects, however, it is the way these tasks are accomplished, and the unique constraints they face, that differentiate virtual teams from onsite ones.</w:t>
      </w:r>
    </w:p>
    <w:p w14:paraId="20670AA1" w14:textId="3ECAB035" w:rsidR="00D47C6B" w:rsidRPr="00901F19" w:rsidRDefault="008645E9" w:rsidP="00645894">
      <w:pPr>
        <w:pStyle w:val="Heading3"/>
      </w:pPr>
      <w:bookmarkStart w:id="62" w:name="_Toc488149246"/>
      <w:bookmarkStart w:id="63" w:name="_Toc490070171"/>
      <w:r w:rsidRPr="00901F19">
        <w:t xml:space="preserve">2.2 </w:t>
      </w:r>
      <w:r w:rsidR="00D47C6B" w:rsidRPr="00901F19">
        <w:t>Challenges</w:t>
      </w:r>
      <w:r w:rsidR="00836313" w:rsidRPr="00901F19">
        <w:t xml:space="preserve"> in Virtual Projects</w:t>
      </w:r>
      <w:bookmarkEnd w:id="62"/>
      <w:bookmarkEnd w:id="63"/>
    </w:p>
    <w:p w14:paraId="2C0F8F5E" w14:textId="77777777" w:rsidR="00D45D6F" w:rsidRPr="00901F19" w:rsidRDefault="009C2FBC" w:rsidP="002339FA">
      <w:pPr>
        <w:spacing w:after="120" w:line="276" w:lineRule="auto"/>
        <w:jc w:val="both"/>
        <w:rPr>
          <w:color w:val="000000" w:themeColor="text1"/>
        </w:rPr>
      </w:pPr>
      <w:r w:rsidRPr="00901F19">
        <w:rPr>
          <w:color w:val="000000" w:themeColor="text1"/>
        </w:rPr>
        <w:t>In a way, the most challenges identified relate to some of the special characteristics of virtual teams. As it has been pointed out, space and time are some of main characteristics, however, these factors have four main causes for concern: geography, culture, organization, and social issues.</w:t>
      </w:r>
    </w:p>
    <w:p w14:paraId="6BFBCA8F" w14:textId="77777777" w:rsidR="00D45D6F" w:rsidRPr="00901F19" w:rsidRDefault="005332E2" w:rsidP="002339FA">
      <w:pPr>
        <w:autoSpaceDE w:val="0"/>
        <w:autoSpaceDN w:val="0"/>
        <w:adjustRightInd w:val="0"/>
        <w:spacing w:after="120" w:line="276" w:lineRule="auto"/>
        <w:jc w:val="both"/>
        <w:rPr>
          <w:color w:val="000000" w:themeColor="text1"/>
        </w:rPr>
      </w:pPr>
      <w:r w:rsidRPr="00901F19">
        <w:rPr>
          <w:color w:val="000000" w:themeColor="text1"/>
        </w:rPr>
        <w:t>G</w:t>
      </w:r>
      <w:r w:rsidR="00D45D6F" w:rsidRPr="00901F19">
        <w:rPr>
          <w:color w:val="000000" w:themeColor="text1"/>
        </w:rPr>
        <w:t>eography, culture, organization and social issues offer</w:t>
      </w:r>
      <w:r w:rsidR="00AB3C5B" w:rsidRPr="00901F19">
        <w:rPr>
          <w:color w:val="000000" w:themeColor="text1"/>
        </w:rPr>
        <w:t xml:space="preserve"> </w:t>
      </w:r>
      <w:r w:rsidR="00D45D6F" w:rsidRPr="00901F19">
        <w:rPr>
          <w:color w:val="000000" w:themeColor="text1"/>
        </w:rPr>
        <w:t>serious challenges in all types of projects, or even, any type of</w:t>
      </w:r>
      <w:r w:rsidR="00AB3C5B" w:rsidRPr="00901F19">
        <w:rPr>
          <w:color w:val="000000" w:themeColor="text1"/>
        </w:rPr>
        <w:t xml:space="preserve"> </w:t>
      </w:r>
      <w:r w:rsidR="00D45D6F" w:rsidRPr="00901F19">
        <w:rPr>
          <w:color w:val="000000" w:themeColor="text1"/>
        </w:rPr>
        <w:t>enterprise that has a wide-territory and that involves a multiplicity of</w:t>
      </w:r>
      <w:r w:rsidR="00AB3C5B" w:rsidRPr="00901F19">
        <w:rPr>
          <w:color w:val="000000" w:themeColor="text1"/>
        </w:rPr>
        <w:t xml:space="preserve"> </w:t>
      </w:r>
      <w:r w:rsidR="00D45D6F" w:rsidRPr="00901F19">
        <w:rPr>
          <w:color w:val="000000" w:themeColor="text1"/>
        </w:rPr>
        <w:t xml:space="preserve">individuals. </w:t>
      </w:r>
      <w:r w:rsidR="002045CB" w:rsidRPr="00901F19">
        <w:rPr>
          <w:color w:val="000000" w:themeColor="text1"/>
        </w:rPr>
        <w:t>It</w:t>
      </w:r>
      <w:r w:rsidR="00D45D6F" w:rsidRPr="00901F19">
        <w:rPr>
          <w:color w:val="000000" w:themeColor="text1"/>
        </w:rPr>
        <w:t xml:space="preserve"> is true, that virtual environments are affected more</w:t>
      </w:r>
      <w:r w:rsidR="00AB3C5B" w:rsidRPr="00901F19">
        <w:rPr>
          <w:color w:val="000000" w:themeColor="text1"/>
        </w:rPr>
        <w:t xml:space="preserve"> </w:t>
      </w:r>
      <w:r w:rsidR="00D45D6F" w:rsidRPr="00901F19">
        <w:rPr>
          <w:color w:val="000000" w:themeColor="text1"/>
        </w:rPr>
        <w:t>severely from these challenges. Thus, the only truly challenge that is only present</w:t>
      </w:r>
      <w:r w:rsidR="00AB3C5B" w:rsidRPr="00901F19">
        <w:rPr>
          <w:color w:val="000000" w:themeColor="text1"/>
        </w:rPr>
        <w:t xml:space="preserve"> </w:t>
      </w:r>
      <w:r w:rsidR="00D45D6F" w:rsidRPr="00901F19">
        <w:rPr>
          <w:color w:val="000000" w:themeColor="text1"/>
        </w:rPr>
        <w:t xml:space="preserve">in virtual teams that has not relation in </w:t>
      </w:r>
      <w:r w:rsidR="002045CB" w:rsidRPr="00901F19">
        <w:rPr>
          <w:color w:val="000000" w:themeColor="text1"/>
        </w:rPr>
        <w:t>on-side</w:t>
      </w:r>
      <w:r w:rsidR="00D45D6F" w:rsidRPr="00901F19">
        <w:rPr>
          <w:color w:val="000000" w:themeColor="text1"/>
        </w:rPr>
        <w:t xml:space="preserve"> ones resides in the lack of face-to-face interaction. However, trust, innovation, and leadership are challenges that exist in</w:t>
      </w:r>
      <w:r w:rsidR="00AB3C5B" w:rsidRPr="00901F19">
        <w:rPr>
          <w:color w:val="000000" w:themeColor="text1"/>
        </w:rPr>
        <w:t xml:space="preserve"> </w:t>
      </w:r>
      <w:r w:rsidR="00D45D6F" w:rsidRPr="00901F19">
        <w:rPr>
          <w:color w:val="000000" w:themeColor="text1"/>
        </w:rPr>
        <w:t>collocated t</w:t>
      </w:r>
      <w:r w:rsidR="00AA38CA" w:rsidRPr="00901F19">
        <w:rPr>
          <w:color w:val="000000" w:themeColor="text1"/>
        </w:rPr>
        <w:t>eams, as well.</w:t>
      </w:r>
      <w:r w:rsidR="00D92AF9" w:rsidRPr="00901F19">
        <w:rPr>
          <w:color w:val="000000" w:themeColor="text1"/>
        </w:rPr>
        <w:t xml:space="preserve"> </w:t>
      </w:r>
      <w:r w:rsidR="00D45D6F" w:rsidRPr="00901F19">
        <w:rPr>
          <w:color w:val="000000" w:themeColor="text1"/>
        </w:rPr>
        <w:t>With this in mind and as a fitting broad summary of vi</w:t>
      </w:r>
      <w:r w:rsidR="00CD14FE" w:rsidRPr="00901F19">
        <w:rPr>
          <w:color w:val="000000" w:themeColor="text1"/>
        </w:rPr>
        <w:t>rtual team challenges</w:t>
      </w:r>
      <w:r w:rsidR="00D45D6F" w:rsidRPr="00901F19">
        <w:rPr>
          <w:color w:val="000000" w:themeColor="text1"/>
        </w:rPr>
        <w:t>. The first</w:t>
      </w:r>
      <w:r w:rsidR="00CD14FE" w:rsidRPr="00901F19">
        <w:rPr>
          <w:color w:val="000000" w:themeColor="text1"/>
        </w:rPr>
        <w:t xml:space="preserve"> challenge</w:t>
      </w:r>
      <w:r w:rsidR="00D45D6F" w:rsidRPr="00901F19">
        <w:rPr>
          <w:color w:val="000000" w:themeColor="text1"/>
        </w:rPr>
        <w:t xml:space="preserve"> is precisely</w:t>
      </w:r>
      <w:r w:rsidR="00AB3C5B" w:rsidRPr="00901F19">
        <w:rPr>
          <w:color w:val="000000" w:themeColor="text1"/>
        </w:rPr>
        <w:t xml:space="preserve"> </w:t>
      </w:r>
      <w:r w:rsidR="00D45D6F" w:rsidRPr="00901F19">
        <w:rPr>
          <w:color w:val="000000" w:themeColor="text1"/>
        </w:rPr>
        <w:t>building trust within the team, which in virtual</w:t>
      </w:r>
      <w:r w:rsidR="00CD14FE" w:rsidRPr="00901F19">
        <w:rPr>
          <w:color w:val="000000" w:themeColor="text1"/>
        </w:rPr>
        <w:t xml:space="preserve"> </w:t>
      </w:r>
      <w:r w:rsidR="00D45D6F" w:rsidRPr="00901F19">
        <w:rPr>
          <w:color w:val="000000" w:themeColor="text1"/>
        </w:rPr>
        <w:t>environment stems on</w:t>
      </w:r>
      <w:r w:rsidR="00AB3C5B" w:rsidRPr="00901F19">
        <w:rPr>
          <w:color w:val="000000" w:themeColor="text1"/>
        </w:rPr>
        <w:t xml:space="preserve"> </w:t>
      </w:r>
      <w:r w:rsidR="00D45D6F" w:rsidRPr="00901F19">
        <w:rPr>
          <w:color w:val="000000" w:themeColor="text1"/>
        </w:rPr>
        <w:t>performance consistency, rather than social bonds. The second challenge is</w:t>
      </w:r>
      <w:r w:rsidR="00AB3C5B" w:rsidRPr="00901F19">
        <w:rPr>
          <w:color w:val="000000" w:themeColor="text1"/>
        </w:rPr>
        <w:t xml:space="preserve"> </w:t>
      </w:r>
      <w:r w:rsidR="00CD14FE" w:rsidRPr="00901F19">
        <w:rPr>
          <w:color w:val="000000" w:themeColor="text1"/>
        </w:rPr>
        <w:t>m</w:t>
      </w:r>
      <w:r w:rsidR="00D45D6F" w:rsidRPr="00901F19">
        <w:rPr>
          <w:color w:val="000000" w:themeColor="text1"/>
        </w:rPr>
        <w:t>aximizing process gains and minimizing process losses. The third challenge deals with</w:t>
      </w:r>
      <w:r w:rsidR="00AB3C5B" w:rsidRPr="00901F19">
        <w:rPr>
          <w:color w:val="000000" w:themeColor="text1"/>
        </w:rPr>
        <w:t xml:space="preserve"> </w:t>
      </w:r>
      <w:r w:rsidR="00D45D6F" w:rsidRPr="00901F19">
        <w:rPr>
          <w:color w:val="000000" w:themeColor="text1"/>
        </w:rPr>
        <w:t>overcoming feeli</w:t>
      </w:r>
      <w:r w:rsidR="00CD14FE" w:rsidRPr="00901F19">
        <w:rPr>
          <w:color w:val="000000" w:themeColor="text1"/>
        </w:rPr>
        <w:t>ngs of isolation and detachment a</w:t>
      </w:r>
      <w:r w:rsidR="00D45D6F" w:rsidRPr="00901F19">
        <w:rPr>
          <w:color w:val="000000" w:themeColor="text1"/>
        </w:rPr>
        <w:t>ssociated with virtual</w:t>
      </w:r>
      <w:r w:rsidR="00AB3C5B" w:rsidRPr="00901F19">
        <w:rPr>
          <w:color w:val="000000" w:themeColor="text1"/>
        </w:rPr>
        <w:t xml:space="preserve"> </w:t>
      </w:r>
      <w:r w:rsidR="00D45D6F" w:rsidRPr="00901F19">
        <w:rPr>
          <w:color w:val="000000" w:themeColor="text1"/>
        </w:rPr>
        <w:t>teamwork. The fourth challenge is balancing technical and interpersonal skill</w:t>
      </w:r>
      <w:r w:rsidR="00CD14FE" w:rsidRPr="00901F19">
        <w:rPr>
          <w:color w:val="000000" w:themeColor="text1"/>
        </w:rPr>
        <w:t xml:space="preserve"> </w:t>
      </w:r>
      <w:r w:rsidR="00D45D6F" w:rsidRPr="00901F19">
        <w:rPr>
          <w:color w:val="000000" w:themeColor="text1"/>
        </w:rPr>
        <w:t>among virtual team members, which links back to selecting the right individuals</w:t>
      </w:r>
      <w:r w:rsidR="00AB3C5B" w:rsidRPr="00901F19">
        <w:rPr>
          <w:color w:val="000000" w:themeColor="text1"/>
        </w:rPr>
        <w:t xml:space="preserve"> </w:t>
      </w:r>
      <w:r w:rsidR="00D45D6F" w:rsidRPr="00901F19">
        <w:rPr>
          <w:color w:val="000000" w:themeColor="text1"/>
        </w:rPr>
        <w:t>for specific virtual environments, due to their technical skills rather than</w:t>
      </w:r>
      <w:r w:rsidR="00CD14FE" w:rsidRPr="00901F19">
        <w:rPr>
          <w:color w:val="000000" w:themeColor="text1"/>
        </w:rPr>
        <w:t xml:space="preserve"> </w:t>
      </w:r>
      <w:r w:rsidR="00D45D6F" w:rsidRPr="00901F19">
        <w:rPr>
          <w:color w:val="000000" w:themeColor="text1"/>
        </w:rPr>
        <w:t>interpersonal skills</w:t>
      </w:r>
      <w:r w:rsidR="002045CB" w:rsidRPr="00901F19">
        <w:rPr>
          <w:color w:val="000000" w:themeColor="text1"/>
        </w:rPr>
        <w:t>.</w:t>
      </w:r>
    </w:p>
    <w:p w14:paraId="3596BFBE" w14:textId="245AAD37" w:rsidR="00D47C6B" w:rsidRPr="00901F19" w:rsidRDefault="008645E9" w:rsidP="00645894">
      <w:pPr>
        <w:pStyle w:val="Heading3"/>
      </w:pPr>
      <w:bookmarkStart w:id="64" w:name="_Toc488149247"/>
      <w:bookmarkStart w:id="65" w:name="_Toc490070172"/>
      <w:r w:rsidRPr="00901F19">
        <w:lastRenderedPageBreak/>
        <w:t xml:space="preserve">2.3 </w:t>
      </w:r>
      <w:r w:rsidR="002045CB" w:rsidRPr="00901F19">
        <w:t>Motivation in Virtual Projects</w:t>
      </w:r>
      <w:bookmarkEnd w:id="64"/>
      <w:bookmarkEnd w:id="65"/>
    </w:p>
    <w:p w14:paraId="7346B629" w14:textId="77777777" w:rsidR="009C2FBC" w:rsidRPr="00901F19" w:rsidRDefault="009C2FBC" w:rsidP="002339FA">
      <w:pPr>
        <w:spacing w:after="120" w:line="276" w:lineRule="auto"/>
        <w:jc w:val="both"/>
        <w:rPr>
          <w:color w:val="000000" w:themeColor="text1"/>
        </w:rPr>
      </w:pPr>
      <w:r w:rsidRPr="00901F19">
        <w:rPr>
          <w:color w:val="000000" w:themeColor="text1"/>
        </w:rPr>
        <w:t>The fact that motivation is</w:t>
      </w:r>
      <w:r w:rsidR="002045CB" w:rsidRPr="00901F19">
        <w:rPr>
          <w:color w:val="000000" w:themeColor="text1"/>
        </w:rPr>
        <w:t xml:space="preserve"> discussed separately because it is challenge and a solution at the same time. Motivation is</w:t>
      </w:r>
      <w:r w:rsidRPr="00901F19">
        <w:rPr>
          <w:color w:val="000000" w:themeColor="text1"/>
        </w:rPr>
        <w:t xml:space="preserve"> positively related to productivity</w:t>
      </w:r>
      <w:r w:rsidR="002045CB" w:rsidRPr="00901F19">
        <w:rPr>
          <w:color w:val="000000" w:themeColor="text1"/>
        </w:rPr>
        <w:t>,</w:t>
      </w:r>
      <w:r w:rsidRPr="00901F19">
        <w:rPr>
          <w:color w:val="000000" w:themeColor="text1"/>
        </w:rPr>
        <w:t xml:space="preserve"> makes it an area worth to be invested in.</w:t>
      </w:r>
      <w:r w:rsidR="002045CB" w:rsidRPr="00901F19">
        <w:rPr>
          <w:color w:val="000000" w:themeColor="text1"/>
        </w:rPr>
        <w:t xml:space="preserve"> </w:t>
      </w:r>
      <w:r w:rsidRPr="00901F19">
        <w:rPr>
          <w:color w:val="000000" w:themeColor="text1"/>
        </w:rPr>
        <w:t>The two types of work factors influenc</w:t>
      </w:r>
      <w:r w:rsidR="002045CB" w:rsidRPr="00901F19">
        <w:rPr>
          <w:color w:val="000000" w:themeColor="text1"/>
        </w:rPr>
        <w:t>e</w:t>
      </w:r>
      <w:r w:rsidRPr="00901F19">
        <w:rPr>
          <w:color w:val="000000" w:themeColor="text1"/>
        </w:rPr>
        <w:t xml:space="preserve"> motivation: hygiene factors and motivation factors. Hygiene factors refer to the contextual features of the working environment, such as salary, working conditions, interpersonal relations, etc. Motivation factors refer to the characteristics of the work itself, such as sense of achievement, responsibility, advancement and growth; in other words, progress.</w:t>
      </w:r>
    </w:p>
    <w:p w14:paraId="7AC73070" w14:textId="2069525D" w:rsidR="00D47C6B" w:rsidRPr="00901F19" w:rsidRDefault="002A343B" w:rsidP="000B4FF7">
      <w:pPr>
        <w:pStyle w:val="Heading2"/>
        <w:rPr>
          <w:rFonts w:cs="Times New Roman"/>
        </w:rPr>
      </w:pPr>
      <w:bookmarkStart w:id="66" w:name="_Toc488149248"/>
      <w:bookmarkStart w:id="67" w:name="_Toc490070173"/>
      <w:r w:rsidRPr="00901F19">
        <w:rPr>
          <w:rFonts w:cs="Times New Roman"/>
        </w:rPr>
        <w:t xml:space="preserve">Chapter 3: </w:t>
      </w:r>
      <w:r w:rsidR="00D47C6B" w:rsidRPr="00901F19">
        <w:rPr>
          <w:rFonts w:cs="Times New Roman"/>
        </w:rPr>
        <w:t>Methodology</w:t>
      </w:r>
      <w:r w:rsidR="005B4200" w:rsidRPr="00901F19">
        <w:rPr>
          <w:rFonts w:cs="Times New Roman"/>
        </w:rPr>
        <w:t xml:space="preserve"> and Analysis</w:t>
      </w:r>
      <w:bookmarkEnd w:id="66"/>
      <w:bookmarkEnd w:id="67"/>
    </w:p>
    <w:p w14:paraId="469A281B" w14:textId="480B5BFD" w:rsidR="00D47C6B" w:rsidRPr="00901F19" w:rsidRDefault="001F7B85" w:rsidP="00645894">
      <w:pPr>
        <w:pStyle w:val="Heading3"/>
      </w:pPr>
      <w:bookmarkStart w:id="68" w:name="_Toc488149249"/>
      <w:bookmarkStart w:id="69" w:name="_Toc490070174"/>
      <w:r w:rsidRPr="00901F19">
        <w:t xml:space="preserve">3.1 </w:t>
      </w:r>
      <w:r w:rsidR="00D47C6B" w:rsidRPr="00901F19">
        <w:t xml:space="preserve">Data Collection </w:t>
      </w:r>
      <w:r w:rsidR="00D521B9" w:rsidRPr="00901F19">
        <w:t>with</w:t>
      </w:r>
      <w:r w:rsidR="00D47C6B" w:rsidRPr="00901F19">
        <w:t xml:space="preserve"> Google Forms</w:t>
      </w:r>
      <w:bookmarkEnd w:id="68"/>
      <w:bookmarkEnd w:id="69"/>
    </w:p>
    <w:p w14:paraId="2301718C"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The </w:t>
      </w:r>
      <w:proofErr w:type="spellStart"/>
      <w:r w:rsidRPr="00901F19">
        <w:rPr>
          <w:color w:val="000000" w:themeColor="text1"/>
        </w:rPr>
        <w:t>google</w:t>
      </w:r>
      <w:proofErr w:type="spellEnd"/>
      <w:r w:rsidRPr="00901F19">
        <w:rPr>
          <w:color w:val="000000" w:themeColor="text1"/>
        </w:rPr>
        <w:t xml:space="preserve"> form interviews are the main data sources for </w:t>
      </w:r>
      <w:r w:rsidR="00A64DFA" w:rsidRPr="00901F19">
        <w:rPr>
          <w:color w:val="000000" w:themeColor="text1"/>
        </w:rPr>
        <w:t>this paper</w:t>
      </w:r>
      <w:r w:rsidRPr="00901F19">
        <w:rPr>
          <w:color w:val="000000" w:themeColor="text1"/>
        </w:rPr>
        <w:t>. The interviews consist of a serie</w:t>
      </w:r>
      <w:r w:rsidR="00A64DFA" w:rsidRPr="00901F19">
        <w:rPr>
          <w:color w:val="000000" w:themeColor="text1"/>
        </w:rPr>
        <w:t>s of multiple choice, mandatory, optional q</w:t>
      </w:r>
      <w:r w:rsidRPr="00901F19">
        <w:rPr>
          <w:color w:val="000000" w:themeColor="text1"/>
        </w:rPr>
        <w:t xml:space="preserve">uestions followed by some description questions that aim for an extended reply or clarification. The questions are divided in different categories which at the same time can be </w:t>
      </w:r>
      <w:r w:rsidR="00A64DFA" w:rsidRPr="00901F19">
        <w:rPr>
          <w:color w:val="000000" w:themeColor="text1"/>
        </w:rPr>
        <w:t>focused</w:t>
      </w:r>
      <w:r w:rsidRPr="00901F19">
        <w:rPr>
          <w:color w:val="000000" w:themeColor="text1"/>
        </w:rPr>
        <w:t xml:space="preserve"> into three main blocks: background and experience of the </w:t>
      </w:r>
      <w:r w:rsidR="00BA0555" w:rsidRPr="00901F19">
        <w:rPr>
          <w:color w:val="000000" w:themeColor="text1"/>
        </w:rPr>
        <w:t>respondent</w:t>
      </w:r>
      <w:r w:rsidRPr="00901F19">
        <w:rPr>
          <w:color w:val="000000" w:themeColor="text1"/>
        </w:rPr>
        <w:t>, virtual projects, motivation and culture.</w:t>
      </w:r>
    </w:p>
    <w:p w14:paraId="096DC441" w14:textId="0DDCBD51" w:rsidR="00D47C6B" w:rsidRPr="00901F19" w:rsidRDefault="001F7B85" w:rsidP="00645894">
      <w:pPr>
        <w:pStyle w:val="Heading3"/>
      </w:pPr>
      <w:bookmarkStart w:id="70" w:name="_Toc488149250"/>
      <w:bookmarkStart w:id="71" w:name="_Toc490070175"/>
      <w:r w:rsidRPr="00901F19">
        <w:t xml:space="preserve">3.2 </w:t>
      </w:r>
      <w:r w:rsidR="002045CB" w:rsidRPr="00901F19">
        <w:t>D</w:t>
      </w:r>
      <w:r w:rsidR="00D47C6B" w:rsidRPr="00901F19">
        <w:t>ata and Analysis</w:t>
      </w:r>
      <w:bookmarkEnd w:id="70"/>
      <w:bookmarkEnd w:id="71"/>
    </w:p>
    <w:p w14:paraId="530EB486" w14:textId="77777777" w:rsidR="00D47C6B" w:rsidRPr="00901F19" w:rsidRDefault="001F7B85" w:rsidP="00860383">
      <w:pPr>
        <w:pStyle w:val="Heading4"/>
        <w:rPr>
          <w:rFonts w:cs="Times New Roman"/>
        </w:rPr>
      </w:pPr>
      <w:bookmarkStart w:id="72" w:name="_Toc488149251"/>
      <w:r w:rsidRPr="00901F19">
        <w:rPr>
          <w:rFonts w:cs="Times New Roman"/>
        </w:rPr>
        <w:t xml:space="preserve">3.2.1 </w:t>
      </w:r>
      <w:r w:rsidR="00D47C6B" w:rsidRPr="00901F19">
        <w:rPr>
          <w:rFonts w:cs="Times New Roman"/>
        </w:rPr>
        <w:t>Virtual Environments</w:t>
      </w:r>
      <w:bookmarkEnd w:id="72"/>
    </w:p>
    <w:tbl>
      <w:tblPr>
        <w:tblStyle w:val="TableGrid"/>
        <w:tblW w:w="5000" w:type="pct"/>
        <w:tblLayout w:type="fixed"/>
        <w:tblLook w:val="04A0" w:firstRow="1" w:lastRow="0" w:firstColumn="1" w:lastColumn="0" w:noHBand="0" w:noVBand="1"/>
      </w:tblPr>
      <w:tblGrid>
        <w:gridCol w:w="1380"/>
        <w:gridCol w:w="2163"/>
        <w:gridCol w:w="1994"/>
        <w:gridCol w:w="1548"/>
        <w:gridCol w:w="1771"/>
      </w:tblGrid>
      <w:tr w:rsidR="001B197E" w:rsidRPr="00901F19" w14:paraId="5555C796" w14:textId="77777777" w:rsidTr="00DB5AD0">
        <w:tc>
          <w:tcPr>
            <w:tcW w:w="779" w:type="pct"/>
            <w:shd w:val="clear" w:color="auto" w:fill="E7E6E6" w:themeFill="background2"/>
            <w:vAlign w:val="center"/>
          </w:tcPr>
          <w:p w14:paraId="76305A62" w14:textId="77777777" w:rsidR="009C2FBC" w:rsidRPr="00901F19" w:rsidRDefault="009C2FBC" w:rsidP="00DB5AD0">
            <w:pPr>
              <w:spacing w:after="120" w:line="276" w:lineRule="auto"/>
              <w:jc w:val="center"/>
              <w:rPr>
                <w:color w:val="000000" w:themeColor="text1"/>
                <w:sz w:val="18"/>
              </w:rPr>
            </w:pPr>
          </w:p>
        </w:tc>
        <w:tc>
          <w:tcPr>
            <w:tcW w:w="1221" w:type="pct"/>
            <w:shd w:val="clear" w:color="auto" w:fill="E7E6E6" w:themeFill="background2"/>
            <w:vAlign w:val="center"/>
          </w:tcPr>
          <w:p w14:paraId="38085C69" w14:textId="77777777" w:rsidR="009C2FBC" w:rsidRPr="00901F19" w:rsidRDefault="001F7B85" w:rsidP="001F7B85">
            <w:pPr>
              <w:spacing w:after="120" w:line="276" w:lineRule="auto"/>
              <w:jc w:val="center"/>
              <w:rPr>
                <w:b/>
                <w:color w:val="000000" w:themeColor="text1"/>
                <w:sz w:val="18"/>
              </w:rPr>
            </w:pPr>
            <w:r w:rsidRPr="00901F19">
              <w:rPr>
                <w:b/>
                <w:color w:val="000000" w:themeColor="text1"/>
                <w:sz w:val="18"/>
              </w:rPr>
              <w:t>AD</w:t>
            </w:r>
            <w:r w:rsidR="009C2FBC" w:rsidRPr="00901F19">
              <w:rPr>
                <w:b/>
                <w:color w:val="000000" w:themeColor="text1"/>
                <w:sz w:val="18"/>
              </w:rPr>
              <w:t>VANTAGES</w:t>
            </w:r>
          </w:p>
        </w:tc>
        <w:tc>
          <w:tcPr>
            <w:tcW w:w="1126" w:type="pct"/>
            <w:shd w:val="clear" w:color="auto" w:fill="E7E6E6" w:themeFill="background2"/>
            <w:vAlign w:val="center"/>
          </w:tcPr>
          <w:p w14:paraId="33CDF6E5" w14:textId="77777777" w:rsidR="009C2FBC" w:rsidRPr="00901F19" w:rsidRDefault="009C2FBC" w:rsidP="001F7B85">
            <w:pPr>
              <w:spacing w:after="120" w:line="276" w:lineRule="auto"/>
              <w:jc w:val="center"/>
              <w:rPr>
                <w:b/>
                <w:color w:val="000000" w:themeColor="text1"/>
                <w:sz w:val="18"/>
              </w:rPr>
            </w:pPr>
            <w:r w:rsidRPr="00901F19">
              <w:rPr>
                <w:b/>
                <w:color w:val="000000" w:themeColor="text1"/>
                <w:sz w:val="18"/>
              </w:rPr>
              <w:t>DISADVANTAGES</w:t>
            </w:r>
          </w:p>
        </w:tc>
        <w:tc>
          <w:tcPr>
            <w:tcW w:w="874" w:type="pct"/>
            <w:shd w:val="clear" w:color="auto" w:fill="E7E6E6" w:themeFill="background2"/>
            <w:vAlign w:val="center"/>
          </w:tcPr>
          <w:p w14:paraId="7F85855B" w14:textId="77777777" w:rsidR="009C2FBC" w:rsidRPr="00901F19" w:rsidRDefault="009C2FBC" w:rsidP="001F7B85">
            <w:pPr>
              <w:spacing w:after="120" w:line="276" w:lineRule="auto"/>
              <w:jc w:val="center"/>
              <w:rPr>
                <w:b/>
                <w:color w:val="000000" w:themeColor="text1"/>
                <w:sz w:val="18"/>
              </w:rPr>
            </w:pPr>
            <w:r w:rsidRPr="00901F19">
              <w:rPr>
                <w:b/>
                <w:color w:val="000000" w:themeColor="text1"/>
                <w:sz w:val="18"/>
              </w:rPr>
              <w:t>TIME ZONES</w:t>
            </w:r>
          </w:p>
        </w:tc>
        <w:tc>
          <w:tcPr>
            <w:tcW w:w="1000" w:type="pct"/>
            <w:shd w:val="clear" w:color="auto" w:fill="E7E6E6" w:themeFill="background2"/>
            <w:vAlign w:val="center"/>
          </w:tcPr>
          <w:p w14:paraId="4059EFEA" w14:textId="77777777" w:rsidR="009C2FBC" w:rsidRPr="00901F19" w:rsidRDefault="009C2FBC" w:rsidP="001F7B85">
            <w:pPr>
              <w:spacing w:after="120" w:line="276" w:lineRule="auto"/>
              <w:jc w:val="center"/>
              <w:rPr>
                <w:b/>
                <w:color w:val="000000" w:themeColor="text1"/>
                <w:sz w:val="18"/>
              </w:rPr>
            </w:pPr>
            <w:r w:rsidRPr="00901F19">
              <w:rPr>
                <w:b/>
                <w:color w:val="000000" w:themeColor="text1"/>
                <w:sz w:val="18"/>
              </w:rPr>
              <w:t>FACE TO FACE</w:t>
            </w:r>
          </w:p>
        </w:tc>
      </w:tr>
      <w:tr w:rsidR="001B197E" w:rsidRPr="00901F19" w14:paraId="39B97684" w14:textId="77777777" w:rsidTr="00DB5AD0">
        <w:tc>
          <w:tcPr>
            <w:tcW w:w="779" w:type="pct"/>
            <w:shd w:val="clear" w:color="auto" w:fill="E7E6E6" w:themeFill="background2"/>
            <w:vAlign w:val="center"/>
          </w:tcPr>
          <w:p w14:paraId="56D6AEB1" w14:textId="77777777" w:rsidR="009C2FBC" w:rsidRPr="00901F19" w:rsidRDefault="005B18D6" w:rsidP="00DB5AD0">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242BA4" w:rsidRPr="00901F19">
              <w:rPr>
                <w:color w:val="000000" w:themeColor="text1"/>
                <w:sz w:val="20"/>
              </w:rPr>
              <w:t xml:space="preserve"> 1</w:t>
            </w:r>
          </w:p>
        </w:tc>
        <w:tc>
          <w:tcPr>
            <w:tcW w:w="1221" w:type="pct"/>
          </w:tcPr>
          <w:p w14:paraId="04F8970B" w14:textId="77777777" w:rsidR="009C2FBC" w:rsidRPr="00901F19" w:rsidRDefault="001F7B85" w:rsidP="00844E7D">
            <w:pPr>
              <w:spacing w:after="120" w:line="276" w:lineRule="auto"/>
              <w:rPr>
                <w:color w:val="000000" w:themeColor="text1"/>
                <w:sz w:val="20"/>
              </w:rPr>
            </w:pPr>
            <w:r w:rsidRPr="00901F19">
              <w:rPr>
                <w:color w:val="000000" w:themeColor="text1"/>
                <w:sz w:val="20"/>
              </w:rPr>
              <w:t xml:space="preserve">The challenge of meeting </w:t>
            </w:r>
            <w:r w:rsidR="00FD6618" w:rsidRPr="00901F19">
              <w:rPr>
                <w:color w:val="000000" w:themeColor="text1"/>
                <w:sz w:val="20"/>
              </w:rPr>
              <w:t>new</w:t>
            </w:r>
            <w:r w:rsidRPr="00901F19">
              <w:rPr>
                <w:color w:val="000000" w:themeColor="text1"/>
                <w:sz w:val="20"/>
              </w:rPr>
              <w:t xml:space="preserve"> </w:t>
            </w:r>
            <w:r w:rsidR="00FD6618" w:rsidRPr="00901F19">
              <w:rPr>
                <w:color w:val="000000" w:themeColor="text1"/>
                <w:sz w:val="20"/>
              </w:rPr>
              <w:t xml:space="preserve">cultures and establishing new relationships. </w:t>
            </w:r>
            <w:r w:rsidR="00844E7D" w:rsidRPr="00901F19">
              <w:rPr>
                <w:color w:val="000000" w:themeColor="text1"/>
                <w:sz w:val="20"/>
              </w:rPr>
              <w:t>Travel</w:t>
            </w:r>
            <w:r w:rsidR="00FD6618" w:rsidRPr="00901F19">
              <w:rPr>
                <w:color w:val="000000" w:themeColor="text1"/>
                <w:sz w:val="20"/>
              </w:rPr>
              <w:t>.</w:t>
            </w:r>
          </w:p>
        </w:tc>
        <w:tc>
          <w:tcPr>
            <w:tcW w:w="1126" w:type="pct"/>
          </w:tcPr>
          <w:p w14:paraId="4FC73333" w14:textId="77777777" w:rsidR="009C2FBC" w:rsidRPr="00901F19" w:rsidRDefault="00FD6618" w:rsidP="001F7B85">
            <w:pPr>
              <w:spacing w:after="120" w:line="276" w:lineRule="auto"/>
              <w:rPr>
                <w:color w:val="000000" w:themeColor="text1"/>
                <w:sz w:val="20"/>
              </w:rPr>
            </w:pPr>
            <w:r w:rsidRPr="00901F19">
              <w:rPr>
                <w:color w:val="000000" w:themeColor="text1"/>
                <w:sz w:val="20"/>
              </w:rPr>
              <w:t>Language barriers. Making everybody understand what needs to be done.</w:t>
            </w:r>
          </w:p>
        </w:tc>
        <w:tc>
          <w:tcPr>
            <w:tcW w:w="874" w:type="pct"/>
          </w:tcPr>
          <w:p w14:paraId="2803F9D4" w14:textId="77777777" w:rsidR="009C2FBC" w:rsidRPr="00901F19" w:rsidRDefault="00FD6618" w:rsidP="001F7B85">
            <w:pPr>
              <w:spacing w:after="120" w:line="276" w:lineRule="auto"/>
              <w:rPr>
                <w:color w:val="000000" w:themeColor="text1"/>
                <w:sz w:val="20"/>
              </w:rPr>
            </w:pPr>
            <w:r w:rsidRPr="00901F19">
              <w:rPr>
                <w:color w:val="000000" w:themeColor="text1"/>
                <w:sz w:val="20"/>
              </w:rPr>
              <w:t>It's not a problem. It's a challenge that can easily be bridged.</w:t>
            </w:r>
          </w:p>
        </w:tc>
        <w:tc>
          <w:tcPr>
            <w:tcW w:w="1000" w:type="pct"/>
          </w:tcPr>
          <w:p w14:paraId="3B940CBD" w14:textId="77777777" w:rsidR="009C2FBC" w:rsidRPr="00901F19" w:rsidRDefault="00844E7D" w:rsidP="00844E7D">
            <w:pPr>
              <w:spacing w:after="120" w:line="276" w:lineRule="auto"/>
              <w:rPr>
                <w:color w:val="000000" w:themeColor="text1"/>
                <w:sz w:val="20"/>
              </w:rPr>
            </w:pPr>
            <w:r w:rsidRPr="00901F19">
              <w:rPr>
                <w:color w:val="000000" w:themeColor="text1"/>
                <w:sz w:val="20"/>
              </w:rPr>
              <w:t>Depends on projects.</w:t>
            </w:r>
          </w:p>
        </w:tc>
      </w:tr>
      <w:tr w:rsidR="001B197E" w:rsidRPr="00901F19" w14:paraId="14E537D4" w14:textId="77777777" w:rsidTr="00DB5AD0">
        <w:tc>
          <w:tcPr>
            <w:tcW w:w="779" w:type="pct"/>
            <w:shd w:val="clear" w:color="auto" w:fill="E7E6E6" w:themeFill="background2"/>
            <w:vAlign w:val="center"/>
          </w:tcPr>
          <w:p w14:paraId="1B048736" w14:textId="77777777" w:rsidR="00242BA4" w:rsidRPr="00901F19" w:rsidRDefault="005B18D6" w:rsidP="00DB5AD0">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242BA4" w:rsidRPr="00901F19">
              <w:rPr>
                <w:color w:val="000000" w:themeColor="text1"/>
                <w:sz w:val="20"/>
              </w:rPr>
              <w:t xml:space="preserve"> 2</w:t>
            </w:r>
          </w:p>
        </w:tc>
        <w:tc>
          <w:tcPr>
            <w:tcW w:w="1221" w:type="pct"/>
          </w:tcPr>
          <w:p w14:paraId="17C3F39E" w14:textId="77777777" w:rsidR="00242BA4" w:rsidRPr="00901F19" w:rsidRDefault="00BE6F62" w:rsidP="00844E7D">
            <w:pPr>
              <w:spacing w:after="120" w:line="276" w:lineRule="auto"/>
              <w:rPr>
                <w:color w:val="000000" w:themeColor="text1"/>
                <w:sz w:val="20"/>
              </w:rPr>
            </w:pPr>
            <w:r w:rsidRPr="00901F19">
              <w:rPr>
                <w:color w:val="000000" w:themeColor="text1"/>
                <w:sz w:val="20"/>
              </w:rPr>
              <w:t>F</w:t>
            </w:r>
            <w:r w:rsidR="00844E7D" w:rsidRPr="00901F19">
              <w:rPr>
                <w:color w:val="000000" w:themeColor="text1"/>
                <w:sz w:val="20"/>
              </w:rPr>
              <w:t>lexibility in working schedule.</w:t>
            </w:r>
          </w:p>
        </w:tc>
        <w:tc>
          <w:tcPr>
            <w:tcW w:w="1126" w:type="pct"/>
          </w:tcPr>
          <w:p w14:paraId="5365B56F" w14:textId="77777777" w:rsidR="00242BA4" w:rsidRPr="00901F19" w:rsidRDefault="00BE6F62" w:rsidP="00844E7D">
            <w:pPr>
              <w:spacing w:after="120" w:line="276" w:lineRule="auto"/>
              <w:rPr>
                <w:color w:val="000000" w:themeColor="text1"/>
                <w:sz w:val="20"/>
              </w:rPr>
            </w:pPr>
            <w:r w:rsidRPr="00901F19">
              <w:rPr>
                <w:color w:val="000000" w:themeColor="text1"/>
                <w:sz w:val="20"/>
              </w:rPr>
              <w:t>Not being able to p</w:t>
            </w:r>
            <w:r w:rsidR="00844E7D" w:rsidRPr="00901F19">
              <w:rPr>
                <w:color w:val="000000" w:themeColor="text1"/>
                <w:sz w:val="20"/>
              </w:rPr>
              <w:t>hysically interact with people.</w:t>
            </w:r>
          </w:p>
        </w:tc>
        <w:tc>
          <w:tcPr>
            <w:tcW w:w="874" w:type="pct"/>
          </w:tcPr>
          <w:p w14:paraId="7FEE56A3" w14:textId="77777777" w:rsidR="00242BA4" w:rsidRPr="00901F19" w:rsidRDefault="00844E7D" w:rsidP="00844E7D">
            <w:pPr>
              <w:spacing w:after="120" w:line="276" w:lineRule="auto"/>
              <w:rPr>
                <w:color w:val="000000" w:themeColor="text1"/>
                <w:sz w:val="20"/>
              </w:rPr>
            </w:pPr>
            <w:r w:rsidRPr="00901F19">
              <w:rPr>
                <w:color w:val="000000" w:themeColor="text1"/>
                <w:sz w:val="20"/>
              </w:rPr>
              <w:t>Not a problem.</w:t>
            </w:r>
          </w:p>
        </w:tc>
        <w:tc>
          <w:tcPr>
            <w:tcW w:w="1000" w:type="pct"/>
          </w:tcPr>
          <w:p w14:paraId="757E99F5" w14:textId="77777777" w:rsidR="00242BA4" w:rsidRPr="00901F19" w:rsidRDefault="00DC771F" w:rsidP="001F7B85">
            <w:pPr>
              <w:spacing w:after="120" w:line="276" w:lineRule="auto"/>
              <w:rPr>
                <w:color w:val="000000" w:themeColor="text1"/>
                <w:sz w:val="20"/>
              </w:rPr>
            </w:pPr>
            <w:r w:rsidRPr="00901F19">
              <w:rPr>
                <w:color w:val="000000" w:themeColor="text1"/>
                <w:sz w:val="20"/>
              </w:rPr>
              <w:t>Normally there's no face to face interaction nor meetings.</w:t>
            </w:r>
          </w:p>
        </w:tc>
      </w:tr>
      <w:tr w:rsidR="001B197E" w:rsidRPr="00901F19" w14:paraId="5A05A251" w14:textId="77777777" w:rsidTr="00DB5AD0">
        <w:tc>
          <w:tcPr>
            <w:tcW w:w="779" w:type="pct"/>
            <w:shd w:val="clear" w:color="auto" w:fill="E7E6E6" w:themeFill="background2"/>
            <w:vAlign w:val="center"/>
          </w:tcPr>
          <w:p w14:paraId="389B822E" w14:textId="77777777" w:rsidR="00242BA4" w:rsidRPr="00901F19" w:rsidRDefault="005B18D6" w:rsidP="00DB5AD0">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242BA4" w:rsidRPr="00901F19">
              <w:rPr>
                <w:color w:val="000000" w:themeColor="text1"/>
                <w:sz w:val="20"/>
              </w:rPr>
              <w:t xml:space="preserve"> 3</w:t>
            </w:r>
          </w:p>
        </w:tc>
        <w:tc>
          <w:tcPr>
            <w:tcW w:w="1221" w:type="pct"/>
          </w:tcPr>
          <w:p w14:paraId="40DDE119" w14:textId="77777777" w:rsidR="00242BA4" w:rsidRPr="00901F19" w:rsidRDefault="00BE6F62" w:rsidP="001F7B85">
            <w:pPr>
              <w:spacing w:after="120" w:line="276" w:lineRule="auto"/>
              <w:rPr>
                <w:color w:val="000000" w:themeColor="text1"/>
                <w:sz w:val="20"/>
              </w:rPr>
            </w:pPr>
            <w:r w:rsidRPr="00901F19">
              <w:rPr>
                <w:color w:val="000000" w:themeColor="text1"/>
                <w:sz w:val="20"/>
              </w:rPr>
              <w:t>Access to talent, flexibility of working hours, higher productivity.</w:t>
            </w:r>
          </w:p>
        </w:tc>
        <w:tc>
          <w:tcPr>
            <w:tcW w:w="1126" w:type="pct"/>
          </w:tcPr>
          <w:p w14:paraId="1B115360" w14:textId="77777777" w:rsidR="00242BA4" w:rsidRPr="00901F19" w:rsidRDefault="00BE6F62" w:rsidP="00844E7D">
            <w:pPr>
              <w:spacing w:after="120" w:line="276" w:lineRule="auto"/>
              <w:rPr>
                <w:color w:val="000000" w:themeColor="text1"/>
                <w:sz w:val="20"/>
              </w:rPr>
            </w:pPr>
            <w:r w:rsidRPr="00901F19">
              <w:rPr>
                <w:color w:val="000000" w:themeColor="text1"/>
                <w:sz w:val="20"/>
              </w:rPr>
              <w:t>Sch</w:t>
            </w:r>
            <w:r w:rsidR="00844E7D" w:rsidRPr="00901F19">
              <w:rPr>
                <w:color w:val="000000" w:themeColor="text1"/>
                <w:sz w:val="20"/>
              </w:rPr>
              <w:t>eduling everybody is difficult.</w:t>
            </w:r>
          </w:p>
        </w:tc>
        <w:tc>
          <w:tcPr>
            <w:tcW w:w="874" w:type="pct"/>
          </w:tcPr>
          <w:p w14:paraId="02B854CF" w14:textId="77777777" w:rsidR="00242BA4" w:rsidRPr="00901F19" w:rsidRDefault="00844E7D" w:rsidP="00844E7D">
            <w:pPr>
              <w:spacing w:after="120" w:line="276" w:lineRule="auto"/>
              <w:rPr>
                <w:color w:val="000000" w:themeColor="text1"/>
                <w:sz w:val="20"/>
              </w:rPr>
            </w:pPr>
            <w:r w:rsidRPr="00901F19">
              <w:rPr>
                <w:color w:val="000000" w:themeColor="text1"/>
                <w:sz w:val="20"/>
              </w:rPr>
              <w:t>It's not a problem.</w:t>
            </w:r>
          </w:p>
        </w:tc>
        <w:tc>
          <w:tcPr>
            <w:tcW w:w="1000" w:type="pct"/>
          </w:tcPr>
          <w:p w14:paraId="749A2EE3" w14:textId="77777777" w:rsidR="00242BA4" w:rsidRPr="00901F19" w:rsidRDefault="00DC771F" w:rsidP="00844E7D">
            <w:pPr>
              <w:spacing w:after="120" w:line="276" w:lineRule="auto"/>
              <w:rPr>
                <w:color w:val="000000" w:themeColor="text1"/>
                <w:sz w:val="20"/>
              </w:rPr>
            </w:pPr>
            <w:r w:rsidRPr="00901F19">
              <w:rPr>
                <w:color w:val="000000" w:themeColor="text1"/>
                <w:sz w:val="20"/>
              </w:rPr>
              <w:t>Depends on the project</w:t>
            </w:r>
            <w:r w:rsidR="00844E7D" w:rsidRPr="00901F19">
              <w:rPr>
                <w:color w:val="000000" w:themeColor="text1"/>
                <w:sz w:val="20"/>
              </w:rPr>
              <w:t>.</w:t>
            </w:r>
          </w:p>
        </w:tc>
      </w:tr>
      <w:tr w:rsidR="001B197E" w:rsidRPr="00901F19" w14:paraId="369A7FAC" w14:textId="77777777" w:rsidTr="00DB5AD0">
        <w:tc>
          <w:tcPr>
            <w:tcW w:w="779" w:type="pct"/>
            <w:shd w:val="clear" w:color="auto" w:fill="E7E6E6" w:themeFill="background2"/>
            <w:vAlign w:val="center"/>
          </w:tcPr>
          <w:p w14:paraId="2530E4E7" w14:textId="77777777" w:rsidR="00242BA4" w:rsidRPr="00901F19" w:rsidRDefault="005B18D6" w:rsidP="00DB5AD0">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242BA4" w:rsidRPr="00901F19">
              <w:rPr>
                <w:color w:val="000000" w:themeColor="text1"/>
                <w:sz w:val="20"/>
              </w:rPr>
              <w:t xml:space="preserve"> 4</w:t>
            </w:r>
          </w:p>
        </w:tc>
        <w:tc>
          <w:tcPr>
            <w:tcW w:w="1221" w:type="pct"/>
          </w:tcPr>
          <w:p w14:paraId="5FCA45D6" w14:textId="77777777" w:rsidR="00242BA4" w:rsidRPr="00901F19" w:rsidRDefault="00BE6F62" w:rsidP="001F7B85">
            <w:pPr>
              <w:spacing w:after="120" w:line="276" w:lineRule="auto"/>
              <w:rPr>
                <w:color w:val="000000" w:themeColor="text1"/>
                <w:sz w:val="20"/>
              </w:rPr>
            </w:pPr>
            <w:r w:rsidRPr="00901F19">
              <w:rPr>
                <w:color w:val="000000" w:themeColor="text1"/>
                <w:sz w:val="20"/>
              </w:rPr>
              <w:t>More flexibility. Higher productivity as you can work with the best talent in continuous shifts.</w:t>
            </w:r>
          </w:p>
        </w:tc>
        <w:tc>
          <w:tcPr>
            <w:tcW w:w="1126" w:type="pct"/>
          </w:tcPr>
          <w:p w14:paraId="6DE60D5D" w14:textId="77777777" w:rsidR="00242BA4" w:rsidRPr="00901F19" w:rsidRDefault="00BE6F62" w:rsidP="00844E7D">
            <w:pPr>
              <w:spacing w:after="120" w:line="276" w:lineRule="auto"/>
              <w:rPr>
                <w:color w:val="000000" w:themeColor="text1"/>
                <w:sz w:val="20"/>
              </w:rPr>
            </w:pPr>
            <w:r w:rsidRPr="00901F19">
              <w:rPr>
                <w:color w:val="000000" w:themeColor="text1"/>
                <w:sz w:val="20"/>
              </w:rPr>
              <w:t>It's hard to keep up wit</w:t>
            </w:r>
            <w:r w:rsidR="00844E7D" w:rsidRPr="00901F19">
              <w:rPr>
                <w:color w:val="000000" w:themeColor="text1"/>
                <w:sz w:val="20"/>
              </w:rPr>
              <w:t>h the progress of team members.</w:t>
            </w:r>
          </w:p>
        </w:tc>
        <w:tc>
          <w:tcPr>
            <w:tcW w:w="874" w:type="pct"/>
          </w:tcPr>
          <w:p w14:paraId="2D9B94D5" w14:textId="77777777" w:rsidR="00242BA4" w:rsidRPr="00901F19" w:rsidRDefault="00DC771F" w:rsidP="00844E7D">
            <w:pPr>
              <w:spacing w:after="120" w:line="276" w:lineRule="auto"/>
              <w:rPr>
                <w:color w:val="000000" w:themeColor="text1"/>
                <w:sz w:val="20"/>
              </w:rPr>
            </w:pPr>
            <w:r w:rsidRPr="00901F19">
              <w:rPr>
                <w:color w:val="000000" w:themeColor="text1"/>
                <w:sz w:val="20"/>
              </w:rPr>
              <w:t>It's not a problem</w:t>
            </w:r>
            <w:r w:rsidR="00844E7D" w:rsidRPr="00901F19">
              <w:rPr>
                <w:color w:val="000000" w:themeColor="text1"/>
                <w:sz w:val="20"/>
              </w:rPr>
              <w:t>.</w:t>
            </w:r>
          </w:p>
        </w:tc>
        <w:tc>
          <w:tcPr>
            <w:tcW w:w="1000" w:type="pct"/>
          </w:tcPr>
          <w:p w14:paraId="44A98685" w14:textId="77777777" w:rsidR="00242BA4" w:rsidRPr="00901F19" w:rsidRDefault="00DC771F" w:rsidP="00844E7D">
            <w:pPr>
              <w:keepNext/>
              <w:spacing w:after="120" w:line="276" w:lineRule="auto"/>
              <w:rPr>
                <w:color w:val="000000" w:themeColor="text1"/>
                <w:sz w:val="20"/>
              </w:rPr>
            </w:pPr>
            <w:r w:rsidRPr="00901F19">
              <w:rPr>
                <w:color w:val="000000" w:themeColor="text1"/>
                <w:sz w:val="20"/>
              </w:rPr>
              <w:t>It's importa</w:t>
            </w:r>
            <w:r w:rsidR="00844E7D" w:rsidRPr="00901F19">
              <w:rPr>
                <w:color w:val="000000" w:themeColor="text1"/>
                <w:sz w:val="20"/>
              </w:rPr>
              <w:t>nt to do it as much as you can.</w:t>
            </w:r>
          </w:p>
        </w:tc>
      </w:tr>
    </w:tbl>
    <w:p w14:paraId="6020BDC7" w14:textId="77777777" w:rsidR="009C2FBC" w:rsidRPr="00901F19" w:rsidRDefault="00242BA4" w:rsidP="009548FE">
      <w:pPr>
        <w:pStyle w:val="Caption"/>
        <w:spacing w:after="120" w:line="276" w:lineRule="auto"/>
        <w:jc w:val="center"/>
        <w:rPr>
          <w:rFonts w:ascii="Times New Roman" w:hAnsi="Times New Roman" w:cs="Times New Roman"/>
          <w:color w:val="000000" w:themeColor="text1"/>
          <w:sz w:val="24"/>
          <w:szCs w:val="24"/>
        </w:rPr>
      </w:pPr>
      <w:bookmarkStart w:id="73" w:name="_Toc484444274"/>
      <w:bookmarkStart w:id="74" w:name="_Toc484446694"/>
      <w:r w:rsidRPr="00901F19">
        <w:rPr>
          <w:rFonts w:ascii="Times New Roman" w:hAnsi="Times New Roman" w:cs="Times New Roman"/>
          <w:color w:val="000000" w:themeColor="text1"/>
          <w:sz w:val="24"/>
          <w:szCs w:val="24"/>
        </w:rPr>
        <w:t xml:space="preserve">Table </w:t>
      </w:r>
      <w:r w:rsidR="00561D3B" w:rsidRPr="00901F19">
        <w:rPr>
          <w:rFonts w:ascii="Times New Roman" w:hAnsi="Times New Roman" w:cs="Times New Roman"/>
          <w:color w:val="000000" w:themeColor="text1"/>
          <w:sz w:val="24"/>
          <w:szCs w:val="24"/>
        </w:rPr>
        <w:fldChar w:fldCharType="begin"/>
      </w:r>
      <w:r w:rsidR="00561D3B" w:rsidRPr="00901F19">
        <w:rPr>
          <w:rFonts w:ascii="Times New Roman" w:hAnsi="Times New Roman" w:cs="Times New Roman"/>
          <w:color w:val="000000" w:themeColor="text1"/>
          <w:sz w:val="24"/>
          <w:szCs w:val="24"/>
        </w:rPr>
        <w:instrText xml:space="preserve"> SEQ Table \* ARABIC </w:instrText>
      </w:r>
      <w:r w:rsidR="00561D3B" w:rsidRPr="00901F19">
        <w:rPr>
          <w:rFonts w:ascii="Times New Roman" w:hAnsi="Times New Roman" w:cs="Times New Roman"/>
          <w:color w:val="000000" w:themeColor="text1"/>
          <w:sz w:val="24"/>
          <w:szCs w:val="24"/>
        </w:rPr>
        <w:fldChar w:fldCharType="separate"/>
      </w:r>
      <w:r w:rsidR="00AE3EAC" w:rsidRPr="00901F19">
        <w:rPr>
          <w:rFonts w:ascii="Times New Roman" w:hAnsi="Times New Roman" w:cs="Times New Roman"/>
          <w:noProof/>
          <w:color w:val="000000" w:themeColor="text1"/>
          <w:sz w:val="24"/>
          <w:szCs w:val="24"/>
        </w:rPr>
        <w:t>1</w:t>
      </w:r>
      <w:r w:rsidR="00561D3B" w:rsidRPr="00901F19">
        <w:rPr>
          <w:rFonts w:ascii="Times New Roman" w:hAnsi="Times New Roman" w:cs="Times New Roman"/>
          <w:noProof/>
          <w:color w:val="000000" w:themeColor="text1"/>
          <w:sz w:val="24"/>
          <w:szCs w:val="24"/>
        </w:rPr>
        <w:fldChar w:fldCharType="end"/>
      </w:r>
      <w:r w:rsidR="0015407B" w:rsidRPr="00901F19">
        <w:rPr>
          <w:rFonts w:ascii="Times New Roman" w:hAnsi="Times New Roman" w:cs="Times New Roman"/>
          <w:color w:val="000000" w:themeColor="text1"/>
          <w:sz w:val="24"/>
          <w:szCs w:val="24"/>
        </w:rPr>
        <w:t xml:space="preserve"> </w:t>
      </w:r>
      <w:r w:rsidRPr="00901F19">
        <w:rPr>
          <w:rFonts w:ascii="Times New Roman" w:hAnsi="Times New Roman" w:cs="Times New Roman"/>
          <w:color w:val="000000" w:themeColor="text1"/>
          <w:sz w:val="24"/>
          <w:szCs w:val="24"/>
        </w:rPr>
        <w:t>Virtual Environments</w:t>
      </w:r>
      <w:bookmarkEnd w:id="73"/>
      <w:bookmarkEnd w:id="74"/>
    </w:p>
    <w:p w14:paraId="631D6264" w14:textId="77777777" w:rsidR="00647721" w:rsidRPr="00901F19" w:rsidRDefault="00647721" w:rsidP="002339FA">
      <w:pPr>
        <w:spacing w:after="120" w:line="276" w:lineRule="auto"/>
        <w:jc w:val="both"/>
        <w:rPr>
          <w:color w:val="000000" w:themeColor="text1"/>
        </w:rPr>
      </w:pPr>
      <w:r w:rsidRPr="00901F19">
        <w:rPr>
          <w:color w:val="000000" w:themeColor="text1"/>
        </w:rPr>
        <w:t xml:space="preserve">The category identified is the one regarding virtual environments and how the </w:t>
      </w:r>
      <w:r w:rsidR="00BA0555" w:rsidRPr="00901F19">
        <w:rPr>
          <w:color w:val="000000" w:themeColor="text1"/>
        </w:rPr>
        <w:t>respondent</w:t>
      </w:r>
      <w:r w:rsidRPr="00901F19">
        <w:rPr>
          <w:color w:val="000000" w:themeColor="text1"/>
        </w:rPr>
        <w:t xml:space="preserve"> experiences their particular characteristics. This category shows interesting </w:t>
      </w:r>
      <w:r w:rsidR="002945FB" w:rsidRPr="00901F19">
        <w:rPr>
          <w:color w:val="000000" w:themeColor="text1"/>
        </w:rPr>
        <w:t>points</w:t>
      </w:r>
      <w:r w:rsidRPr="00901F19">
        <w:rPr>
          <w:color w:val="000000" w:themeColor="text1"/>
        </w:rPr>
        <w:t xml:space="preserve"> that all </w:t>
      </w:r>
      <w:r w:rsidRPr="00901F19">
        <w:rPr>
          <w:color w:val="000000" w:themeColor="text1"/>
        </w:rPr>
        <w:lastRenderedPageBreak/>
        <w:t xml:space="preserve">respondents seem to have experienced. Challenges, cultures, talent, focus are some of </w:t>
      </w:r>
      <w:r w:rsidR="002945FB" w:rsidRPr="00901F19">
        <w:rPr>
          <w:color w:val="000000" w:themeColor="text1"/>
        </w:rPr>
        <w:t xml:space="preserve">the words that are mostly used. </w:t>
      </w:r>
      <w:r w:rsidRPr="00901F19">
        <w:rPr>
          <w:color w:val="000000" w:themeColor="text1"/>
        </w:rPr>
        <w:t xml:space="preserve">The time variable is a particularly interesting one, as several </w:t>
      </w:r>
      <w:r w:rsidR="00BA0555" w:rsidRPr="00901F19">
        <w:rPr>
          <w:color w:val="000000" w:themeColor="text1"/>
        </w:rPr>
        <w:t>respondent</w:t>
      </w:r>
      <w:r w:rsidRPr="00901F19">
        <w:rPr>
          <w:color w:val="000000" w:themeColor="text1"/>
        </w:rPr>
        <w:t xml:space="preserve">s show the advantage of higher productivity due to the possibility of having continuous shifts across the </w:t>
      </w:r>
      <w:r w:rsidR="002945FB" w:rsidRPr="00901F19">
        <w:rPr>
          <w:color w:val="000000" w:themeColor="text1"/>
        </w:rPr>
        <w:t>world</w:t>
      </w:r>
      <w:r w:rsidRPr="00901F19">
        <w:rPr>
          <w:color w:val="000000" w:themeColor="text1"/>
        </w:rPr>
        <w:t xml:space="preserve"> in different time-zones.</w:t>
      </w:r>
    </w:p>
    <w:p w14:paraId="79549421" w14:textId="77777777" w:rsidR="0004074C" w:rsidRPr="00901F19" w:rsidRDefault="009548FE" w:rsidP="0004074C">
      <w:pPr>
        <w:pStyle w:val="Heading4"/>
        <w:rPr>
          <w:rFonts w:cs="Times New Roman"/>
        </w:rPr>
      </w:pPr>
      <w:bookmarkStart w:id="75" w:name="_Toc488149252"/>
      <w:r w:rsidRPr="00901F19">
        <w:rPr>
          <w:rFonts w:cs="Times New Roman"/>
        </w:rPr>
        <w:t xml:space="preserve">3.2.2 </w:t>
      </w:r>
      <w:r w:rsidR="002945FB" w:rsidRPr="00901F19">
        <w:rPr>
          <w:rFonts w:cs="Times New Roman"/>
        </w:rPr>
        <w:t>Virtual Teams (</w:t>
      </w:r>
      <w:r w:rsidR="00B5110E" w:rsidRPr="00901F19">
        <w:rPr>
          <w:rFonts w:cs="Times New Roman"/>
        </w:rPr>
        <w:t xml:space="preserve">Bruce </w:t>
      </w:r>
      <w:proofErr w:type="spellStart"/>
      <w:r w:rsidR="00F312F0" w:rsidRPr="00901F19">
        <w:rPr>
          <w:rFonts w:cs="Times New Roman"/>
        </w:rPr>
        <w:t>Tuckman’s</w:t>
      </w:r>
      <w:proofErr w:type="spellEnd"/>
      <w:r w:rsidR="00F312F0" w:rsidRPr="00901F19">
        <w:rPr>
          <w:rFonts w:cs="Times New Roman"/>
        </w:rPr>
        <w:t xml:space="preserve"> Model</w:t>
      </w:r>
      <w:r w:rsidR="002945FB" w:rsidRPr="00901F19">
        <w:rPr>
          <w:rFonts w:cs="Times New Roman"/>
        </w:rPr>
        <w:t>)</w:t>
      </w:r>
      <w:bookmarkEnd w:id="75"/>
    </w:p>
    <w:p w14:paraId="3CC3B538" w14:textId="77777777" w:rsidR="00B85405" w:rsidRPr="00901F19" w:rsidRDefault="002945FB" w:rsidP="002339FA">
      <w:pPr>
        <w:autoSpaceDE w:val="0"/>
        <w:autoSpaceDN w:val="0"/>
        <w:adjustRightInd w:val="0"/>
        <w:spacing w:after="120" w:line="276" w:lineRule="auto"/>
        <w:jc w:val="both"/>
        <w:rPr>
          <w:color w:val="000000" w:themeColor="text1"/>
        </w:rPr>
      </w:pPr>
      <w:r w:rsidRPr="00901F19">
        <w:rPr>
          <w:color w:val="000000" w:themeColor="text1"/>
        </w:rPr>
        <w:t>I</w:t>
      </w:r>
      <w:r w:rsidR="00B85405" w:rsidRPr="00901F19">
        <w:rPr>
          <w:color w:val="000000" w:themeColor="text1"/>
        </w:rPr>
        <w:t xml:space="preserve">t is important to look into the key activities in the lifecycle of virtual team management. While tradition team dynamics lifecycle stages are defined by </w:t>
      </w:r>
      <w:proofErr w:type="spellStart"/>
      <w:r w:rsidR="00B85405" w:rsidRPr="00901F19">
        <w:rPr>
          <w:color w:val="000000" w:themeColor="text1"/>
        </w:rPr>
        <w:t>Tuckman</w:t>
      </w:r>
      <w:proofErr w:type="spellEnd"/>
      <w:r w:rsidR="00B85405" w:rsidRPr="00901F19">
        <w:rPr>
          <w:color w:val="000000" w:themeColor="text1"/>
        </w:rPr>
        <w:t xml:space="preserve"> (1965) as Forming, Storming, Norming, Performing, and later on </w:t>
      </w:r>
      <w:r w:rsidR="00700853" w:rsidRPr="00901F19">
        <w:rPr>
          <w:color w:val="000000" w:themeColor="text1"/>
        </w:rPr>
        <w:t>Adjourning.</w:t>
      </w:r>
    </w:p>
    <w:p w14:paraId="3B0BE94E" w14:textId="77777777" w:rsidR="00B85405" w:rsidRPr="00901F19" w:rsidRDefault="00B85405" w:rsidP="002339FA">
      <w:pPr>
        <w:autoSpaceDE w:val="0"/>
        <w:autoSpaceDN w:val="0"/>
        <w:adjustRightInd w:val="0"/>
        <w:spacing w:after="120" w:line="276" w:lineRule="auto"/>
        <w:jc w:val="both"/>
        <w:rPr>
          <w:color w:val="000000" w:themeColor="text1"/>
        </w:rPr>
      </w:pPr>
      <w:r w:rsidRPr="00901F19">
        <w:rPr>
          <w:color w:val="000000" w:themeColor="text1"/>
        </w:rPr>
        <w:t>The first phase is Phase A: Preparations, where the mission of the project is developed, team members are assigned, tasks are designed, rewards systems are defined, technology is selected, and an organizational integration is planned.</w:t>
      </w:r>
    </w:p>
    <w:p w14:paraId="53022582" w14:textId="77777777" w:rsidR="00B85405" w:rsidRPr="00901F19" w:rsidRDefault="00B85405" w:rsidP="002339FA">
      <w:pPr>
        <w:autoSpaceDE w:val="0"/>
        <w:autoSpaceDN w:val="0"/>
        <w:adjustRightInd w:val="0"/>
        <w:spacing w:after="120" w:line="276" w:lineRule="auto"/>
        <w:jc w:val="both"/>
        <w:rPr>
          <w:color w:val="000000" w:themeColor="text1"/>
        </w:rPr>
      </w:pPr>
      <w:r w:rsidRPr="00901F19">
        <w:rPr>
          <w:color w:val="000000" w:themeColor="text1"/>
        </w:rPr>
        <w:t>Phase B: Launch starts with a Kick-off event, on which team members get acquainted, the goals are explained and clarified, and a set of rules are set.</w:t>
      </w:r>
    </w:p>
    <w:p w14:paraId="1465D3B5" w14:textId="77777777" w:rsidR="00B85405" w:rsidRPr="00901F19" w:rsidRDefault="00435651" w:rsidP="002339FA">
      <w:pPr>
        <w:autoSpaceDE w:val="0"/>
        <w:autoSpaceDN w:val="0"/>
        <w:adjustRightInd w:val="0"/>
        <w:spacing w:after="120" w:line="276" w:lineRule="auto"/>
        <w:jc w:val="both"/>
        <w:rPr>
          <w:color w:val="000000" w:themeColor="text1"/>
        </w:rPr>
      </w:pPr>
      <w:r w:rsidRPr="00901F19">
        <w:rPr>
          <w:color w:val="000000" w:themeColor="text1"/>
        </w:rPr>
        <w:t xml:space="preserve">The third </w:t>
      </w:r>
      <w:r w:rsidR="00B85405" w:rsidRPr="00901F19">
        <w:rPr>
          <w:color w:val="000000" w:themeColor="text1"/>
        </w:rPr>
        <w:t>phase, Phase C: Performance Management revolves around leadership regulation of communication, assessment of motivation and emotions, and knowledge management.</w:t>
      </w:r>
    </w:p>
    <w:p w14:paraId="21777450" w14:textId="77777777" w:rsidR="00B85405" w:rsidRPr="00901F19" w:rsidRDefault="00B85405" w:rsidP="002339FA">
      <w:pPr>
        <w:autoSpaceDE w:val="0"/>
        <w:autoSpaceDN w:val="0"/>
        <w:adjustRightInd w:val="0"/>
        <w:spacing w:after="120" w:line="276" w:lineRule="auto"/>
        <w:jc w:val="both"/>
        <w:rPr>
          <w:color w:val="000000" w:themeColor="text1"/>
        </w:rPr>
      </w:pPr>
      <w:r w:rsidRPr="00901F19">
        <w:rPr>
          <w:color w:val="000000" w:themeColor="text1"/>
        </w:rPr>
        <w:t>Phase D: Team development is the fourth phase, and holds the assessment of needs and deficits of the team. Individual and/or team training is conducted, as well as the evaluation of the effects of the training.</w:t>
      </w:r>
    </w:p>
    <w:p w14:paraId="7EB5E552" w14:textId="77777777" w:rsidR="002352A6" w:rsidRPr="00901F19" w:rsidRDefault="00B85405" w:rsidP="002339FA">
      <w:pPr>
        <w:autoSpaceDE w:val="0"/>
        <w:autoSpaceDN w:val="0"/>
        <w:adjustRightInd w:val="0"/>
        <w:spacing w:after="120" w:line="276" w:lineRule="auto"/>
        <w:jc w:val="both"/>
        <w:rPr>
          <w:color w:val="000000" w:themeColor="text1"/>
        </w:rPr>
      </w:pPr>
      <w:r w:rsidRPr="00901F19">
        <w:rPr>
          <w:color w:val="000000" w:themeColor="text1"/>
        </w:rPr>
        <w:t xml:space="preserve">Finally, Phase E: </w:t>
      </w:r>
      <w:r w:rsidR="002945FB" w:rsidRPr="00901F19">
        <w:rPr>
          <w:color w:val="000000" w:themeColor="text1"/>
        </w:rPr>
        <w:t>R</w:t>
      </w:r>
      <w:r w:rsidRPr="00901F19">
        <w:rPr>
          <w:color w:val="000000" w:themeColor="text1"/>
        </w:rPr>
        <w:t>e-integration of team members into the organization or other projects.</w:t>
      </w:r>
    </w:p>
    <w:tbl>
      <w:tblPr>
        <w:tblStyle w:val="TableGrid"/>
        <w:tblW w:w="5000" w:type="pct"/>
        <w:tblLook w:val="04A0" w:firstRow="1" w:lastRow="0" w:firstColumn="1" w:lastColumn="0" w:noHBand="0" w:noVBand="1"/>
      </w:tblPr>
      <w:tblGrid>
        <w:gridCol w:w="1772"/>
        <w:gridCol w:w="1771"/>
        <w:gridCol w:w="1771"/>
        <w:gridCol w:w="1771"/>
        <w:gridCol w:w="1771"/>
      </w:tblGrid>
      <w:tr w:rsidR="001B197E" w:rsidRPr="00901F19" w14:paraId="6B60BB0E" w14:textId="77777777" w:rsidTr="00FA33BA">
        <w:tc>
          <w:tcPr>
            <w:tcW w:w="1000" w:type="pct"/>
            <w:shd w:val="clear" w:color="auto" w:fill="E7E6E6" w:themeFill="background2"/>
            <w:vAlign w:val="center"/>
          </w:tcPr>
          <w:p w14:paraId="232B66D6" w14:textId="77777777" w:rsidR="000F1F33" w:rsidRPr="00901F19" w:rsidRDefault="000F1F33" w:rsidP="00FA33BA">
            <w:pPr>
              <w:spacing w:after="120" w:line="276" w:lineRule="auto"/>
              <w:jc w:val="center"/>
              <w:rPr>
                <w:b/>
                <w:color w:val="000000" w:themeColor="text1"/>
                <w:sz w:val="20"/>
              </w:rPr>
            </w:pPr>
          </w:p>
        </w:tc>
        <w:tc>
          <w:tcPr>
            <w:tcW w:w="1000" w:type="pct"/>
            <w:shd w:val="clear" w:color="auto" w:fill="E7E6E6" w:themeFill="background2"/>
            <w:vAlign w:val="center"/>
          </w:tcPr>
          <w:p w14:paraId="5314F6E2" w14:textId="77777777" w:rsidR="000F1F33" w:rsidRPr="00901F19" w:rsidRDefault="00A35B5D" w:rsidP="00FA33BA">
            <w:pPr>
              <w:spacing w:after="120" w:line="276" w:lineRule="auto"/>
              <w:jc w:val="center"/>
              <w:rPr>
                <w:b/>
                <w:color w:val="000000" w:themeColor="text1"/>
                <w:sz w:val="20"/>
              </w:rPr>
            </w:pPr>
            <w:r w:rsidRPr="00901F19">
              <w:rPr>
                <w:b/>
                <w:color w:val="000000" w:themeColor="text1"/>
                <w:sz w:val="20"/>
              </w:rPr>
              <w:t>FORMING</w:t>
            </w:r>
          </w:p>
        </w:tc>
        <w:tc>
          <w:tcPr>
            <w:tcW w:w="1000" w:type="pct"/>
            <w:shd w:val="clear" w:color="auto" w:fill="E7E6E6" w:themeFill="background2"/>
            <w:vAlign w:val="center"/>
          </w:tcPr>
          <w:p w14:paraId="66501F74" w14:textId="77777777" w:rsidR="000F1F33" w:rsidRPr="00901F19" w:rsidRDefault="00A35B5D" w:rsidP="00FA33BA">
            <w:pPr>
              <w:spacing w:after="120" w:line="276" w:lineRule="auto"/>
              <w:jc w:val="center"/>
              <w:rPr>
                <w:b/>
                <w:color w:val="000000" w:themeColor="text1"/>
                <w:sz w:val="20"/>
              </w:rPr>
            </w:pPr>
            <w:r w:rsidRPr="00901F19">
              <w:rPr>
                <w:b/>
                <w:color w:val="000000" w:themeColor="text1"/>
                <w:sz w:val="20"/>
              </w:rPr>
              <w:t>STORMING</w:t>
            </w:r>
          </w:p>
        </w:tc>
        <w:tc>
          <w:tcPr>
            <w:tcW w:w="1000" w:type="pct"/>
            <w:shd w:val="clear" w:color="auto" w:fill="E7E6E6" w:themeFill="background2"/>
            <w:vAlign w:val="center"/>
          </w:tcPr>
          <w:p w14:paraId="2AD39FCD" w14:textId="77777777" w:rsidR="000F1F33" w:rsidRPr="00901F19" w:rsidRDefault="00A35B5D" w:rsidP="00FA33BA">
            <w:pPr>
              <w:spacing w:after="120" w:line="276" w:lineRule="auto"/>
              <w:jc w:val="center"/>
              <w:rPr>
                <w:b/>
                <w:color w:val="000000" w:themeColor="text1"/>
                <w:sz w:val="20"/>
              </w:rPr>
            </w:pPr>
            <w:r w:rsidRPr="00901F19">
              <w:rPr>
                <w:b/>
                <w:color w:val="000000" w:themeColor="text1"/>
                <w:sz w:val="20"/>
              </w:rPr>
              <w:t>NORMING</w:t>
            </w:r>
          </w:p>
        </w:tc>
        <w:tc>
          <w:tcPr>
            <w:tcW w:w="1000" w:type="pct"/>
            <w:shd w:val="clear" w:color="auto" w:fill="E7E6E6" w:themeFill="background2"/>
            <w:vAlign w:val="center"/>
          </w:tcPr>
          <w:p w14:paraId="13A63C37" w14:textId="77777777" w:rsidR="000F1F33" w:rsidRPr="00901F19" w:rsidRDefault="00A35B5D" w:rsidP="00FA33BA">
            <w:pPr>
              <w:spacing w:after="120" w:line="276" w:lineRule="auto"/>
              <w:jc w:val="center"/>
              <w:rPr>
                <w:b/>
                <w:color w:val="000000" w:themeColor="text1"/>
                <w:sz w:val="20"/>
              </w:rPr>
            </w:pPr>
            <w:r w:rsidRPr="00901F19">
              <w:rPr>
                <w:b/>
                <w:color w:val="000000" w:themeColor="text1"/>
                <w:sz w:val="20"/>
              </w:rPr>
              <w:t>PERFORMING</w:t>
            </w:r>
          </w:p>
        </w:tc>
      </w:tr>
      <w:tr w:rsidR="001B197E" w:rsidRPr="00901F19" w14:paraId="0839FC90" w14:textId="77777777" w:rsidTr="00FA33BA">
        <w:tc>
          <w:tcPr>
            <w:tcW w:w="1000" w:type="pct"/>
            <w:shd w:val="clear" w:color="auto" w:fill="E7E6E6" w:themeFill="background2"/>
            <w:vAlign w:val="center"/>
          </w:tcPr>
          <w:p w14:paraId="78F50750" w14:textId="77777777" w:rsidR="000F1F33" w:rsidRPr="00901F19" w:rsidRDefault="00891EBB" w:rsidP="00FA33BA">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0F1F33" w:rsidRPr="00901F19">
              <w:rPr>
                <w:color w:val="000000" w:themeColor="text1"/>
                <w:sz w:val="20"/>
              </w:rPr>
              <w:t xml:space="preserve"> 1</w:t>
            </w:r>
          </w:p>
        </w:tc>
        <w:tc>
          <w:tcPr>
            <w:tcW w:w="1000" w:type="pct"/>
          </w:tcPr>
          <w:p w14:paraId="6B267262" w14:textId="77777777" w:rsidR="000F1F33" w:rsidRPr="00901F19" w:rsidRDefault="0090228E" w:rsidP="00844E7D">
            <w:pPr>
              <w:spacing w:after="120" w:line="276" w:lineRule="auto"/>
              <w:rPr>
                <w:color w:val="000000" w:themeColor="text1"/>
                <w:sz w:val="20"/>
              </w:rPr>
            </w:pPr>
            <w:r w:rsidRPr="00901F19">
              <w:rPr>
                <w:color w:val="000000" w:themeColor="text1"/>
                <w:sz w:val="20"/>
              </w:rPr>
              <w:t>Project team members vary from project to project.</w:t>
            </w:r>
          </w:p>
        </w:tc>
        <w:tc>
          <w:tcPr>
            <w:tcW w:w="1000" w:type="pct"/>
          </w:tcPr>
          <w:p w14:paraId="3CFF1037" w14:textId="77777777" w:rsidR="000F1F33" w:rsidRPr="00901F19" w:rsidRDefault="0090228E" w:rsidP="00844E7D">
            <w:pPr>
              <w:spacing w:after="120" w:line="276" w:lineRule="auto"/>
              <w:rPr>
                <w:color w:val="000000" w:themeColor="text1"/>
                <w:sz w:val="20"/>
              </w:rPr>
            </w:pPr>
            <w:r w:rsidRPr="00901F19">
              <w:rPr>
                <w:color w:val="000000" w:themeColor="text1"/>
                <w:sz w:val="20"/>
              </w:rPr>
              <w:t>Team harmony and positive peer pressure are infectious</w:t>
            </w:r>
            <w:r w:rsidR="00844E7D" w:rsidRPr="00901F19">
              <w:rPr>
                <w:color w:val="000000" w:themeColor="text1"/>
                <w:sz w:val="20"/>
              </w:rPr>
              <w:t>.</w:t>
            </w:r>
          </w:p>
        </w:tc>
        <w:tc>
          <w:tcPr>
            <w:tcW w:w="1000" w:type="pct"/>
          </w:tcPr>
          <w:p w14:paraId="201DD624" w14:textId="77777777" w:rsidR="000F1F33" w:rsidRPr="00901F19" w:rsidRDefault="0090228E" w:rsidP="00435651">
            <w:pPr>
              <w:spacing w:after="120" w:line="276" w:lineRule="auto"/>
              <w:rPr>
                <w:color w:val="000000" w:themeColor="text1"/>
                <w:sz w:val="20"/>
              </w:rPr>
            </w:pPr>
            <w:r w:rsidRPr="00901F19">
              <w:rPr>
                <w:color w:val="000000" w:themeColor="text1"/>
                <w:sz w:val="20"/>
              </w:rPr>
              <w:t>90% of communication happens via phone and conference calls. Teams are encouraged to communicate.</w:t>
            </w:r>
          </w:p>
        </w:tc>
        <w:tc>
          <w:tcPr>
            <w:tcW w:w="1000" w:type="pct"/>
          </w:tcPr>
          <w:p w14:paraId="33ACD37C" w14:textId="77777777" w:rsidR="000F1F33" w:rsidRPr="00901F19" w:rsidRDefault="00844E7D" w:rsidP="00844E7D">
            <w:pPr>
              <w:spacing w:after="120" w:line="276" w:lineRule="auto"/>
              <w:rPr>
                <w:color w:val="000000" w:themeColor="text1"/>
                <w:sz w:val="20"/>
              </w:rPr>
            </w:pPr>
            <w:r w:rsidRPr="00901F19">
              <w:rPr>
                <w:color w:val="000000" w:themeColor="text1"/>
                <w:sz w:val="20"/>
              </w:rPr>
              <w:t>Knocking down barriers.</w:t>
            </w:r>
          </w:p>
        </w:tc>
      </w:tr>
      <w:tr w:rsidR="001B197E" w:rsidRPr="00901F19" w14:paraId="6CD0E734" w14:textId="77777777" w:rsidTr="00FA33BA">
        <w:tc>
          <w:tcPr>
            <w:tcW w:w="1000" w:type="pct"/>
            <w:shd w:val="clear" w:color="auto" w:fill="E7E6E6" w:themeFill="background2"/>
            <w:vAlign w:val="center"/>
          </w:tcPr>
          <w:p w14:paraId="339AE2DA" w14:textId="77777777" w:rsidR="000F1F33" w:rsidRPr="00901F19" w:rsidRDefault="00891EBB" w:rsidP="00FA33BA">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0F1F33" w:rsidRPr="00901F19">
              <w:rPr>
                <w:color w:val="000000" w:themeColor="text1"/>
                <w:sz w:val="20"/>
              </w:rPr>
              <w:t xml:space="preserve"> 2</w:t>
            </w:r>
          </w:p>
        </w:tc>
        <w:tc>
          <w:tcPr>
            <w:tcW w:w="1000" w:type="pct"/>
          </w:tcPr>
          <w:p w14:paraId="57FD840F" w14:textId="77777777" w:rsidR="000F1F33" w:rsidRPr="00901F19" w:rsidRDefault="0090228E" w:rsidP="00844E7D">
            <w:pPr>
              <w:spacing w:after="120" w:line="276" w:lineRule="auto"/>
              <w:rPr>
                <w:color w:val="000000" w:themeColor="text1"/>
                <w:sz w:val="20"/>
              </w:rPr>
            </w:pPr>
            <w:r w:rsidRPr="00901F19">
              <w:rPr>
                <w:color w:val="000000" w:themeColor="text1"/>
                <w:sz w:val="20"/>
              </w:rPr>
              <w:t>Teams are mixe</w:t>
            </w:r>
            <w:r w:rsidR="00844E7D" w:rsidRPr="00901F19">
              <w:rPr>
                <w:color w:val="000000" w:themeColor="text1"/>
                <w:sz w:val="20"/>
              </w:rPr>
              <w:t>d with client and team members.</w:t>
            </w:r>
          </w:p>
        </w:tc>
        <w:tc>
          <w:tcPr>
            <w:tcW w:w="1000" w:type="pct"/>
          </w:tcPr>
          <w:p w14:paraId="33C01C80" w14:textId="77777777" w:rsidR="000F1F33" w:rsidRPr="00901F19" w:rsidRDefault="0090228E" w:rsidP="00844E7D">
            <w:pPr>
              <w:spacing w:after="120" w:line="276" w:lineRule="auto"/>
              <w:rPr>
                <w:color w:val="000000" w:themeColor="text1"/>
                <w:sz w:val="20"/>
              </w:rPr>
            </w:pPr>
            <w:r w:rsidRPr="00901F19">
              <w:rPr>
                <w:color w:val="000000" w:themeColor="text1"/>
                <w:sz w:val="20"/>
              </w:rPr>
              <w:t xml:space="preserve">Teams are approached on one- by-one </w:t>
            </w:r>
            <w:r w:rsidR="00844E7D" w:rsidRPr="00901F19">
              <w:rPr>
                <w:color w:val="000000" w:themeColor="text1"/>
                <w:sz w:val="20"/>
              </w:rPr>
              <w:t>basis.</w:t>
            </w:r>
          </w:p>
        </w:tc>
        <w:tc>
          <w:tcPr>
            <w:tcW w:w="1000" w:type="pct"/>
          </w:tcPr>
          <w:p w14:paraId="6C12274D" w14:textId="77777777" w:rsidR="000F1F33" w:rsidRPr="00901F19" w:rsidRDefault="0090228E" w:rsidP="00844E7D">
            <w:pPr>
              <w:spacing w:after="120" w:line="276" w:lineRule="auto"/>
              <w:rPr>
                <w:color w:val="000000" w:themeColor="text1"/>
                <w:sz w:val="20"/>
              </w:rPr>
            </w:pPr>
            <w:r w:rsidRPr="00901F19">
              <w:rPr>
                <w:color w:val="000000" w:themeColor="text1"/>
                <w:sz w:val="20"/>
              </w:rPr>
              <w:t>Communication</w:t>
            </w:r>
            <w:r w:rsidR="00844E7D" w:rsidRPr="00901F19">
              <w:rPr>
                <w:color w:val="000000" w:themeColor="text1"/>
                <w:sz w:val="20"/>
              </w:rPr>
              <w:t xml:space="preserve"> is done with email, IM, phone.</w:t>
            </w:r>
          </w:p>
        </w:tc>
        <w:tc>
          <w:tcPr>
            <w:tcW w:w="1000" w:type="pct"/>
          </w:tcPr>
          <w:p w14:paraId="0F7A95C9" w14:textId="77777777" w:rsidR="000F1F33" w:rsidRPr="00901F19" w:rsidRDefault="0090228E" w:rsidP="00435651">
            <w:pPr>
              <w:spacing w:after="120" w:line="276" w:lineRule="auto"/>
              <w:rPr>
                <w:color w:val="000000" w:themeColor="text1"/>
                <w:sz w:val="20"/>
              </w:rPr>
            </w:pPr>
            <w:r w:rsidRPr="00901F19">
              <w:rPr>
                <w:color w:val="000000" w:themeColor="text1"/>
                <w:sz w:val="20"/>
              </w:rPr>
              <w:t>Aim for a very open environment so that everyone can communicate any direction they want.</w:t>
            </w:r>
          </w:p>
        </w:tc>
      </w:tr>
      <w:tr w:rsidR="001B197E" w:rsidRPr="00901F19" w14:paraId="7B03950D" w14:textId="77777777" w:rsidTr="00FA33BA">
        <w:tc>
          <w:tcPr>
            <w:tcW w:w="1000" w:type="pct"/>
            <w:shd w:val="clear" w:color="auto" w:fill="E7E6E6" w:themeFill="background2"/>
            <w:vAlign w:val="center"/>
          </w:tcPr>
          <w:p w14:paraId="2542B605" w14:textId="77777777" w:rsidR="000F1F33" w:rsidRPr="00901F19" w:rsidRDefault="00891EBB" w:rsidP="00FA33BA">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0F1F33" w:rsidRPr="00901F19">
              <w:rPr>
                <w:color w:val="000000" w:themeColor="text1"/>
                <w:sz w:val="20"/>
              </w:rPr>
              <w:t xml:space="preserve"> 3</w:t>
            </w:r>
          </w:p>
        </w:tc>
        <w:tc>
          <w:tcPr>
            <w:tcW w:w="1000" w:type="pct"/>
          </w:tcPr>
          <w:p w14:paraId="0B4DA8AC" w14:textId="77777777" w:rsidR="000F1F33" w:rsidRPr="00901F19" w:rsidRDefault="0090228E" w:rsidP="00844E7D">
            <w:pPr>
              <w:spacing w:after="120" w:line="276" w:lineRule="auto"/>
              <w:rPr>
                <w:color w:val="000000" w:themeColor="text1"/>
                <w:sz w:val="20"/>
              </w:rPr>
            </w:pPr>
            <w:r w:rsidRPr="00901F19">
              <w:rPr>
                <w:color w:val="000000" w:themeColor="text1"/>
                <w:sz w:val="20"/>
              </w:rPr>
              <w:t>Project team members vary from</w:t>
            </w:r>
            <w:r w:rsidR="00844E7D" w:rsidRPr="00901F19">
              <w:rPr>
                <w:color w:val="000000" w:themeColor="text1"/>
                <w:sz w:val="20"/>
              </w:rPr>
              <w:t xml:space="preserve"> project to project.</w:t>
            </w:r>
          </w:p>
        </w:tc>
        <w:tc>
          <w:tcPr>
            <w:tcW w:w="1000" w:type="pct"/>
          </w:tcPr>
          <w:p w14:paraId="3D4C9392" w14:textId="77777777" w:rsidR="000F1F33" w:rsidRPr="00901F19" w:rsidRDefault="0090228E" w:rsidP="00844E7D">
            <w:pPr>
              <w:spacing w:after="120" w:line="276" w:lineRule="auto"/>
              <w:rPr>
                <w:color w:val="000000" w:themeColor="text1"/>
                <w:sz w:val="20"/>
              </w:rPr>
            </w:pPr>
            <w:r w:rsidRPr="00901F19">
              <w:rPr>
                <w:color w:val="000000" w:themeColor="text1"/>
                <w:sz w:val="20"/>
              </w:rPr>
              <w:t>Team dynam</w:t>
            </w:r>
            <w:r w:rsidR="00844E7D" w:rsidRPr="00901F19">
              <w:rPr>
                <w:color w:val="000000" w:themeColor="text1"/>
                <w:sz w:val="20"/>
              </w:rPr>
              <w:t>ics are difficult to get going.</w:t>
            </w:r>
          </w:p>
        </w:tc>
        <w:tc>
          <w:tcPr>
            <w:tcW w:w="1000" w:type="pct"/>
          </w:tcPr>
          <w:p w14:paraId="3DC60DA6" w14:textId="77777777" w:rsidR="000F1F33" w:rsidRPr="00901F19" w:rsidRDefault="0090228E" w:rsidP="00844E7D">
            <w:pPr>
              <w:spacing w:after="120" w:line="276" w:lineRule="auto"/>
              <w:rPr>
                <w:color w:val="000000" w:themeColor="text1"/>
                <w:sz w:val="20"/>
              </w:rPr>
            </w:pPr>
            <w:r w:rsidRPr="00901F19">
              <w:rPr>
                <w:color w:val="000000" w:themeColor="text1"/>
                <w:sz w:val="20"/>
              </w:rPr>
              <w:t xml:space="preserve">Daily </w:t>
            </w:r>
            <w:r w:rsidR="00561D3B" w:rsidRPr="00901F19">
              <w:rPr>
                <w:color w:val="000000" w:themeColor="text1"/>
                <w:sz w:val="20"/>
              </w:rPr>
              <w:t>Skype</w:t>
            </w:r>
            <w:r w:rsidRPr="00901F19">
              <w:rPr>
                <w:color w:val="000000" w:themeColor="text1"/>
                <w:sz w:val="20"/>
              </w:rPr>
              <w:t xml:space="preserve"> meetings with tasks assigned in meetings and </w:t>
            </w:r>
            <w:r w:rsidR="00844E7D" w:rsidRPr="00901F19">
              <w:rPr>
                <w:color w:val="000000" w:themeColor="text1"/>
                <w:sz w:val="20"/>
              </w:rPr>
              <w:t>followed by emails.</w:t>
            </w:r>
          </w:p>
        </w:tc>
        <w:tc>
          <w:tcPr>
            <w:tcW w:w="1000" w:type="pct"/>
          </w:tcPr>
          <w:p w14:paraId="72066953" w14:textId="77777777" w:rsidR="000F1F33" w:rsidRPr="00901F19" w:rsidRDefault="0090228E" w:rsidP="00844E7D">
            <w:pPr>
              <w:spacing w:after="120" w:line="276" w:lineRule="auto"/>
              <w:rPr>
                <w:color w:val="000000" w:themeColor="text1"/>
                <w:sz w:val="20"/>
              </w:rPr>
            </w:pPr>
            <w:r w:rsidRPr="00901F19">
              <w:rPr>
                <w:color w:val="000000" w:themeColor="text1"/>
                <w:sz w:val="20"/>
              </w:rPr>
              <w:t xml:space="preserve">Using the pyramid of communication. </w:t>
            </w:r>
            <w:r w:rsidR="00844E7D" w:rsidRPr="00901F19">
              <w:rPr>
                <w:color w:val="000000" w:themeColor="text1"/>
                <w:sz w:val="20"/>
              </w:rPr>
              <w:t>Between face-to-face and email.</w:t>
            </w:r>
          </w:p>
        </w:tc>
      </w:tr>
      <w:tr w:rsidR="001B197E" w:rsidRPr="00901F19" w14:paraId="1781A7CB" w14:textId="77777777" w:rsidTr="00FA33BA">
        <w:tc>
          <w:tcPr>
            <w:tcW w:w="1000" w:type="pct"/>
            <w:shd w:val="clear" w:color="auto" w:fill="E7E6E6" w:themeFill="background2"/>
            <w:vAlign w:val="center"/>
          </w:tcPr>
          <w:p w14:paraId="537A1652" w14:textId="77777777" w:rsidR="000F1F33" w:rsidRPr="00901F19" w:rsidRDefault="00891EBB" w:rsidP="00FA33BA">
            <w:pPr>
              <w:spacing w:after="120" w:line="276" w:lineRule="auto"/>
              <w:jc w:val="center"/>
              <w:rPr>
                <w:color w:val="000000" w:themeColor="text1"/>
                <w:sz w:val="20"/>
              </w:rPr>
            </w:pPr>
            <w:r w:rsidRPr="00901F19">
              <w:rPr>
                <w:color w:val="000000" w:themeColor="text1"/>
                <w:sz w:val="20"/>
              </w:rPr>
              <w:lastRenderedPageBreak/>
              <w:t>R</w:t>
            </w:r>
            <w:r w:rsidR="00BA0555" w:rsidRPr="00901F19">
              <w:rPr>
                <w:color w:val="000000" w:themeColor="text1"/>
                <w:sz w:val="20"/>
              </w:rPr>
              <w:t>espondent</w:t>
            </w:r>
            <w:r w:rsidR="000F1F33" w:rsidRPr="00901F19">
              <w:rPr>
                <w:color w:val="000000" w:themeColor="text1"/>
                <w:sz w:val="20"/>
              </w:rPr>
              <w:t xml:space="preserve"> 4</w:t>
            </w:r>
          </w:p>
        </w:tc>
        <w:tc>
          <w:tcPr>
            <w:tcW w:w="1000" w:type="pct"/>
          </w:tcPr>
          <w:p w14:paraId="0DB738B6" w14:textId="77777777" w:rsidR="000F1F33" w:rsidRPr="00901F19" w:rsidRDefault="00844E7D" w:rsidP="00844E7D">
            <w:pPr>
              <w:spacing w:after="120" w:line="276" w:lineRule="auto"/>
              <w:rPr>
                <w:color w:val="000000" w:themeColor="text1"/>
                <w:sz w:val="20"/>
              </w:rPr>
            </w:pPr>
            <w:r w:rsidRPr="00901F19">
              <w:rPr>
                <w:color w:val="000000" w:themeColor="text1"/>
                <w:sz w:val="20"/>
              </w:rPr>
              <w:t>Members are dispersed.</w:t>
            </w:r>
          </w:p>
        </w:tc>
        <w:tc>
          <w:tcPr>
            <w:tcW w:w="1000" w:type="pct"/>
          </w:tcPr>
          <w:p w14:paraId="49074754" w14:textId="77777777" w:rsidR="000F1F33" w:rsidRPr="00901F19" w:rsidRDefault="0090228E" w:rsidP="00844E7D">
            <w:pPr>
              <w:spacing w:after="120" w:line="276" w:lineRule="auto"/>
              <w:rPr>
                <w:color w:val="000000" w:themeColor="text1"/>
                <w:sz w:val="20"/>
              </w:rPr>
            </w:pPr>
            <w:r w:rsidRPr="00901F19">
              <w:rPr>
                <w:color w:val="000000" w:themeColor="text1"/>
                <w:sz w:val="20"/>
              </w:rPr>
              <w:t>The stress lays in the planning phase, instead of brainst</w:t>
            </w:r>
            <w:r w:rsidR="00844E7D" w:rsidRPr="00901F19">
              <w:rPr>
                <w:color w:val="000000" w:themeColor="text1"/>
                <w:sz w:val="20"/>
              </w:rPr>
              <w:t>orming. Task oriented approach.</w:t>
            </w:r>
          </w:p>
        </w:tc>
        <w:tc>
          <w:tcPr>
            <w:tcW w:w="1000" w:type="pct"/>
          </w:tcPr>
          <w:p w14:paraId="3748379C" w14:textId="77777777" w:rsidR="000F1F33" w:rsidRPr="00901F19" w:rsidRDefault="0090228E" w:rsidP="00844E7D">
            <w:pPr>
              <w:spacing w:after="120" w:line="276" w:lineRule="auto"/>
              <w:rPr>
                <w:color w:val="000000" w:themeColor="text1"/>
                <w:sz w:val="20"/>
              </w:rPr>
            </w:pPr>
            <w:r w:rsidRPr="00901F19">
              <w:rPr>
                <w:color w:val="000000" w:themeColor="text1"/>
                <w:sz w:val="20"/>
              </w:rPr>
              <w:t xml:space="preserve">Communication is constant with email, instant messaging and </w:t>
            </w:r>
            <w:r w:rsidR="00844E7D" w:rsidRPr="00901F19">
              <w:rPr>
                <w:color w:val="000000" w:themeColor="text1"/>
                <w:sz w:val="20"/>
              </w:rPr>
              <w:t>Skype.</w:t>
            </w:r>
          </w:p>
        </w:tc>
        <w:tc>
          <w:tcPr>
            <w:tcW w:w="1000" w:type="pct"/>
          </w:tcPr>
          <w:p w14:paraId="688A2A32" w14:textId="77777777" w:rsidR="000F1F33" w:rsidRPr="00901F19" w:rsidRDefault="0090228E" w:rsidP="00435651">
            <w:pPr>
              <w:keepNext/>
              <w:spacing w:after="120" w:line="276" w:lineRule="auto"/>
              <w:rPr>
                <w:color w:val="000000" w:themeColor="text1"/>
                <w:sz w:val="20"/>
              </w:rPr>
            </w:pPr>
            <w:r w:rsidRPr="00901F19">
              <w:rPr>
                <w:color w:val="000000" w:themeColor="text1"/>
                <w:sz w:val="20"/>
              </w:rPr>
              <w:t>Use a team site where people can share things or show their profiles</w:t>
            </w:r>
            <w:r w:rsidR="00F43847" w:rsidRPr="00901F19">
              <w:rPr>
                <w:color w:val="000000" w:themeColor="text1"/>
                <w:sz w:val="20"/>
              </w:rPr>
              <w:t>.</w:t>
            </w:r>
          </w:p>
        </w:tc>
      </w:tr>
    </w:tbl>
    <w:p w14:paraId="640ED23D" w14:textId="77777777" w:rsidR="00242BA4" w:rsidRPr="00901F19" w:rsidRDefault="000F1F33" w:rsidP="00E97FD4">
      <w:pPr>
        <w:pStyle w:val="Caption"/>
        <w:spacing w:after="120" w:line="276" w:lineRule="auto"/>
        <w:jc w:val="center"/>
        <w:rPr>
          <w:rFonts w:ascii="Times New Roman" w:hAnsi="Times New Roman" w:cs="Times New Roman"/>
          <w:color w:val="000000" w:themeColor="text1"/>
          <w:sz w:val="24"/>
          <w:szCs w:val="24"/>
        </w:rPr>
      </w:pPr>
      <w:bookmarkStart w:id="76" w:name="_Toc484444275"/>
      <w:bookmarkStart w:id="77" w:name="_Toc484446695"/>
      <w:r w:rsidRPr="00901F19">
        <w:rPr>
          <w:rFonts w:ascii="Times New Roman" w:hAnsi="Times New Roman" w:cs="Times New Roman"/>
          <w:color w:val="000000" w:themeColor="text1"/>
          <w:sz w:val="24"/>
          <w:szCs w:val="24"/>
        </w:rPr>
        <w:t xml:space="preserve">Table </w:t>
      </w:r>
      <w:r w:rsidR="00561D3B" w:rsidRPr="00901F19">
        <w:rPr>
          <w:rFonts w:ascii="Times New Roman" w:hAnsi="Times New Roman" w:cs="Times New Roman"/>
          <w:color w:val="000000" w:themeColor="text1"/>
          <w:sz w:val="24"/>
          <w:szCs w:val="24"/>
        </w:rPr>
        <w:fldChar w:fldCharType="begin"/>
      </w:r>
      <w:r w:rsidR="00561D3B" w:rsidRPr="00901F19">
        <w:rPr>
          <w:rFonts w:ascii="Times New Roman" w:hAnsi="Times New Roman" w:cs="Times New Roman"/>
          <w:color w:val="000000" w:themeColor="text1"/>
          <w:sz w:val="24"/>
          <w:szCs w:val="24"/>
        </w:rPr>
        <w:instrText xml:space="preserve"> SEQ Table \* ARABIC </w:instrText>
      </w:r>
      <w:r w:rsidR="00561D3B" w:rsidRPr="00901F19">
        <w:rPr>
          <w:rFonts w:ascii="Times New Roman" w:hAnsi="Times New Roman" w:cs="Times New Roman"/>
          <w:color w:val="000000" w:themeColor="text1"/>
          <w:sz w:val="24"/>
          <w:szCs w:val="24"/>
        </w:rPr>
        <w:fldChar w:fldCharType="separate"/>
      </w:r>
      <w:r w:rsidR="00AE3EAC" w:rsidRPr="00901F19">
        <w:rPr>
          <w:rFonts w:ascii="Times New Roman" w:hAnsi="Times New Roman" w:cs="Times New Roman"/>
          <w:noProof/>
          <w:color w:val="000000" w:themeColor="text1"/>
          <w:sz w:val="24"/>
          <w:szCs w:val="24"/>
        </w:rPr>
        <w:t>2</w:t>
      </w:r>
      <w:r w:rsidR="00561D3B" w:rsidRPr="00901F19">
        <w:rPr>
          <w:rFonts w:ascii="Times New Roman" w:hAnsi="Times New Roman" w:cs="Times New Roman"/>
          <w:noProof/>
          <w:color w:val="000000" w:themeColor="text1"/>
          <w:sz w:val="24"/>
          <w:szCs w:val="24"/>
        </w:rPr>
        <w:fldChar w:fldCharType="end"/>
      </w:r>
      <w:r w:rsidRPr="00901F19">
        <w:rPr>
          <w:rFonts w:ascii="Times New Roman" w:hAnsi="Times New Roman" w:cs="Times New Roman"/>
          <w:color w:val="000000" w:themeColor="text1"/>
          <w:sz w:val="24"/>
          <w:szCs w:val="24"/>
        </w:rPr>
        <w:t xml:space="preserve"> Virtual Teams</w:t>
      </w:r>
      <w:bookmarkEnd w:id="76"/>
      <w:bookmarkEnd w:id="77"/>
      <w:r w:rsidR="00E46220" w:rsidRPr="00901F19">
        <w:rPr>
          <w:rFonts w:ascii="Times New Roman" w:hAnsi="Times New Roman" w:cs="Times New Roman"/>
          <w:color w:val="000000" w:themeColor="text1"/>
          <w:sz w:val="24"/>
          <w:szCs w:val="24"/>
        </w:rPr>
        <w:t xml:space="preserve"> (</w:t>
      </w:r>
      <w:proofErr w:type="spellStart"/>
      <w:r w:rsidR="00E46220" w:rsidRPr="00901F19">
        <w:rPr>
          <w:rFonts w:ascii="Times New Roman" w:hAnsi="Times New Roman" w:cs="Times New Roman"/>
          <w:color w:val="000000" w:themeColor="text1"/>
          <w:sz w:val="24"/>
          <w:szCs w:val="24"/>
        </w:rPr>
        <w:t>Tuckman’s</w:t>
      </w:r>
      <w:proofErr w:type="spellEnd"/>
      <w:r w:rsidR="00E46220" w:rsidRPr="00901F19">
        <w:rPr>
          <w:rFonts w:ascii="Times New Roman" w:hAnsi="Times New Roman" w:cs="Times New Roman"/>
          <w:color w:val="000000" w:themeColor="text1"/>
          <w:sz w:val="24"/>
          <w:szCs w:val="24"/>
        </w:rPr>
        <w:t xml:space="preserve"> Stages)</w:t>
      </w:r>
    </w:p>
    <w:p w14:paraId="27A4508B" w14:textId="77777777" w:rsidR="00D45D6F" w:rsidRPr="00901F19" w:rsidRDefault="00D45D6F" w:rsidP="002339FA">
      <w:pPr>
        <w:spacing w:after="120" w:line="276" w:lineRule="auto"/>
        <w:jc w:val="both"/>
        <w:rPr>
          <w:color w:val="000000" w:themeColor="text1"/>
        </w:rPr>
      </w:pPr>
      <w:r w:rsidRPr="00901F19">
        <w:rPr>
          <w:color w:val="000000" w:themeColor="text1"/>
        </w:rPr>
        <w:t xml:space="preserve">The categories chosen for this theme are taken directly from </w:t>
      </w:r>
      <w:proofErr w:type="spellStart"/>
      <w:r w:rsidRPr="00901F19">
        <w:rPr>
          <w:color w:val="000000" w:themeColor="text1"/>
        </w:rPr>
        <w:t>Tuckman's</w:t>
      </w:r>
      <w:proofErr w:type="spellEnd"/>
      <w:r w:rsidRPr="00901F19">
        <w:rPr>
          <w:color w:val="000000" w:themeColor="text1"/>
        </w:rPr>
        <w:t xml:space="preserve"> (1965)</w:t>
      </w:r>
      <w:r w:rsidR="00561D3B" w:rsidRPr="00901F19">
        <w:rPr>
          <w:color w:val="000000" w:themeColor="text1"/>
        </w:rPr>
        <w:t xml:space="preserve"> </w:t>
      </w:r>
      <w:r w:rsidRPr="00901F19">
        <w:rPr>
          <w:color w:val="000000" w:themeColor="text1"/>
        </w:rPr>
        <w:t>stages of group development model</w:t>
      </w:r>
      <w:r w:rsidR="00F312F0" w:rsidRPr="00901F19">
        <w:rPr>
          <w:color w:val="000000" w:themeColor="text1"/>
        </w:rPr>
        <w:t xml:space="preserve"> </w:t>
      </w:r>
      <w:sdt>
        <w:sdtPr>
          <w:rPr>
            <w:color w:val="000000" w:themeColor="text1"/>
          </w:rPr>
          <w:id w:val="1201903905"/>
          <w:citation/>
        </w:sdtPr>
        <w:sdtContent>
          <w:r w:rsidR="00F312F0" w:rsidRPr="00901F19">
            <w:rPr>
              <w:color w:val="000000" w:themeColor="text1"/>
            </w:rPr>
            <w:fldChar w:fldCharType="begin"/>
          </w:r>
          <w:r w:rsidR="00F312F0" w:rsidRPr="00901F19">
            <w:rPr>
              <w:color w:val="000000" w:themeColor="text1"/>
            </w:rPr>
            <w:instrText xml:space="preserve"> CITATION Tuc65 \l 1033 </w:instrText>
          </w:r>
          <w:r w:rsidR="00F312F0" w:rsidRPr="00901F19">
            <w:rPr>
              <w:color w:val="000000" w:themeColor="text1"/>
            </w:rPr>
            <w:fldChar w:fldCharType="separate"/>
          </w:r>
          <w:r w:rsidR="005D583E" w:rsidRPr="00901F19">
            <w:rPr>
              <w:noProof/>
              <w:color w:val="000000" w:themeColor="text1"/>
            </w:rPr>
            <w:t>(Tuckman, 1965)</w:t>
          </w:r>
          <w:r w:rsidR="00F312F0" w:rsidRPr="00901F19">
            <w:rPr>
              <w:color w:val="000000" w:themeColor="text1"/>
            </w:rPr>
            <w:fldChar w:fldCharType="end"/>
          </w:r>
        </w:sdtContent>
      </w:sdt>
      <w:r w:rsidR="002C149A" w:rsidRPr="00901F19">
        <w:rPr>
          <w:color w:val="000000" w:themeColor="text1"/>
        </w:rPr>
        <w:t xml:space="preserve">. </w:t>
      </w:r>
      <w:r w:rsidRPr="00901F19">
        <w:rPr>
          <w:color w:val="000000" w:themeColor="text1"/>
        </w:rPr>
        <w:t>The patterns that emerge from the first category are the way the teams are</w:t>
      </w:r>
      <w:r w:rsidR="00561D3B" w:rsidRPr="00901F19">
        <w:rPr>
          <w:color w:val="000000" w:themeColor="text1"/>
        </w:rPr>
        <w:t xml:space="preserve"> </w:t>
      </w:r>
      <w:r w:rsidRPr="00901F19">
        <w:rPr>
          <w:color w:val="000000" w:themeColor="text1"/>
        </w:rPr>
        <w:t>created. The teams are assembled normally by a multi-organization approach</w:t>
      </w:r>
      <w:r w:rsidR="00561D3B" w:rsidRPr="00901F19">
        <w:rPr>
          <w:color w:val="000000" w:themeColor="text1"/>
        </w:rPr>
        <w:t xml:space="preserve"> </w:t>
      </w:r>
      <w:r w:rsidRPr="00901F19">
        <w:rPr>
          <w:color w:val="000000" w:themeColor="text1"/>
        </w:rPr>
        <w:t>with different (and sometimes conflicting) roles and goals, and normally are</w:t>
      </w:r>
      <w:r w:rsidR="00561D3B" w:rsidRPr="00901F19">
        <w:rPr>
          <w:color w:val="000000" w:themeColor="text1"/>
        </w:rPr>
        <w:t xml:space="preserve"> </w:t>
      </w:r>
      <w:r w:rsidRPr="00901F19">
        <w:rPr>
          <w:color w:val="000000" w:themeColor="text1"/>
        </w:rPr>
        <w:t>delivered to the project managers already assembled.</w:t>
      </w:r>
    </w:p>
    <w:p w14:paraId="65B2AAED" w14:textId="77777777" w:rsidR="00D45D6F" w:rsidRPr="00901F19" w:rsidRDefault="00D45D6F" w:rsidP="002339FA">
      <w:pPr>
        <w:spacing w:after="120" w:line="276" w:lineRule="auto"/>
        <w:jc w:val="both"/>
        <w:rPr>
          <w:color w:val="000000" w:themeColor="text1"/>
        </w:rPr>
      </w:pPr>
      <w:r w:rsidRPr="00901F19">
        <w:rPr>
          <w:color w:val="000000" w:themeColor="text1"/>
        </w:rPr>
        <w:t>The second category, since is symbolical</w:t>
      </w:r>
      <w:r w:rsidR="00DC02B4" w:rsidRPr="00901F19">
        <w:rPr>
          <w:color w:val="000000" w:themeColor="text1"/>
        </w:rPr>
        <w:t>ly linked to the storming stage</w:t>
      </w:r>
      <w:r w:rsidRPr="00901F19">
        <w:rPr>
          <w:color w:val="000000" w:themeColor="text1"/>
        </w:rPr>
        <w:t xml:space="preserve"> deals with the dynamics that teams</w:t>
      </w:r>
      <w:r w:rsidR="00561D3B" w:rsidRPr="00901F19">
        <w:rPr>
          <w:color w:val="000000" w:themeColor="text1"/>
        </w:rPr>
        <w:t xml:space="preserve"> </w:t>
      </w:r>
      <w:r w:rsidRPr="00901F19">
        <w:rPr>
          <w:color w:val="000000" w:themeColor="text1"/>
        </w:rPr>
        <w:t xml:space="preserve">follow when interpersonal </w:t>
      </w:r>
      <w:r w:rsidR="00ED23F9" w:rsidRPr="00901F19">
        <w:rPr>
          <w:color w:val="000000" w:themeColor="text1"/>
        </w:rPr>
        <w:t>challenges</w:t>
      </w:r>
      <w:r w:rsidRPr="00901F19">
        <w:rPr>
          <w:color w:val="000000" w:themeColor="text1"/>
        </w:rPr>
        <w:t xml:space="preserve"> arise. The narratives of the respondents are</w:t>
      </w:r>
      <w:r w:rsidR="00D32C58" w:rsidRPr="00901F19">
        <w:rPr>
          <w:color w:val="000000" w:themeColor="text1"/>
        </w:rPr>
        <w:t xml:space="preserve"> </w:t>
      </w:r>
      <w:r w:rsidRPr="00901F19">
        <w:rPr>
          <w:color w:val="000000" w:themeColor="text1"/>
        </w:rPr>
        <w:t xml:space="preserve">surprising when they try to think about this process. </w:t>
      </w:r>
      <w:r w:rsidR="00891EBB" w:rsidRPr="00901F19">
        <w:rPr>
          <w:color w:val="000000" w:themeColor="text1"/>
        </w:rPr>
        <w:t>All</w:t>
      </w:r>
      <w:r w:rsidRPr="00901F19">
        <w:rPr>
          <w:color w:val="000000" w:themeColor="text1"/>
        </w:rPr>
        <w:t xml:space="preserve"> respondents mentioned</w:t>
      </w:r>
      <w:r w:rsidR="00D32C58" w:rsidRPr="00901F19">
        <w:rPr>
          <w:color w:val="000000" w:themeColor="text1"/>
        </w:rPr>
        <w:t xml:space="preserve"> </w:t>
      </w:r>
      <w:r w:rsidRPr="00901F19">
        <w:rPr>
          <w:color w:val="000000" w:themeColor="text1"/>
        </w:rPr>
        <w:t>that either they did not experience problems, or that the problems between team</w:t>
      </w:r>
      <w:r w:rsidR="00D32C58" w:rsidRPr="00901F19">
        <w:rPr>
          <w:color w:val="000000" w:themeColor="text1"/>
        </w:rPr>
        <w:t xml:space="preserve"> </w:t>
      </w:r>
      <w:r w:rsidRPr="00901F19">
        <w:rPr>
          <w:color w:val="000000" w:themeColor="text1"/>
        </w:rPr>
        <w:t xml:space="preserve">members </w:t>
      </w:r>
      <w:r w:rsidR="00ED23F9" w:rsidRPr="00901F19">
        <w:rPr>
          <w:color w:val="000000" w:themeColor="text1"/>
        </w:rPr>
        <w:t>are negligible</w:t>
      </w:r>
      <w:r w:rsidRPr="00901F19">
        <w:rPr>
          <w:color w:val="000000" w:themeColor="text1"/>
        </w:rPr>
        <w:t xml:space="preserve"> due to the limited interactions and the higher task</w:t>
      </w:r>
      <w:r w:rsidR="00D32C58" w:rsidRPr="00901F19">
        <w:rPr>
          <w:color w:val="000000" w:themeColor="text1"/>
        </w:rPr>
        <w:t xml:space="preserve"> </w:t>
      </w:r>
      <w:r w:rsidRPr="00901F19">
        <w:rPr>
          <w:color w:val="000000" w:themeColor="text1"/>
        </w:rPr>
        <w:t xml:space="preserve">oriented nature of </w:t>
      </w:r>
      <w:r w:rsidR="00ED23F9" w:rsidRPr="00901F19">
        <w:rPr>
          <w:color w:val="000000" w:themeColor="text1"/>
        </w:rPr>
        <w:t>Virtual Project Management environment</w:t>
      </w:r>
      <w:r w:rsidRPr="00901F19">
        <w:rPr>
          <w:color w:val="000000" w:themeColor="text1"/>
        </w:rPr>
        <w:t>.</w:t>
      </w:r>
    </w:p>
    <w:p w14:paraId="12543C6A" w14:textId="77777777" w:rsidR="00D45D6F" w:rsidRPr="00901F19" w:rsidRDefault="00D45D6F" w:rsidP="002339FA">
      <w:pPr>
        <w:spacing w:after="120" w:line="276" w:lineRule="auto"/>
        <w:jc w:val="both"/>
        <w:rPr>
          <w:color w:val="000000" w:themeColor="text1"/>
        </w:rPr>
      </w:pPr>
      <w:r w:rsidRPr="00901F19">
        <w:rPr>
          <w:color w:val="000000" w:themeColor="text1"/>
        </w:rPr>
        <w:t>The third category, the norming stage defined by Tuchman, responds to the</w:t>
      </w:r>
      <w:r w:rsidR="00D32C58" w:rsidRPr="00901F19">
        <w:rPr>
          <w:color w:val="000000" w:themeColor="text1"/>
        </w:rPr>
        <w:t xml:space="preserve"> </w:t>
      </w:r>
      <w:r w:rsidRPr="00901F19">
        <w:rPr>
          <w:color w:val="000000" w:themeColor="text1"/>
        </w:rPr>
        <w:t>dynamics on which virtual teams communicate or how tasks are assigned and</w:t>
      </w:r>
      <w:r w:rsidR="00D32C58" w:rsidRPr="00901F19">
        <w:rPr>
          <w:color w:val="000000" w:themeColor="text1"/>
        </w:rPr>
        <w:t xml:space="preserve"> </w:t>
      </w:r>
      <w:r w:rsidRPr="00901F19">
        <w:rPr>
          <w:color w:val="000000" w:themeColor="text1"/>
        </w:rPr>
        <w:t>delivered to the teams.</w:t>
      </w:r>
    </w:p>
    <w:p w14:paraId="449E5AB7" w14:textId="77777777" w:rsidR="00D45D6F" w:rsidRPr="00901F19" w:rsidRDefault="00ED23F9" w:rsidP="002339FA">
      <w:pPr>
        <w:spacing w:after="120" w:line="276" w:lineRule="auto"/>
        <w:jc w:val="both"/>
        <w:rPr>
          <w:color w:val="000000" w:themeColor="text1"/>
        </w:rPr>
      </w:pPr>
      <w:r w:rsidRPr="00901F19">
        <w:rPr>
          <w:color w:val="000000" w:themeColor="text1"/>
        </w:rPr>
        <w:t>T</w:t>
      </w:r>
      <w:r w:rsidR="00D45D6F" w:rsidRPr="00901F19">
        <w:rPr>
          <w:color w:val="000000" w:themeColor="text1"/>
        </w:rPr>
        <w:t>he fourth category of this theme, Performing, which relates more</w:t>
      </w:r>
      <w:r w:rsidR="00D32C58" w:rsidRPr="00901F19">
        <w:rPr>
          <w:color w:val="000000" w:themeColor="text1"/>
        </w:rPr>
        <w:t xml:space="preserve"> </w:t>
      </w:r>
      <w:r w:rsidR="00D45D6F" w:rsidRPr="00901F19">
        <w:rPr>
          <w:color w:val="000000" w:themeColor="text1"/>
        </w:rPr>
        <w:t>to the way the team performs as a team, instead of the actual tasks and process</w:t>
      </w:r>
      <w:r w:rsidR="00D32C58" w:rsidRPr="00901F19">
        <w:rPr>
          <w:color w:val="000000" w:themeColor="text1"/>
        </w:rPr>
        <w:t xml:space="preserve"> </w:t>
      </w:r>
      <w:r w:rsidR="00D45D6F" w:rsidRPr="00901F19">
        <w:rPr>
          <w:color w:val="000000" w:themeColor="text1"/>
        </w:rPr>
        <w:t>prod</w:t>
      </w:r>
      <w:r w:rsidRPr="00901F19">
        <w:rPr>
          <w:color w:val="000000" w:themeColor="text1"/>
        </w:rPr>
        <w:t>uced and delivered by the team.</w:t>
      </w:r>
    </w:p>
    <w:p w14:paraId="0A0AFEC4" w14:textId="77777777" w:rsidR="00D47C6B" w:rsidRPr="00901F19" w:rsidRDefault="00E41C97" w:rsidP="00860383">
      <w:pPr>
        <w:pStyle w:val="Heading4"/>
        <w:rPr>
          <w:rFonts w:cs="Times New Roman"/>
        </w:rPr>
      </w:pPr>
      <w:bookmarkStart w:id="78" w:name="_Toc488149253"/>
      <w:r w:rsidRPr="00901F19">
        <w:rPr>
          <w:rFonts w:cs="Times New Roman"/>
        </w:rPr>
        <w:t xml:space="preserve">3.2.3 </w:t>
      </w:r>
      <w:r w:rsidR="008D1B12" w:rsidRPr="00901F19">
        <w:rPr>
          <w:rFonts w:cs="Times New Roman"/>
        </w:rPr>
        <w:t>Motivation in Interc</w:t>
      </w:r>
      <w:r w:rsidR="00D47C6B" w:rsidRPr="00901F19">
        <w:rPr>
          <w:rFonts w:cs="Times New Roman"/>
        </w:rPr>
        <w:t>ultural Virtual Projects</w:t>
      </w:r>
      <w:bookmarkEnd w:id="78"/>
    </w:p>
    <w:p w14:paraId="62DC6856" w14:textId="77777777" w:rsidR="00E46220" w:rsidRPr="00901F19" w:rsidRDefault="00E46220" w:rsidP="002339FA">
      <w:pPr>
        <w:spacing w:after="120" w:line="276" w:lineRule="auto"/>
        <w:jc w:val="both"/>
        <w:rPr>
          <w:color w:val="000000" w:themeColor="text1"/>
        </w:rPr>
      </w:pPr>
      <w:r w:rsidRPr="00901F19">
        <w:rPr>
          <w:color w:val="000000" w:themeColor="text1"/>
        </w:rPr>
        <w:t>The importance of motivation in Inter-cultural virtual projects is provided in two ways. The first one in a scale from 0 (not important at all) to 10 (critically important). The second one in relation to virtual projects. The responses show a very definite pattern. Th</w:t>
      </w:r>
      <w:r w:rsidR="00FF3019" w:rsidRPr="00901F19">
        <w:rPr>
          <w:color w:val="000000" w:themeColor="text1"/>
        </w:rPr>
        <w:t>e value of importance averages 7</w:t>
      </w:r>
      <w:r w:rsidRPr="00901F19">
        <w:rPr>
          <w:color w:val="000000" w:themeColor="text1"/>
        </w:rPr>
        <w:t>.</w:t>
      </w:r>
      <w:r w:rsidR="00FF3019" w:rsidRPr="00901F19">
        <w:rPr>
          <w:color w:val="000000" w:themeColor="text1"/>
        </w:rPr>
        <w:t>7</w:t>
      </w:r>
      <w:r w:rsidRPr="00901F19">
        <w:rPr>
          <w:color w:val="000000" w:themeColor="text1"/>
        </w:rPr>
        <w:t xml:space="preserve">5, which signifies a high importance of motivation in virtual teams. However, almost all respondents clarified that the importance of motivation is equal in any type of project, virtual or not. </w:t>
      </w:r>
      <w:r w:rsidR="00FF3019" w:rsidRPr="00901F19">
        <w:rPr>
          <w:color w:val="000000" w:themeColor="text1"/>
        </w:rPr>
        <w:t>They</w:t>
      </w:r>
      <w:r w:rsidRPr="00901F19">
        <w:rPr>
          <w:color w:val="000000" w:themeColor="text1"/>
        </w:rPr>
        <w:t xml:space="preserve"> all agree that fostering motivation in virtual projects is particularly more challenging and difficult than in onsite projects </w:t>
      </w:r>
      <w:r w:rsidR="00FF3019" w:rsidRPr="00901F19">
        <w:rPr>
          <w:color w:val="000000" w:themeColor="text1"/>
        </w:rPr>
        <w:t>and specially motivation becomes quite challenging in intercultural environment.</w:t>
      </w:r>
    </w:p>
    <w:tbl>
      <w:tblPr>
        <w:tblStyle w:val="TableGrid"/>
        <w:tblW w:w="5000" w:type="pct"/>
        <w:tblLook w:val="04A0" w:firstRow="1" w:lastRow="0" w:firstColumn="1" w:lastColumn="0" w:noHBand="0" w:noVBand="1"/>
      </w:tblPr>
      <w:tblGrid>
        <w:gridCol w:w="1772"/>
        <w:gridCol w:w="1771"/>
        <w:gridCol w:w="1771"/>
        <w:gridCol w:w="1771"/>
        <w:gridCol w:w="1771"/>
      </w:tblGrid>
      <w:tr w:rsidR="001B197E" w:rsidRPr="00901F19" w14:paraId="11BBF186" w14:textId="77777777" w:rsidTr="00FE3E97">
        <w:tc>
          <w:tcPr>
            <w:tcW w:w="1000" w:type="pct"/>
            <w:shd w:val="clear" w:color="auto" w:fill="E7E6E6" w:themeFill="background2"/>
            <w:vAlign w:val="center"/>
          </w:tcPr>
          <w:p w14:paraId="3C9BA1DB" w14:textId="77777777" w:rsidR="0055145B" w:rsidRPr="00901F19" w:rsidRDefault="0055145B" w:rsidP="00AB34FE">
            <w:pPr>
              <w:spacing w:after="120" w:line="276" w:lineRule="auto"/>
              <w:jc w:val="center"/>
              <w:rPr>
                <w:b/>
                <w:color w:val="000000" w:themeColor="text1"/>
                <w:sz w:val="18"/>
              </w:rPr>
            </w:pPr>
          </w:p>
        </w:tc>
        <w:tc>
          <w:tcPr>
            <w:tcW w:w="1000" w:type="pct"/>
            <w:shd w:val="clear" w:color="auto" w:fill="E7E6E6" w:themeFill="background2"/>
            <w:vAlign w:val="center"/>
          </w:tcPr>
          <w:p w14:paraId="399D16A4" w14:textId="77777777" w:rsidR="0055145B" w:rsidRPr="00901F19" w:rsidRDefault="0056642C" w:rsidP="0056642C">
            <w:pPr>
              <w:spacing w:after="120" w:line="276" w:lineRule="auto"/>
              <w:jc w:val="center"/>
              <w:rPr>
                <w:b/>
                <w:color w:val="000000" w:themeColor="text1"/>
                <w:sz w:val="18"/>
              </w:rPr>
            </w:pPr>
            <w:r w:rsidRPr="00901F19">
              <w:rPr>
                <w:b/>
                <w:color w:val="000000" w:themeColor="text1"/>
                <w:sz w:val="18"/>
              </w:rPr>
              <w:t>IMPORTANCE</w:t>
            </w:r>
          </w:p>
        </w:tc>
        <w:tc>
          <w:tcPr>
            <w:tcW w:w="1000" w:type="pct"/>
            <w:shd w:val="clear" w:color="auto" w:fill="E7E6E6" w:themeFill="background2"/>
            <w:vAlign w:val="center"/>
          </w:tcPr>
          <w:p w14:paraId="5A7A6160" w14:textId="77777777" w:rsidR="0055145B" w:rsidRPr="00901F19" w:rsidRDefault="0056642C" w:rsidP="0056642C">
            <w:pPr>
              <w:spacing w:after="120" w:line="276" w:lineRule="auto"/>
              <w:jc w:val="center"/>
              <w:rPr>
                <w:b/>
                <w:color w:val="000000" w:themeColor="text1"/>
                <w:sz w:val="18"/>
              </w:rPr>
            </w:pPr>
            <w:r w:rsidRPr="00901F19">
              <w:rPr>
                <w:b/>
                <w:color w:val="000000" w:themeColor="text1"/>
                <w:sz w:val="18"/>
              </w:rPr>
              <w:t>INTER CULUTRAL ASPECTS</w:t>
            </w:r>
          </w:p>
        </w:tc>
        <w:tc>
          <w:tcPr>
            <w:tcW w:w="1000" w:type="pct"/>
            <w:shd w:val="clear" w:color="auto" w:fill="E7E6E6" w:themeFill="background2"/>
            <w:vAlign w:val="center"/>
          </w:tcPr>
          <w:p w14:paraId="23F68AE0" w14:textId="77777777" w:rsidR="0055145B" w:rsidRPr="00901F19" w:rsidRDefault="0056642C" w:rsidP="0056642C">
            <w:pPr>
              <w:spacing w:after="120" w:line="276" w:lineRule="auto"/>
              <w:jc w:val="center"/>
              <w:rPr>
                <w:b/>
                <w:color w:val="000000" w:themeColor="text1"/>
                <w:sz w:val="18"/>
              </w:rPr>
            </w:pPr>
            <w:r w:rsidRPr="00901F19">
              <w:rPr>
                <w:b/>
                <w:color w:val="000000" w:themeColor="text1"/>
                <w:sz w:val="18"/>
              </w:rPr>
              <w:t>MOTIVATORS</w:t>
            </w:r>
          </w:p>
        </w:tc>
        <w:tc>
          <w:tcPr>
            <w:tcW w:w="1000" w:type="pct"/>
            <w:shd w:val="clear" w:color="auto" w:fill="E7E6E6" w:themeFill="background2"/>
            <w:vAlign w:val="center"/>
          </w:tcPr>
          <w:p w14:paraId="443A7589" w14:textId="77777777" w:rsidR="0055145B" w:rsidRPr="00901F19" w:rsidRDefault="0056642C" w:rsidP="0056642C">
            <w:pPr>
              <w:spacing w:after="120" w:line="276" w:lineRule="auto"/>
              <w:jc w:val="center"/>
              <w:rPr>
                <w:b/>
                <w:color w:val="000000" w:themeColor="text1"/>
                <w:sz w:val="18"/>
              </w:rPr>
            </w:pPr>
            <w:r w:rsidRPr="00901F19">
              <w:rPr>
                <w:b/>
                <w:color w:val="000000" w:themeColor="text1"/>
                <w:sz w:val="18"/>
              </w:rPr>
              <w:t>DEMOTIVATORS</w:t>
            </w:r>
          </w:p>
        </w:tc>
      </w:tr>
      <w:tr w:rsidR="001B197E" w:rsidRPr="00901F19" w14:paraId="47784837" w14:textId="77777777" w:rsidTr="00FE3E97">
        <w:tc>
          <w:tcPr>
            <w:tcW w:w="1000" w:type="pct"/>
            <w:shd w:val="clear" w:color="auto" w:fill="E7E6E6" w:themeFill="background2"/>
            <w:vAlign w:val="center"/>
          </w:tcPr>
          <w:p w14:paraId="722D529B" w14:textId="77777777" w:rsidR="0055145B" w:rsidRPr="00901F19" w:rsidRDefault="00891EBB" w:rsidP="00AB34FE">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55145B" w:rsidRPr="00901F19">
              <w:rPr>
                <w:color w:val="000000" w:themeColor="text1"/>
                <w:sz w:val="20"/>
              </w:rPr>
              <w:t xml:space="preserve"> 1</w:t>
            </w:r>
          </w:p>
        </w:tc>
        <w:tc>
          <w:tcPr>
            <w:tcW w:w="1000" w:type="pct"/>
          </w:tcPr>
          <w:p w14:paraId="4FC6F599" w14:textId="77777777" w:rsidR="0055145B" w:rsidRPr="00901F19" w:rsidRDefault="0090228E" w:rsidP="002339FA">
            <w:pPr>
              <w:spacing w:after="120" w:line="276" w:lineRule="auto"/>
              <w:jc w:val="both"/>
              <w:rPr>
                <w:color w:val="000000" w:themeColor="text1"/>
                <w:sz w:val="20"/>
              </w:rPr>
            </w:pPr>
            <w:r w:rsidRPr="00901F19">
              <w:rPr>
                <w:color w:val="000000" w:themeColor="text1"/>
                <w:sz w:val="20"/>
              </w:rPr>
              <w:t>9 out of 10</w:t>
            </w:r>
          </w:p>
        </w:tc>
        <w:tc>
          <w:tcPr>
            <w:tcW w:w="1000" w:type="pct"/>
          </w:tcPr>
          <w:p w14:paraId="1EC8E100" w14:textId="77777777" w:rsidR="0055145B" w:rsidRPr="00901F19" w:rsidRDefault="0090228E" w:rsidP="0056642C">
            <w:pPr>
              <w:spacing w:after="120" w:line="276" w:lineRule="auto"/>
              <w:rPr>
                <w:color w:val="000000" w:themeColor="text1"/>
                <w:sz w:val="20"/>
              </w:rPr>
            </w:pPr>
            <w:r w:rsidRPr="00901F19">
              <w:rPr>
                <w:color w:val="000000" w:themeColor="text1"/>
                <w:sz w:val="20"/>
              </w:rPr>
              <w:t>With similar cultures it's easy to see if they're motivated. Overseas is more difficult.</w:t>
            </w:r>
          </w:p>
        </w:tc>
        <w:tc>
          <w:tcPr>
            <w:tcW w:w="1000" w:type="pct"/>
          </w:tcPr>
          <w:p w14:paraId="1B6C7E7D" w14:textId="77777777" w:rsidR="0055145B" w:rsidRPr="00901F19" w:rsidRDefault="0090228E" w:rsidP="0056642C">
            <w:pPr>
              <w:spacing w:after="120" w:line="276" w:lineRule="auto"/>
              <w:rPr>
                <w:color w:val="000000" w:themeColor="text1"/>
                <w:sz w:val="20"/>
              </w:rPr>
            </w:pPr>
            <w:r w:rsidRPr="00901F19">
              <w:rPr>
                <w:color w:val="000000" w:themeColor="text1"/>
                <w:sz w:val="20"/>
              </w:rPr>
              <w:t xml:space="preserve">Important to set goals together and build relationships in the </w:t>
            </w:r>
            <w:r w:rsidR="004A0C1B" w:rsidRPr="00901F19">
              <w:rPr>
                <w:color w:val="000000" w:themeColor="text1"/>
                <w:sz w:val="20"/>
              </w:rPr>
              <w:t>beginning</w:t>
            </w:r>
            <w:r w:rsidRPr="00901F19">
              <w:rPr>
                <w:color w:val="000000" w:themeColor="text1"/>
                <w:sz w:val="20"/>
              </w:rPr>
              <w:t>.</w:t>
            </w:r>
          </w:p>
        </w:tc>
        <w:tc>
          <w:tcPr>
            <w:tcW w:w="1000" w:type="pct"/>
          </w:tcPr>
          <w:p w14:paraId="2C3D51CF" w14:textId="77777777" w:rsidR="0055145B" w:rsidRPr="00901F19" w:rsidRDefault="0090228E" w:rsidP="0056642C">
            <w:pPr>
              <w:spacing w:after="120" w:line="276" w:lineRule="auto"/>
              <w:rPr>
                <w:color w:val="000000" w:themeColor="text1"/>
                <w:sz w:val="20"/>
              </w:rPr>
            </w:pPr>
            <w:r w:rsidRPr="00901F19">
              <w:rPr>
                <w:color w:val="000000" w:themeColor="text1"/>
                <w:sz w:val="20"/>
              </w:rPr>
              <w:t>It's difficult to maintain high motivation if people fear for their jobs.</w:t>
            </w:r>
          </w:p>
        </w:tc>
      </w:tr>
      <w:tr w:rsidR="001B197E" w:rsidRPr="00901F19" w14:paraId="5F02EDC0" w14:textId="77777777" w:rsidTr="00FE3E97">
        <w:tc>
          <w:tcPr>
            <w:tcW w:w="1000" w:type="pct"/>
            <w:shd w:val="clear" w:color="auto" w:fill="E7E6E6" w:themeFill="background2"/>
            <w:vAlign w:val="center"/>
          </w:tcPr>
          <w:p w14:paraId="6C7753E6" w14:textId="77777777" w:rsidR="0055145B" w:rsidRPr="00901F19" w:rsidRDefault="00891EBB" w:rsidP="00AB34FE">
            <w:pPr>
              <w:spacing w:after="120" w:line="276" w:lineRule="auto"/>
              <w:jc w:val="center"/>
              <w:rPr>
                <w:color w:val="000000" w:themeColor="text1"/>
                <w:sz w:val="20"/>
              </w:rPr>
            </w:pPr>
            <w:r w:rsidRPr="00901F19">
              <w:rPr>
                <w:color w:val="000000" w:themeColor="text1"/>
                <w:sz w:val="20"/>
              </w:rPr>
              <w:lastRenderedPageBreak/>
              <w:t>R</w:t>
            </w:r>
            <w:r w:rsidR="00BA0555" w:rsidRPr="00901F19">
              <w:rPr>
                <w:color w:val="000000" w:themeColor="text1"/>
                <w:sz w:val="20"/>
              </w:rPr>
              <w:t>espondent</w:t>
            </w:r>
            <w:r w:rsidR="0055145B" w:rsidRPr="00901F19">
              <w:rPr>
                <w:color w:val="000000" w:themeColor="text1"/>
                <w:sz w:val="20"/>
              </w:rPr>
              <w:t xml:space="preserve"> 2</w:t>
            </w:r>
          </w:p>
        </w:tc>
        <w:tc>
          <w:tcPr>
            <w:tcW w:w="1000" w:type="pct"/>
          </w:tcPr>
          <w:p w14:paraId="38DA8A4D" w14:textId="77777777" w:rsidR="0055145B" w:rsidRPr="00901F19" w:rsidRDefault="0090228E" w:rsidP="002339FA">
            <w:pPr>
              <w:spacing w:after="120" w:line="276" w:lineRule="auto"/>
              <w:jc w:val="both"/>
              <w:rPr>
                <w:color w:val="000000" w:themeColor="text1"/>
                <w:sz w:val="20"/>
              </w:rPr>
            </w:pPr>
            <w:r w:rsidRPr="00901F19">
              <w:rPr>
                <w:color w:val="000000" w:themeColor="text1"/>
                <w:sz w:val="20"/>
              </w:rPr>
              <w:t>7 out of 10</w:t>
            </w:r>
          </w:p>
        </w:tc>
        <w:tc>
          <w:tcPr>
            <w:tcW w:w="1000" w:type="pct"/>
          </w:tcPr>
          <w:p w14:paraId="32F88D9B" w14:textId="77777777" w:rsidR="0055145B" w:rsidRPr="00901F19" w:rsidRDefault="0090228E" w:rsidP="0056642C">
            <w:pPr>
              <w:spacing w:after="120" w:line="276" w:lineRule="auto"/>
              <w:rPr>
                <w:color w:val="000000" w:themeColor="text1"/>
                <w:sz w:val="20"/>
              </w:rPr>
            </w:pPr>
            <w:r w:rsidRPr="00901F19">
              <w:rPr>
                <w:color w:val="000000" w:themeColor="text1"/>
                <w:sz w:val="20"/>
              </w:rPr>
              <w:t>Being virtual is a challenge. Having experience in the field is a big leverage point.</w:t>
            </w:r>
          </w:p>
        </w:tc>
        <w:tc>
          <w:tcPr>
            <w:tcW w:w="1000" w:type="pct"/>
          </w:tcPr>
          <w:p w14:paraId="045D40CA" w14:textId="77777777" w:rsidR="0055145B" w:rsidRPr="00901F19" w:rsidRDefault="0090228E" w:rsidP="0056642C">
            <w:pPr>
              <w:spacing w:after="120" w:line="276" w:lineRule="auto"/>
              <w:rPr>
                <w:color w:val="000000" w:themeColor="text1"/>
                <w:sz w:val="20"/>
              </w:rPr>
            </w:pPr>
            <w:r w:rsidRPr="00901F19">
              <w:rPr>
                <w:color w:val="000000" w:themeColor="text1"/>
                <w:sz w:val="20"/>
              </w:rPr>
              <w:t>Knocking down Cultural barriers for the team. Focus on communication and the good things.</w:t>
            </w:r>
          </w:p>
        </w:tc>
        <w:tc>
          <w:tcPr>
            <w:tcW w:w="1000" w:type="pct"/>
          </w:tcPr>
          <w:p w14:paraId="088B31D2" w14:textId="77777777" w:rsidR="0055145B" w:rsidRPr="00901F19" w:rsidRDefault="0090228E" w:rsidP="00CB353C">
            <w:pPr>
              <w:spacing w:after="120" w:line="276" w:lineRule="auto"/>
              <w:rPr>
                <w:color w:val="000000" w:themeColor="text1"/>
                <w:sz w:val="20"/>
              </w:rPr>
            </w:pPr>
            <w:r w:rsidRPr="00901F19">
              <w:rPr>
                <w:color w:val="000000" w:themeColor="text1"/>
                <w:sz w:val="20"/>
              </w:rPr>
              <w:t>Big changes in the direction of projects</w:t>
            </w:r>
            <w:r w:rsidR="00CB353C" w:rsidRPr="00901F19">
              <w:rPr>
                <w:color w:val="000000" w:themeColor="text1"/>
                <w:sz w:val="20"/>
              </w:rPr>
              <w:t>.</w:t>
            </w:r>
          </w:p>
        </w:tc>
      </w:tr>
      <w:tr w:rsidR="001B197E" w:rsidRPr="00901F19" w14:paraId="1E263CC2" w14:textId="77777777" w:rsidTr="00FE3E97">
        <w:tc>
          <w:tcPr>
            <w:tcW w:w="1000" w:type="pct"/>
            <w:shd w:val="clear" w:color="auto" w:fill="E7E6E6" w:themeFill="background2"/>
            <w:vAlign w:val="center"/>
          </w:tcPr>
          <w:p w14:paraId="0E67BBE4" w14:textId="77777777" w:rsidR="0055145B" w:rsidRPr="00901F19" w:rsidRDefault="00891EBB" w:rsidP="00AB34FE">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55145B" w:rsidRPr="00901F19">
              <w:rPr>
                <w:color w:val="000000" w:themeColor="text1"/>
                <w:sz w:val="20"/>
              </w:rPr>
              <w:t xml:space="preserve"> 3</w:t>
            </w:r>
          </w:p>
        </w:tc>
        <w:tc>
          <w:tcPr>
            <w:tcW w:w="1000" w:type="pct"/>
          </w:tcPr>
          <w:p w14:paraId="3C9FC4D6" w14:textId="77777777" w:rsidR="0055145B" w:rsidRPr="00901F19" w:rsidRDefault="0090228E" w:rsidP="002339FA">
            <w:pPr>
              <w:spacing w:after="120" w:line="276" w:lineRule="auto"/>
              <w:jc w:val="both"/>
              <w:rPr>
                <w:color w:val="000000" w:themeColor="text1"/>
                <w:sz w:val="20"/>
              </w:rPr>
            </w:pPr>
            <w:r w:rsidRPr="00901F19">
              <w:rPr>
                <w:color w:val="000000" w:themeColor="text1"/>
                <w:sz w:val="20"/>
              </w:rPr>
              <w:t>7 out of 10</w:t>
            </w:r>
          </w:p>
        </w:tc>
        <w:tc>
          <w:tcPr>
            <w:tcW w:w="1000" w:type="pct"/>
          </w:tcPr>
          <w:p w14:paraId="584F299F" w14:textId="77777777" w:rsidR="0055145B" w:rsidRPr="00901F19" w:rsidRDefault="0090228E" w:rsidP="0056642C">
            <w:pPr>
              <w:spacing w:after="120" w:line="276" w:lineRule="auto"/>
              <w:rPr>
                <w:color w:val="000000" w:themeColor="text1"/>
                <w:sz w:val="20"/>
              </w:rPr>
            </w:pPr>
            <w:r w:rsidRPr="00901F19">
              <w:rPr>
                <w:color w:val="000000" w:themeColor="text1"/>
                <w:sz w:val="20"/>
              </w:rPr>
              <w:t>The best way to see if they're motivated is by looking at the completion of objectives.</w:t>
            </w:r>
          </w:p>
        </w:tc>
        <w:tc>
          <w:tcPr>
            <w:tcW w:w="1000" w:type="pct"/>
          </w:tcPr>
          <w:p w14:paraId="6FFC9778" w14:textId="77777777" w:rsidR="0055145B" w:rsidRPr="00901F19" w:rsidRDefault="0090228E" w:rsidP="00CB353C">
            <w:pPr>
              <w:spacing w:after="120" w:line="276" w:lineRule="auto"/>
              <w:rPr>
                <w:color w:val="000000" w:themeColor="text1"/>
                <w:sz w:val="20"/>
              </w:rPr>
            </w:pPr>
            <w:r w:rsidRPr="00901F19">
              <w:rPr>
                <w:color w:val="000000" w:themeColor="text1"/>
                <w:sz w:val="20"/>
              </w:rPr>
              <w:t>Meaningful work. Listening t</w:t>
            </w:r>
            <w:r w:rsidR="00CB353C" w:rsidRPr="00901F19">
              <w:rPr>
                <w:color w:val="000000" w:themeColor="text1"/>
                <w:sz w:val="20"/>
              </w:rPr>
              <w:t>o the team and the individuals.</w:t>
            </w:r>
          </w:p>
        </w:tc>
        <w:tc>
          <w:tcPr>
            <w:tcW w:w="1000" w:type="pct"/>
          </w:tcPr>
          <w:p w14:paraId="484BC736" w14:textId="77777777" w:rsidR="0055145B" w:rsidRPr="00901F19" w:rsidRDefault="00CB353C" w:rsidP="00CB353C">
            <w:pPr>
              <w:spacing w:after="120" w:line="276" w:lineRule="auto"/>
              <w:rPr>
                <w:color w:val="000000" w:themeColor="text1"/>
                <w:sz w:val="20"/>
              </w:rPr>
            </w:pPr>
            <w:r w:rsidRPr="00901F19">
              <w:rPr>
                <w:color w:val="000000" w:themeColor="text1"/>
                <w:sz w:val="20"/>
              </w:rPr>
              <w:t>Bossing people around.</w:t>
            </w:r>
          </w:p>
        </w:tc>
      </w:tr>
      <w:tr w:rsidR="001B197E" w:rsidRPr="00901F19" w14:paraId="3FCA0070" w14:textId="77777777" w:rsidTr="00FE3E97">
        <w:tc>
          <w:tcPr>
            <w:tcW w:w="1000" w:type="pct"/>
            <w:shd w:val="clear" w:color="auto" w:fill="E7E6E6" w:themeFill="background2"/>
            <w:vAlign w:val="center"/>
          </w:tcPr>
          <w:p w14:paraId="3BF5A5A9" w14:textId="77777777" w:rsidR="0055145B" w:rsidRPr="00901F19" w:rsidRDefault="00891EBB" w:rsidP="00AB34FE">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55145B" w:rsidRPr="00901F19">
              <w:rPr>
                <w:color w:val="000000" w:themeColor="text1"/>
                <w:sz w:val="20"/>
              </w:rPr>
              <w:t xml:space="preserve"> 4</w:t>
            </w:r>
          </w:p>
        </w:tc>
        <w:tc>
          <w:tcPr>
            <w:tcW w:w="1000" w:type="pct"/>
          </w:tcPr>
          <w:p w14:paraId="59E10D4C" w14:textId="77777777" w:rsidR="0055145B" w:rsidRPr="00901F19" w:rsidRDefault="0090228E" w:rsidP="002339FA">
            <w:pPr>
              <w:spacing w:after="120" w:line="276" w:lineRule="auto"/>
              <w:jc w:val="both"/>
              <w:rPr>
                <w:color w:val="000000" w:themeColor="text1"/>
                <w:sz w:val="20"/>
              </w:rPr>
            </w:pPr>
            <w:r w:rsidRPr="00901F19">
              <w:rPr>
                <w:color w:val="000000" w:themeColor="text1"/>
                <w:sz w:val="20"/>
              </w:rPr>
              <w:t>8 out of 10</w:t>
            </w:r>
          </w:p>
        </w:tc>
        <w:tc>
          <w:tcPr>
            <w:tcW w:w="1000" w:type="pct"/>
          </w:tcPr>
          <w:p w14:paraId="29C812B3" w14:textId="77777777" w:rsidR="0055145B" w:rsidRPr="00901F19" w:rsidRDefault="0090228E" w:rsidP="0056642C">
            <w:pPr>
              <w:spacing w:after="120" w:line="276" w:lineRule="auto"/>
              <w:rPr>
                <w:color w:val="000000" w:themeColor="text1"/>
                <w:sz w:val="20"/>
              </w:rPr>
            </w:pPr>
            <w:r w:rsidRPr="00901F19">
              <w:rPr>
                <w:color w:val="000000" w:themeColor="text1"/>
                <w:sz w:val="20"/>
              </w:rPr>
              <w:t>It shows because people don't do what they have to.</w:t>
            </w:r>
          </w:p>
        </w:tc>
        <w:tc>
          <w:tcPr>
            <w:tcW w:w="1000" w:type="pct"/>
          </w:tcPr>
          <w:p w14:paraId="7B821AB1" w14:textId="77777777" w:rsidR="0055145B" w:rsidRPr="00901F19" w:rsidRDefault="0090228E" w:rsidP="0056642C">
            <w:pPr>
              <w:spacing w:after="120" w:line="276" w:lineRule="auto"/>
              <w:rPr>
                <w:color w:val="000000" w:themeColor="text1"/>
                <w:sz w:val="20"/>
              </w:rPr>
            </w:pPr>
            <w:r w:rsidRPr="00901F19">
              <w:rPr>
                <w:color w:val="000000" w:themeColor="text1"/>
                <w:sz w:val="20"/>
              </w:rPr>
              <w:t>Choosing the right personality for virtual projects. Task driven people will be motivated.</w:t>
            </w:r>
          </w:p>
        </w:tc>
        <w:tc>
          <w:tcPr>
            <w:tcW w:w="1000" w:type="pct"/>
          </w:tcPr>
          <w:p w14:paraId="4946E4F2" w14:textId="77777777" w:rsidR="0055145B" w:rsidRPr="00901F19" w:rsidRDefault="00CB353C" w:rsidP="00CB353C">
            <w:pPr>
              <w:keepNext/>
              <w:spacing w:after="120" w:line="276" w:lineRule="auto"/>
              <w:rPr>
                <w:color w:val="000000" w:themeColor="text1"/>
                <w:sz w:val="20"/>
              </w:rPr>
            </w:pPr>
            <w:r w:rsidRPr="00901F19">
              <w:rPr>
                <w:color w:val="000000" w:themeColor="text1"/>
                <w:sz w:val="20"/>
              </w:rPr>
              <w:t>Can't think of anything.</w:t>
            </w:r>
          </w:p>
        </w:tc>
      </w:tr>
    </w:tbl>
    <w:p w14:paraId="437FB170" w14:textId="77777777" w:rsidR="0055145B" w:rsidRPr="00901F19" w:rsidRDefault="0055145B" w:rsidP="006374AF">
      <w:pPr>
        <w:pStyle w:val="Caption"/>
        <w:spacing w:after="120" w:line="276" w:lineRule="auto"/>
        <w:jc w:val="center"/>
        <w:rPr>
          <w:rFonts w:ascii="Times New Roman" w:hAnsi="Times New Roman" w:cs="Times New Roman"/>
          <w:color w:val="000000" w:themeColor="text1"/>
          <w:sz w:val="24"/>
          <w:szCs w:val="24"/>
        </w:rPr>
      </w:pPr>
      <w:bookmarkStart w:id="79" w:name="_Toc484446696"/>
      <w:r w:rsidRPr="00901F19">
        <w:rPr>
          <w:rFonts w:ascii="Times New Roman" w:hAnsi="Times New Roman" w:cs="Times New Roman"/>
          <w:color w:val="000000" w:themeColor="text1"/>
          <w:sz w:val="24"/>
          <w:szCs w:val="24"/>
        </w:rPr>
        <w:t xml:space="preserve">Table </w:t>
      </w:r>
      <w:r w:rsidR="00561D3B" w:rsidRPr="00901F19">
        <w:rPr>
          <w:rFonts w:ascii="Times New Roman" w:hAnsi="Times New Roman" w:cs="Times New Roman"/>
          <w:color w:val="000000" w:themeColor="text1"/>
          <w:sz w:val="24"/>
          <w:szCs w:val="24"/>
        </w:rPr>
        <w:fldChar w:fldCharType="begin"/>
      </w:r>
      <w:r w:rsidR="00561D3B" w:rsidRPr="00901F19">
        <w:rPr>
          <w:rFonts w:ascii="Times New Roman" w:hAnsi="Times New Roman" w:cs="Times New Roman"/>
          <w:color w:val="000000" w:themeColor="text1"/>
          <w:sz w:val="24"/>
          <w:szCs w:val="24"/>
        </w:rPr>
        <w:instrText xml:space="preserve"> SEQ Table \* ARABIC </w:instrText>
      </w:r>
      <w:r w:rsidR="00561D3B" w:rsidRPr="00901F19">
        <w:rPr>
          <w:rFonts w:ascii="Times New Roman" w:hAnsi="Times New Roman" w:cs="Times New Roman"/>
          <w:color w:val="000000" w:themeColor="text1"/>
          <w:sz w:val="24"/>
          <w:szCs w:val="24"/>
        </w:rPr>
        <w:fldChar w:fldCharType="separate"/>
      </w:r>
      <w:r w:rsidR="00AE3EAC" w:rsidRPr="00901F19">
        <w:rPr>
          <w:rFonts w:ascii="Times New Roman" w:hAnsi="Times New Roman" w:cs="Times New Roman"/>
          <w:noProof/>
          <w:color w:val="000000" w:themeColor="text1"/>
          <w:sz w:val="24"/>
          <w:szCs w:val="24"/>
        </w:rPr>
        <w:t>3</w:t>
      </w:r>
      <w:r w:rsidR="00561D3B" w:rsidRPr="00901F19">
        <w:rPr>
          <w:rFonts w:ascii="Times New Roman" w:hAnsi="Times New Roman" w:cs="Times New Roman"/>
          <w:noProof/>
          <w:color w:val="000000" w:themeColor="text1"/>
          <w:sz w:val="24"/>
          <w:szCs w:val="24"/>
        </w:rPr>
        <w:fldChar w:fldCharType="end"/>
      </w:r>
      <w:r w:rsidRPr="00901F19">
        <w:rPr>
          <w:rFonts w:ascii="Times New Roman" w:hAnsi="Times New Roman" w:cs="Times New Roman"/>
          <w:color w:val="000000" w:themeColor="text1"/>
          <w:sz w:val="24"/>
          <w:szCs w:val="24"/>
        </w:rPr>
        <w:t xml:space="preserve"> Motivation in Inter-Cultural Virtual Projects</w:t>
      </w:r>
      <w:bookmarkEnd w:id="79"/>
    </w:p>
    <w:p w14:paraId="14C6ECFB" w14:textId="77777777" w:rsidR="009636CB" w:rsidRPr="00901F19" w:rsidRDefault="009636CB" w:rsidP="002339FA">
      <w:pPr>
        <w:spacing w:after="120" w:line="276" w:lineRule="auto"/>
        <w:jc w:val="both"/>
        <w:rPr>
          <w:color w:val="000000" w:themeColor="text1"/>
        </w:rPr>
      </w:pPr>
      <w:r w:rsidRPr="00901F19">
        <w:rPr>
          <w:color w:val="000000" w:themeColor="text1"/>
        </w:rPr>
        <w:t>If motivation is</w:t>
      </w:r>
      <w:r w:rsidR="00311E9C" w:rsidRPr="00901F19">
        <w:rPr>
          <w:color w:val="000000" w:themeColor="text1"/>
        </w:rPr>
        <w:t xml:space="preserve"> </w:t>
      </w:r>
      <w:r w:rsidRPr="00901F19">
        <w:rPr>
          <w:color w:val="000000" w:themeColor="text1"/>
        </w:rPr>
        <w:t>important, how do managers see i</w:t>
      </w:r>
      <w:r w:rsidR="00AB3DFB" w:rsidRPr="00901F19">
        <w:rPr>
          <w:color w:val="000000" w:themeColor="text1"/>
        </w:rPr>
        <w:t xml:space="preserve">f the team is motivated or not. </w:t>
      </w:r>
      <w:r w:rsidRPr="00901F19">
        <w:rPr>
          <w:color w:val="000000" w:themeColor="text1"/>
        </w:rPr>
        <w:t>If the individuals are doing their work, on time, and as</w:t>
      </w:r>
      <w:r w:rsidR="00311E9C" w:rsidRPr="00901F19">
        <w:rPr>
          <w:color w:val="000000" w:themeColor="text1"/>
        </w:rPr>
        <w:t xml:space="preserve"> </w:t>
      </w:r>
      <w:r w:rsidRPr="00901F19">
        <w:rPr>
          <w:color w:val="000000" w:themeColor="text1"/>
        </w:rPr>
        <w:t>requested, that is a sign of a motivated individual. If the project continues its course and moves forward, if it progresses,</w:t>
      </w:r>
      <w:r w:rsidR="00311E9C" w:rsidRPr="00901F19">
        <w:rPr>
          <w:color w:val="000000" w:themeColor="text1"/>
        </w:rPr>
        <w:t xml:space="preserve"> </w:t>
      </w:r>
      <w:r w:rsidR="0027545A" w:rsidRPr="00901F19">
        <w:rPr>
          <w:color w:val="000000" w:themeColor="text1"/>
        </w:rPr>
        <w:t xml:space="preserve">motivation should be high. </w:t>
      </w:r>
      <w:r w:rsidRPr="00901F19">
        <w:rPr>
          <w:color w:val="000000" w:themeColor="text1"/>
        </w:rPr>
        <w:t>In this case, it is not because of progress that team members are</w:t>
      </w:r>
      <w:r w:rsidR="00311E9C" w:rsidRPr="00901F19">
        <w:rPr>
          <w:color w:val="000000" w:themeColor="text1"/>
        </w:rPr>
        <w:t xml:space="preserve"> </w:t>
      </w:r>
      <w:r w:rsidRPr="00901F19">
        <w:rPr>
          <w:color w:val="000000" w:themeColor="text1"/>
        </w:rPr>
        <w:t>motivated, it is because managers see progress that they assume the team</w:t>
      </w:r>
      <w:r w:rsidR="00311E9C" w:rsidRPr="00901F19">
        <w:rPr>
          <w:color w:val="000000" w:themeColor="text1"/>
        </w:rPr>
        <w:t xml:space="preserve"> </w:t>
      </w:r>
      <w:r w:rsidRPr="00901F19">
        <w:rPr>
          <w:color w:val="000000" w:themeColor="text1"/>
        </w:rPr>
        <w:t xml:space="preserve">members are motivated. It is a </w:t>
      </w:r>
      <w:r w:rsidR="0027545A" w:rsidRPr="00901F19">
        <w:rPr>
          <w:color w:val="000000" w:themeColor="text1"/>
        </w:rPr>
        <w:t>little</w:t>
      </w:r>
      <w:r w:rsidRPr="00901F19">
        <w:rPr>
          <w:color w:val="000000" w:themeColor="text1"/>
        </w:rPr>
        <w:t xml:space="preserve"> but important difference.</w:t>
      </w:r>
    </w:p>
    <w:p w14:paraId="2E7E241D" w14:textId="77777777" w:rsidR="00647721" w:rsidRPr="00901F19" w:rsidRDefault="00647721" w:rsidP="002339FA">
      <w:pPr>
        <w:spacing w:after="120" w:line="276" w:lineRule="auto"/>
        <w:jc w:val="both"/>
        <w:rPr>
          <w:color w:val="000000" w:themeColor="text1"/>
        </w:rPr>
      </w:pPr>
      <w:r w:rsidRPr="00901F19">
        <w:rPr>
          <w:color w:val="000000" w:themeColor="text1"/>
        </w:rPr>
        <w:t xml:space="preserve">The last 2 categories try to capture the </w:t>
      </w:r>
      <w:r w:rsidR="00F357D7" w:rsidRPr="00901F19">
        <w:rPr>
          <w:color w:val="000000" w:themeColor="text1"/>
        </w:rPr>
        <w:t>respondent’s</w:t>
      </w:r>
      <w:r w:rsidRPr="00901F19">
        <w:rPr>
          <w:color w:val="000000" w:themeColor="text1"/>
        </w:rPr>
        <w:t xml:space="preserve"> experiences in regards of motivators and </w:t>
      </w:r>
      <w:proofErr w:type="spellStart"/>
      <w:r w:rsidRPr="00901F19">
        <w:rPr>
          <w:color w:val="000000" w:themeColor="text1"/>
        </w:rPr>
        <w:t>demotivators</w:t>
      </w:r>
      <w:proofErr w:type="spellEnd"/>
      <w:r w:rsidRPr="00901F19">
        <w:rPr>
          <w:color w:val="000000" w:themeColor="text1"/>
        </w:rPr>
        <w:t xml:space="preserve"> within an inter-cultural virtual project. It is worth pointing out that these factors are not necessarily different from those of onsite projects, as, for example,</w:t>
      </w:r>
      <w:r w:rsidR="00C74F84" w:rsidRPr="00901F19">
        <w:rPr>
          <w:color w:val="000000" w:themeColor="text1"/>
        </w:rPr>
        <w:t xml:space="preserve"> the</w:t>
      </w:r>
      <w:r w:rsidRPr="00901F19">
        <w:rPr>
          <w:color w:val="000000" w:themeColor="text1"/>
        </w:rPr>
        <w:t xml:space="preserve"> </w:t>
      </w:r>
      <w:r w:rsidR="00C74F84" w:rsidRPr="00901F19">
        <w:rPr>
          <w:color w:val="000000" w:themeColor="text1"/>
        </w:rPr>
        <w:t>cultural difference</w:t>
      </w:r>
      <w:r w:rsidRPr="00901F19">
        <w:rPr>
          <w:color w:val="000000" w:themeColor="text1"/>
        </w:rPr>
        <w:t xml:space="preserve"> is a </w:t>
      </w:r>
      <w:r w:rsidR="00155069" w:rsidRPr="00901F19">
        <w:rPr>
          <w:color w:val="000000" w:themeColor="text1"/>
        </w:rPr>
        <w:t>well-known</w:t>
      </w:r>
      <w:r w:rsidRPr="00901F19">
        <w:rPr>
          <w:color w:val="000000" w:themeColor="text1"/>
        </w:rPr>
        <w:t xml:space="preserve"> </w:t>
      </w:r>
      <w:proofErr w:type="spellStart"/>
      <w:r w:rsidRPr="00901F19">
        <w:rPr>
          <w:color w:val="000000" w:themeColor="text1"/>
        </w:rPr>
        <w:t>demotivators</w:t>
      </w:r>
      <w:proofErr w:type="spellEnd"/>
      <w:r w:rsidRPr="00901F19">
        <w:rPr>
          <w:color w:val="000000" w:themeColor="text1"/>
        </w:rPr>
        <w:t xml:space="preserve"> in any kind of working environment. This category below is probably the most important of all, as provides a self-reflection quality that puts in perspective the other answers.</w:t>
      </w:r>
    </w:p>
    <w:p w14:paraId="383C3897" w14:textId="77777777" w:rsidR="00D47C6B" w:rsidRPr="00901F19" w:rsidRDefault="00D21870" w:rsidP="00860383">
      <w:pPr>
        <w:pStyle w:val="Heading4"/>
        <w:rPr>
          <w:rFonts w:cs="Times New Roman"/>
        </w:rPr>
      </w:pPr>
      <w:bookmarkStart w:id="80" w:name="_Toc488149254"/>
      <w:r w:rsidRPr="00901F19">
        <w:rPr>
          <w:rFonts w:cs="Times New Roman"/>
        </w:rPr>
        <w:t xml:space="preserve">3.2.4 </w:t>
      </w:r>
      <w:r w:rsidR="00D47C6B" w:rsidRPr="00901F19">
        <w:rPr>
          <w:rFonts w:cs="Times New Roman"/>
        </w:rPr>
        <w:t>Self-Motivation in Inter-Cultural Virtual Projects</w:t>
      </w:r>
      <w:bookmarkEnd w:id="80"/>
    </w:p>
    <w:tbl>
      <w:tblPr>
        <w:tblStyle w:val="TableGrid"/>
        <w:tblW w:w="5000" w:type="pct"/>
        <w:jc w:val="center"/>
        <w:tblLook w:val="04A0" w:firstRow="1" w:lastRow="0" w:firstColumn="1" w:lastColumn="0" w:noHBand="0" w:noVBand="1"/>
      </w:tblPr>
      <w:tblGrid>
        <w:gridCol w:w="1771"/>
        <w:gridCol w:w="7085"/>
      </w:tblGrid>
      <w:tr w:rsidR="001B197E" w:rsidRPr="00901F19" w14:paraId="289BF63E" w14:textId="77777777" w:rsidTr="00C816C8">
        <w:trPr>
          <w:jc w:val="center"/>
        </w:trPr>
        <w:tc>
          <w:tcPr>
            <w:tcW w:w="1000" w:type="pct"/>
            <w:shd w:val="clear" w:color="auto" w:fill="E7E6E6" w:themeFill="background2"/>
            <w:vAlign w:val="center"/>
          </w:tcPr>
          <w:p w14:paraId="7953BA57" w14:textId="77777777" w:rsidR="0090228E" w:rsidRPr="00901F19" w:rsidRDefault="0090228E" w:rsidP="00C816C8">
            <w:pPr>
              <w:spacing w:after="120" w:line="276" w:lineRule="auto"/>
              <w:jc w:val="center"/>
              <w:rPr>
                <w:b/>
                <w:color w:val="000000" w:themeColor="text1"/>
                <w:sz w:val="20"/>
              </w:rPr>
            </w:pPr>
          </w:p>
        </w:tc>
        <w:tc>
          <w:tcPr>
            <w:tcW w:w="4000" w:type="pct"/>
            <w:shd w:val="clear" w:color="auto" w:fill="E7E6E6" w:themeFill="background2"/>
            <w:vAlign w:val="center"/>
          </w:tcPr>
          <w:p w14:paraId="1C20925F" w14:textId="77777777" w:rsidR="0090228E" w:rsidRPr="00901F19" w:rsidRDefault="0090228E" w:rsidP="00FD4575">
            <w:pPr>
              <w:spacing w:after="120" w:line="276" w:lineRule="auto"/>
              <w:jc w:val="center"/>
              <w:rPr>
                <w:b/>
                <w:color w:val="000000" w:themeColor="text1"/>
                <w:sz w:val="20"/>
              </w:rPr>
            </w:pPr>
            <w:r w:rsidRPr="00901F19">
              <w:rPr>
                <w:b/>
                <w:color w:val="000000" w:themeColor="text1"/>
                <w:sz w:val="20"/>
              </w:rPr>
              <w:t>WHAT MOTIVATES YOU</w:t>
            </w:r>
            <w:r w:rsidR="00FD4575" w:rsidRPr="00901F19">
              <w:rPr>
                <w:b/>
                <w:color w:val="000000" w:themeColor="text1"/>
                <w:sz w:val="20"/>
              </w:rPr>
              <w:t xml:space="preserve"> IN INTERCULTURAL VIRTUAL PROJECT</w:t>
            </w:r>
            <w:r w:rsidRPr="00901F19">
              <w:rPr>
                <w:b/>
                <w:color w:val="000000" w:themeColor="text1"/>
                <w:sz w:val="20"/>
              </w:rPr>
              <w:t>?</w:t>
            </w:r>
          </w:p>
        </w:tc>
      </w:tr>
      <w:tr w:rsidR="001B197E" w:rsidRPr="00901F19" w14:paraId="3F261B68" w14:textId="77777777" w:rsidTr="00C816C8">
        <w:trPr>
          <w:jc w:val="center"/>
        </w:trPr>
        <w:tc>
          <w:tcPr>
            <w:tcW w:w="1000" w:type="pct"/>
            <w:shd w:val="clear" w:color="auto" w:fill="E7E6E6" w:themeFill="background2"/>
            <w:vAlign w:val="center"/>
          </w:tcPr>
          <w:p w14:paraId="0242770D" w14:textId="77777777" w:rsidR="0090228E" w:rsidRPr="00901F19" w:rsidRDefault="00891EBB" w:rsidP="00C816C8">
            <w:pPr>
              <w:spacing w:after="120" w:line="276" w:lineRule="auto"/>
              <w:jc w:val="center"/>
              <w:rPr>
                <w:color w:val="000000" w:themeColor="text1"/>
              </w:rPr>
            </w:pPr>
            <w:r w:rsidRPr="00901F19">
              <w:rPr>
                <w:color w:val="000000" w:themeColor="text1"/>
              </w:rPr>
              <w:t>R</w:t>
            </w:r>
            <w:r w:rsidR="00BA0555" w:rsidRPr="00901F19">
              <w:rPr>
                <w:color w:val="000000" w:themeColor="text1"/>
              </w:rPr>
              <w:t>espondent</w:t>
            </w:r>
            <w:r w:rsidR="0090228E" w:rsidRPr="00901F19">
              <w:rPr>
                <w:color w:val="000000" w:themeColor="text1"/>
              </w:rPr>
              <w:t xml:space="preserve"> 1</w:t>
            </w:r>
          </w:p>
        </w:tc>
        <w:tc>
          <w:tcPr>
            <w:tcW w:w="4000" w:type="pct"/>
          </w:tcPr>
          <w:p w14:paraId="4ADDEEFC" w14:textId="77777777" w:rsidR="0090228E" w:rsidRPr="00901F19" w:rsidRDefault="0090228E" w:rsidP="002339FA">
            <w:pPr>
              <w:spacing w:after="120" w:line="276" w:lineRule="auto"/>
              <w:jc w:val="both"/>
              <w:rPr>
                <w:color w:val="000000" w:themeColor="text1"/>
              </w:rPr>
            </w:pPr>
            <w:r w:rsidRPr="00901F19">
              <w:rPr>
                <w:color w:val="000000" w:themeColor="text1"/>
              </w:rPr>
              <w:t>Diversity of projects and dealing with different people</w:t>
            </w:r>
            <w:r w:rsidR="00FD4575" w:rsidRPr="00901F19">
              <w:rPr>
                <w:color w:val="000000" w:themeColor="text1"/>
              </w:rPr>
              <w:t xml:space="preserve"> of different cultures</w:t>
            </w:r>
            <w:r w:rsidRPr="00901F19">
              <w:rPr>
                <w:color w:val="000000" w:themeColor="text1"/>
              </w:rPr>
              <w:t xml:space="preserve"> around the globe.</w:t>
            </w:r>
          </w:p>
        </w:tc>
      </w:tr>
      <w:tr w:rsidR="001B197E" w:rsidRPr="00901F19" w14:paraId="0F0076AB" w14:textId="77777777" w:rsidTr="00C816C8">
        <w:trPr>
          <w:jc w:val="center"/>
        </w:trPr>
        <w:tc>
          <w:tcPr>
            <w:tcW w:w="1000" w:type="pct"/>
            <w:shd w:val="clear" w:color="auto" w:fill="E7E6E6" w:themeFill="background2"/>
            <w:vAlign w:val="center"/>
          </w:tcPr>
          <w:p w14:paraId="33F637CE" w14:textId="77777777" w:rsidR="0090228E" w:rsidRPr="00901F19" w:rsidRDefault="00891EBB" w:rsidP="00C816C8">
            <w:pPr>
              <w:spacing w:after="120" w:line="276" w:lineRule="auto"/>
              <w:jc w:val="center"/>
              <w:rPr>
                <w:color w:val="000000" w:themeColor="text1"/>
              </w:rPr>
            </w:pPr>
            <w:r w:rsidRPr="00901F19">
              <w:rPr>
                <w:color w:val="000000" w:themeColor="text1"/>
              </w:rPr>
              <w:t>R</w:t>
            </w:r>
            <w:r w:rsidR="00BA0555" w:rsidRPr="00901F19">
              <w:rPr>
                <w:color w:val="000000" w:themeColor="text1"/>
              </w:rPr>
              <w:t>espondent</w:t>
            </w:r>
            <w:r w:rsidR="0090228E" w:rsidRPr="00901F19">
              <w:rPr>
                <w:color w:val="000000" w:themeColor="text1"/>
              </w:rPr>
              <w:t xml:space="preserve"> 2</w:t>
            </w:r>
          </w:p>
        </w:tc>
        <w:tc>
          <w:tcPr>
            <w:tcW w:w="4000" w:type="pct"/>
          </w:tcPr>
          <w:p w14:paraId="07C79735" w14:textId="77777777" w:rsidR="0090228E" w:rsidRPr="00901F19" w:rsidRDefault="0090228E" w:rsidP="002339FA">
            <w:pPr>
              <w:spacing w:after="120" w:line="276" w:lineRule="auto"/>
              <w:jc w:val="both"/>
              <w:rPr>
                <w:color w:val="000000" w:themeColor="text1"/>
              </w:rPr>
            </w:pPr>
            <w:r w:rsidRPr="00901F19">
              <w:rPr>
                <w:color w:val="000000" w:themeColor="text1"/>
              </w:rPr>
              <w:t>New challenges. See the group complete a project successfully motivates me.</w:t>
            </w:r>
          </w:p>
        </w:tc>
      </w:tr>
      <w:tr w:rsidR="001B197E" w:rsidRPr="00901F19" w14:paraId="0108E9B9" w14:textId="77777777" w:rsidTr="00C816C8">
        <w:trPr>
          <w:jc w:val="center"/>
        </w:trPr>
        <w:tc>
          <w:tcPr>
            <w:tcW w:w="1000" w:type="pct"/>
            <w:shd w:val="clear" w:color="auto" w:fill="E7E6E6" w:themeFill="background2"/>
            <w:vAlign w:val="center"/>
          </w:tcPr>
          <w:p w14:paraId="1FD52A42" w14:textId="77777777" w:rsidR="0090228E" w:rsidRPr="00901F19" w:rsidRDefault="00891EBB" w:rsidP="00C816C8">
            <w:pPr>
              <w:spacing w:after="120" w:line="276" w:lineRule="auto"/>
              <w:jc w:val="center"/>
              <w:rPr>
                <w:color w:val="000000" w:themeColor="text1"/>
              </w:rPr>
            </w:pPr>
            <w:r w:rsidRPr="00901F19">
              <w:rPr>
                <w:color w:val="000000" w:themeColor="text1"/>
              </w:rPr>
              <w:t>R</w:t>
            </w:r>
            <w:r w:rsidR="00BA0555" w:rsidRPr="00901F19">
              <w:rPr>
                <w:color w:val="000000" w:themeColor="text1"/>
              </w:rPr>
              <w:t>espondent</w:t>
            </w:r>
            <w:r w:rsidR="0090228E" w:rsidRPr="00901F19">
              <w:rPr>
                <w:color w:val="000000" w:themeColor="text1"/>
              </w:rPr>
              <w:t xml:space="preserve"> 3</w:t>
            </w:r>
          </w:p>
        </w:tc>
        <w:tc>
          <w:tcPr>
            <w:tcW w:w="4000" w:type="pct"/>
          </w:tcPr>
          <w:p w14:paraId="4FC2D8ED" w14:textId="77777777" w:rsidR="0090228E" w:rsidRPr="00901F19" w:rsidRDefault="0090228E" w:rsidP="002339FA">
            <w:pPr>
              <w:spacing w:after="120" w:line="276" w:lineRule="auto"/>
              <w:jc w:val="both"/>
              <w:rPr>
                <w:color w:val="000000" w:themeColor="text1"/>
              </w:rPr>
            </w:pPr>
            <w:r w:rsidRPr="00901F19">
              <w:rPr>
                <w:color w:val="000000" w:themeColor="text1"/>
              </w:rPr>
              <w:t>Learning new technology. Pushing myself to more difficult levels.</w:t>
            </w:r>
          </w:p>
        </w:tc>
      </w:tr>
      <w:tr w:rsidR="001B197E" w:rsidRPr="00901F19" w14:paraId="3DFFAA48" w14:textId="77777777" w:rsidTr="00C816C8">
        <w:trPr>
          <w:jc w:val="center"/>
        </w:trPr>
        <w:tc>
          <w:tcPr>
            <w:tcW w:w="1000" w:type="pct"/>
            <w:shd w:val="clear" w:color="auto" w:fill="E7E6E6" w:themeFill="background2"/>
            <w:vAlign w:val="center"/>
          </w:tcPr>
          <w:p w14:paraId="4DFB07B7" w14:textId="77777777" w:rsidR="0090228E" w:rsidRPr="00901F19" w:rsidRDefault="00891EBB" w:rsidP="00C816C8">
            <w:pPr>
              <w:spacing w:after="120" w:line="276" w:lineRule="auto"/>
              <w:jc w:val="center"/>
              <w:rPr>
                <w:color w:val="000000" w:themeColor="text1"/>
              </w:rPr>
            </w:pPr>
            <w:r w:rsidRPr="00901F19">
              <w:rPr>
                <w:color w:val="000000" w:themeColor="text1"/>
              </w:rPr>
              <w:t>R</w:t>
            </w:r>
            <w:r w:rsidR="00BA0555" w:rsidRPr="00901F19">
              <w:rPr>
                <w:color w:val="000000" w:themeColor="text1"/>
              </w:rPr>
              <w:t>espondent</w:t>
            </w:r>
            <w:r w:rsidR="0090228E" w:rsidRPr="00901F19">
              <w:rPr>
                <w:color w:val="000000" w:themeColor="text1"/>
              </w:rPr>
              <w:t xml:space="preserve"> 4</w:t>
            </w:r>
          </w:p>
        </w:tc>
        <w:tc>
          <w:tcPr>
            <w:tcW w:w="4000" w:type="pct"/>
          </w:tcPr>
          <w:p w14:paraId="3263E973" w14:textId="77777777" w:rsidR="0090228E" w:rsidRPr="00901F19" w:rsidRDefault="0090228E" w:rsidP="001C32EB">
            <w:pPr>
              <w:keepNext/>
              <w:spacing w:after="120" w:line="276" w:lineRule="auto"/>
              <w:jc w:val="both"/>
              <w:rPr>
                <w:color w:val="000000" w:themeColor="text1"/>
              </w:rPr>
            </w:pPr>
            <w:r w:rsidRPr="00901F19">
              <w:rPr>
                <w:color w:val="000000" w:themeColor="text1"/>
              </w:rPr>
              <w:t xml:space="preserve">I'm motivated by the </w:t>
            </w:r>
            <w:r w:rsidR="001C32EB" w:rsidRPr="00901F19">
              <w:rPr>
                <w:color w:val="000000" w:themeColor="text1"/>
              </w:rPr>
              <w:t>fine salary</w:t>
            </w:r>
            <w:r w:rsidRPr="00901F19">
              <w:rPr>
                <w:color w:val="000000" w:themeColor="text1"/>
              </w:rPr>
              <w:t xml:space="preserve"> I get at the end of the month.</w:t>
            </w:r>
          </w:p>
        </w:tc>
      </w:tr>
    </w:tbl>
    <w:p w14:paraId="14346D44" w14:textId="77777777" w:rsidR="0055145B" w:rsidRPr="00901F19" w:rsidRDefault="0055145B" w:rsidP="00DF6AB4">
      <w:pPr>
        <w:pStyle w:val="Caption"/>
        <w:spacing w:after="120" w:line="276" w:lineRule="auto"/>
        <w:jc w:val="center"/>
        <w:rPr>
          <w:rFonts w:ascii="Times New Roman" w:hAnsi="Times New Roman" w:cs="Times New Roman"/>
          <w:color w:val="000000" w:themeColor="text1"/>
          <w:sz w:val="24"/>
          <w:szCs w:val="24"/>
        </w:rPr>
      </w:pPr>
      <w:bookmarkStart w:id="81" w:name="_Toc484446697"/>
      <w:r w:rsidRPr="00901F19">
        <w:rPr>
          <w:rFonts w:ascii="Times New Roman" w:hAnsi="Times New Roman" w:cs="Times New Roman"/>
          <w:color w:val="000000" w:themeColor="text1"/>
          <w:sz w:val="24"/>
          <w:szCs w:val="24"/>
        </w:rPr>
        <w:t xml:space="preserve">Table </w:t>
      </w:r>
      <w:r w:rsidR="00561D3B" w:rsidRPr="00901F19">
        <w:rPr>
          <w:rFonts w:ascii="Times New Roman" w:hAnsi="Times New Roman" w:cs="Times New Roman"/>
          <w:color w:val="000000" w:themeColor="text1"/>
          <w:sz w:val="24"/>
          <w:szCs w:val="24"/>
        </w:rPr>
        <w:fldChar w:fldCharType="begin"/>
      </w:r>
      <w:r w:rsidR="00561D3B" w:rsidRPr="00901F19">
        <w:rPr>
          <w:rFonts w:ascii="Times New Roman" w:hAnsi="Times New Roman" w:cs="Times New Roman"/>
          <w:color w:val="000000" w:themeColor="text1"/>
          <w:sz w:val="24"/>
          <w:szCs w:val="24"/>
        </w:rPr>
        <w:instrText xml:space="preserve"> SEQ Table \* ARABIC </w:instrText>
      </w:r>
      <w:r w:rsidR="00561D3B" w:rsidRPr="00901F19">
        <w:rPr>
          <w:rFonts w:ascii="Times New Roman" w:hAnsi="Times New Roman" w:cs="Times New Roman"/>
          <w:color w:val="000000" w:themeColor="text1"/>
          <w:sz w:val="24"/>
          <w:szCs w:val="24"/>
        </w:rPr>
        <w:fldChar w:fldCharType="separate"/>
      </w:r>
      <w:r w:rsidR="00AE3EAC" w:rsidRPr="00901F19">
        <w:rPr>
          <w:rFonts w:ascii="Times New Roman" w:hAnsi="Times New Roman" w:cs="Times New Roman"/>
          <w:noProof/>
          <w:color w:val="000000" w:themeColor="text1"/>
          <w:sz w:val="24"/>
          <w:szCs w:val="24"/>
        </w:rPr>
        <w:t>4</w:t>
      </w:r>
      <w:r w:rsidR="00561D3B" w:rsidRPr="00901F19">
        <w:rPr>
          <w:rFonts w:ascii="Times New Roman" w:hAnsi="Times New Roman" w:cs="Times New Roman"/>
          <w:noProof/>
          <w:color w:val="000000" w:themeColor="text1"/>
          <w:sz w:val="24"/>
          <w:szCs w:val="24"/>
        </w:rPr>
        <w:fldChar w:fldCharType="end"/>
      </w:r>
      <w:r w:rsidRPr="00901F19">
        <w:rPr>
          <w:rFonts w:ascii="Times New Roman" w:hAnsi="Times New Roman" w:cs="Times New Roman"/>
          <w:color w:val="000000" w:themeColor="text1"/>
          <w:sz w:val="24"/>
          <w:szCs w:val="24"/>
        </w:rPr>
        <w:t xml:space="preserve"> Self-Motivation in Inter-Cultural Virtual Projects</w:t>
      </w:r>
      <w:bookmarkEnd w:id="81"/>
    </w:p>
    <w:p w14:paraId="3A508CC4" w14:textId="77777777" w:rsidR="00132706" w:rsidRPr="00901F19" w:rsidRDefault="00E82D3D" w:rsidP="002339FA">
      <w:pPr>
        <w:spacing w:after="120" w:line="276" w:lineRule="auto"/>
        <w:jc w:val="both"/>
        <w:rPr>
          <w:color w:val="000000" w:themeColor="text1"/>
        </w:rPr>
      </w:pPr>
      <w:r w:rsidRPr="00901F19">
        <w:rPr>
          <w:color w:val="000000" w:themeColor="text1"/>
        </w:rPr>
        <w:lastRenderedPageBreak/>
        <w:t>This category is probably the most important of all, as provides a self-reflection</w:t>
      </w:r>
      <w:r w:rsidR="003D1149" w:rsidRPr="00901F19">
        <w:rPr>
          <w:color w:val="000000" w:themeColor="text1"/>
        </w:rPr>
        <w:t xml:space="preserve"> </w:t>
      </w:r>
      <w:r w:rsidRPr="00901F19">
        <w:rPr>
          <w:color w:val="000000" w:themeColor="text1"/>
        </w:rPr>
        <w:t>quality.</w:t>
      </w:r>
      <w:r w:rsidR="003D1149" w:rsidRPr="00901F19">
        <w:rPr>
          <w:color w:val="000000" w:themeColor="text1"/>
        </w:rPr>
        <w:t xml:space="preserve"> </w:t>
      </w:r>
      <w:r w:rsidRPr="00901F19">
        <w:rPr>
          <w:color w:val="000000" w:themeColor="text1"/>
        </w:rPr>
        <w:t>It is particularly interesting that all but one responses refer to purely intrinsic</w:t>
      </w:r>
      <w:r w:rsidR="003D1149" w:rsidRPr="00901F19">
        <w:rPr>
          <w:color w:val="000000" w:themeColor="text1"/>
        </w:rPr>
        <w:t xml:space="preserve"> </w:t>
      </w:r>
      <w:r w:rsidRPr="00901F19">
        <w:rPr>
          <w:color w:val="000000" w:themeColor="text1"/>
        </w:rPr>
        <w:t>motivators. Diversity of projects, new challenges, learning, pushing oneself,</w:t>
      </w:r>
      <w:r w:rsidR="003D1149" w:rsidRPr="00901F19">
        <w:rPr>
          <w:color w:val="000000" w:themeColor="text1"/>
        </w:rPr>
        <w:t xml:space="preserve"> </w:t>
      </w:r>
      <w:r w:rsidRPr="00901F19">
        <w:rPr>
          <w:color w:val="000000" w:themeColor="text1"/>
        </w:rPr>
        <w:t>attaining the goal, the sense of responsibility, pride in accomplishing something</w:t>
      </w:r>
      <w:r w:rsidR="003D1149" w:rsidRPr="00901F19">
        <w:rPr>
          <w:color w:val="000000" w:themeColor="text1"/>
        </w:rPr>
        <w:t xml:space="preserve"> </w:t>
      </w:r>
      <w:r w:rsidRPr="00901F19">
        <w:rPr>
          <w:color w:val="000000" w:themeColor="text1"/>
        </w:rPr>
        <w:t>bigger, becoming better, self-</w:t>
      </w:r>
      <w:r w:rsidR="003D1149" w:rsidRPr="00901F19">
        <w:rPr>
          <w:color w:val="000000" w:themeColor="text1"/>
        </w:rPr>
        <w:t>a</w:t>
      </w:r>
      <w:r w:rsidRPr="00901F19">
        <w:rPr>
          <w:color w:val="000000" w:themeColor="text1"/>
        </w:rPr>
        <w:t>ccomplishment</w:t>
      </w:r>
      <w:r w:rsidR="006E2648" w:rsidRPr="00901F19">
        <w:rPr>
          <w:color w:val="000000" w:themeColor="text1"/>
        </w:rPr>
        <w:t xml:space="preserve"> and a fine salary at the end of the month</w:t>
      </w:r>
      <w:r w:rsidRPr="00901F19">
        <w:rPr>
          <w:color w:val="000000" w:themeColor="text1"/>
        </w:rPr>
        <w:t>. All these factors are related to the internal gears that</w:t>
      </w:r>
      <w:r w:rsidR="003D1149" w:rsidRPr="00901F19">
        <w:rPr>
          <w:color w:val="000000" w:themeColor="text1"/>
        </w:rPr>
        <w:t xml:space="preserve"> </w:t>
      </w:r>
      <w:r w:rsidRPr="00901F19">
        <w:rPr>
          <w:color w:val="000000" w:themeColor="text1"/>
        </w:rPr>
        <w:t>drive each individual and have little or no connection to external factors.</w:t>
      </w:r>
    </w:p>
    <w:p w14:paraId="3F35047C" w14:textId="77777777" w:rsidR="00E82D3D" w:rsidRPr="00901F19" w:rsidRDefault="00E82D3D" w:rsidP="002339FA">
      <w:pPr>
        <w:spacing w:after="120" w:line="276" w:lineRule="auto"/>
        <w:jc w:val="both"/>
        <w:rPr>
          <w:color w:val="000000" w:themeColor="text1"/>
        </w:rPr>
      </w:pPr>
      <w:r w:rsidRPr="00901F19">
        <w:rPr>
          <w:color w:val="000000" w:themeColor="text1"/>
        </w:rPr>
        <w:t>Obviously, this does not mean that without motivators, like a salary, or</w:t>
      </w:r>
      <w:r w:rsidR="003D1149" w:rsidRPr="00901F19">
        <w:rPr>
          <w:color w:val="000000" w:themeColor="text1"/>
        </w:rPr>
        <w:t xml:space="preserve"> </w:t>
      </w:r>
      <w:r w:rsidRPr="00901F19">
        <w:rPr>
          <w:color w:val="000000" w:themeColor="text1"/>
        </w:rPr>
        <w:t>recognition, these individuals would continue working with the same motivation</w:t>
      </w:r>
      <w:r w:rsidR="003D1149" w:rsidRPr="00901F19">
        <w:rPr>
          <w:color w:val="000000" w:themeColor="text1"/>
        </w:rPr>
        <w:t xml:space="preserve"> </w:t>
      </w:r>
      <w:r w:rsidRPr="00901F19">
        <w:rPr>
          <w:color w:val="000000" w:themeColor="text1"/>
        </w:rPr>
        <w:t>levels. What it means is that when given the opportunity of reflecting on what</w:t>
      </w:r>
      <w:r w:rsidR="003D1149" w:rsidRPr="00901F19">
        <w:rPr>
          <w:color w:val="000000" w:themeColor="text1"/>
        </w:rPr>
        <w:t xml:space="preserve"> </w:t>
      </w:r>
      <w:r w:rsidRPr="00901F19">
        <w:rPr>
          <w:color w:val="000000" w:themeColor="text1"/>
        </w:rPr>
        <w:t>drives them, they think of factors that come from within.</w:t>
      </w:r>
      <w:r w:rsidR="003D1149" w:rsidRPr="00901F19">
        <w:rPr>
          <w:color w:val="000000" w:themeColor="text1"/>
        </w:rPr>
        <w:t xml:space="preserve"> </w:t>
      </w:r>
      <w:r w:rsidRPr="00901F19">
        <w:rPr>
          <w:color w:val="000000" w:themeColor="text1"/>
        </w:rPr>
        <w:t xml:space="preserve">Even more interesting is that, the </w:t>
      </w:r>
      <w:r w:rsidR="006E2648" w:rsidRPr="00901F19">
        <w:rPr>
          <w:color w:val="000000" w:themeColor="text1"/>
        </w:rPr>
        <w:t>only person that acknowledges a</w:t>
      </w:r>
      <w:r w:rsidRPr="00901F19">
        <w:rPr>
          <w:color w:val="000000" w:themeColor="text1"/>
        </w:rPr>
        <w:t xml:space="preserve"> motivator as the primary source of motivation is </w:t>
      </w:r>
      <w:r w:rsidR="00BA0555" w:rsidRPr="00901F19">
        <w:rPr>
          <w:color w:val="000000" w:themeColor="text1"/>
        </w:rPr>
        <w:t>Respondent</w:t>
      </w:r>
      <w:r w:rsidRPr="00901F19">
        <w:rPr>
          <w:color w:val="000000" w:themeColor="text1"/>
        </w:rPr>
        <w:t xml:space="preserve"> 4</w:t>
      </w:r>
      <w:r w:rsidR="006E2648" w:rsidRPr="00901F19">
        <w:rPr>
          <w:color w:val="000000" w:themeColor="text1"/>
        </w:rPr>
        <w:t>.</w:t>
      </w:r>
    </w:p>
    <w:p w14:paraId="6FF9D53F" w14:textId="16420917" w:rsidR="00D47C6B" w:rsidRPr="00901F19" w:rsidRDefault="002A343B" w:rsidP="000B4FF7">
      <w:pPr>
        <w:pStyle w:val="Heading2"/>
        <w:rPr>
          <w:rFonts w:cs="Times New Roman"/>
        </w:rPr>
      </w:pPr>
      <w:bookmarkStart w:id="82" w:name="_Toc488149255"/>
      <w:bookmarkStart w:id="83" w:name="_Toc490070176"/>
      <w:r w:rsidRPr="00901F19">
        <w:rPr>
          <w:rFonts w:cs="Times New Roman"/>
        </w:rPr>
        <w:t xml:space="preserve">Chapter 4: </w:t>
      </w:r>
      <w:r w:rsidR="009F051B" w:rsidRPr="00901F19">
        <w:rPr>
          <w:rFonts w:cs="Times New Roman"/>
        </w:rPr>
        <w:t>Observation</w:t>
      </w:r>
      <w:r w:rsidR="00934651" w:rsidRPr="00901F19">
        <w:rPr>
          <w:rFonts w:cs="Times New Roman"/>
        </w:rPr>
        <w:t xml:space="preserve"> and C</w:t>
      </w:r>
      <w:r w:rsidR="00D47C6B" w:rsidRPr="00901F19">
        <w:rPr>
          <w:rFonts w:cs="Times New Roman"/>
        </w:rPr>
        <w:t>onclusion</w:t>
      </w:r>
      <w:bookmarkEnd w:id="82"/>
      <w:bookmarkEnd w:id="83"/>
    </w:p>
    <w:p w14:paraId="5E76C7AC" w14:textId="7DF147E4" w:rsidR="00D47C6B" w:rsidRPr="00901F19" w:rsidRDefault="00C526E9" w:rsidP="00645894">
      <w:pPr>
        <w:pStyle w:val="Heading3"/>
      </w:pPr>
      <w:bookmarkStart w:id="84" w:name="_Toc488149256"/>
      <w:bookmarkStart w:id="85" w:name="_Toc490070177"/>
      <w:r w:rsidRPr="00901F19">
        <w:t xml:space="preserve">4.1 </w:t>
      </w:r>
      <w:r w:rsidR="00D47C6B" w:rsidRPr="00901F19">
        <w:t xml:space="preserve">Observation on the </w:t>
      </w:r>
      <w:r w:rsidR="00D176C5" w:rsidRPr="00901F19">
        <w:t>A</w:t>
      </w:r>
      <w:r w:rsidR="00D47C6B" w:rsidRPr="00901F19">
        <w:t>nalysis</w:t>
      </w:r>
      <w:bookmarkEnd w:id="84"/>
      <w:bookmarkEnd w:id="85"/>
    </w:p>
    <w:p w14:paraId="0DD70002" w14:textId="77777777" w:rsidR="00F750A2" w:rsidRPr="00901F19" w:rsidRDefault="00F750A2" w:rsidP="002339FA">
      <w:pPr>
        <w:spacing w:after="120" w:line="276" w:lineRule="auto"/>
        <w:jc w:val="both"/>
        <w:rPr>
          <w:color w:val="000000" w:themeColor="text1"/>
        </w:rPr>
      </w:pPr>
      <w:r w:rsidRPr="00901F19">
        <w:rPr>
          <w:color w:val="000000" w:themeColor="text1"/>
        </w:rPr>
        <w:t>The observation about the first category, Virtual environments, is the fact that advantages noted by the respondents have a background of own personal enrichment. However, the disadvantages are linked directly to the social aspect of virtual projects. Team building, communication, misunderstanding, language barriers, enthusiasm, all seem to fit in a</w:t>
      </w:r>
      <w:r w:rsidR="009F051B" w:rsidRPr="00901F19">
        <w:rPr>
          <w:color w:val="000000" w:themeColor="text1"/>
        </w:rPr>
        <w:t xml:space="preserve"> pattern of social interaction and intercultural environment.</w:t>
      </w:r>
    </w:p>
    <w:p w14:paraId="0C27FD22" w14:textId="77777777" w:rsidR="009F051B" w:rsidRPr="00901F19" w:rsidRDefault="00F750A2" w:rsidP="002339FA">
      <w:pPr>
        <w:spacing w:after="120" w:line="276" w:lineRule="auto"/>
        <w:jc w:val="both"/>
        <w:rPr>
          <w:color w:val="000000" w:themeColor="text1"/>
        </w:rPr>
      </w:pPr>
      <w:r w:rsidRPr="00901F19">
        <w:rPr>
          <w:color w:val="000000" w:themeColor="text1"/>
        </w:rPr>
        <w:t xml:space="preserve">The second category, Virtual teams, presents one of the main challenges of virtual teams and some of the problems that may derive from it. The lack of physical meetings and face-to-face interactions introduce a difficult </w:t>
      </w:r>
      <w:r w:rsidR="009F051B" w:rsidRPr="00901F19">
        <w:rPr>
          <w:color w:val="000000" w:themeColor="text1"/>
        </w:rPr>
        <w:t>situation.</w:t>
      </w:r>
    </w:p>
    <w:p w14:paraId="7526C1DD" w14:textId="77777777" w:rsidR="00E552F3" w:rsidRPr="00901F19" w:rsidRDefault="00F750A2" w:rsidP="002339FA">
      <w:pPr>
        <w:spacing w:after="120" w:line="276" w:lineRule="auto"/>
        <w:jc w:val="both"/>
        <w:rPr>
          <w:color w:val="000000" w:themeColor="text1"/>
        </w:rPr>
      </w:pPr>
      <w:r w:rsidRPr="00901F19">
        <w:rPr>
          <w:color w:val="000000" w:themeColor="text1"/>
        </w:rPr>
        <w:t xml:space="preserve">Motivation in Intercultural virtual projects is the </w:t>
      </w:r>
      <w:r w:rsidR="00DD0E5A" w:rsidRPr="00901F19">
        <w:rPr>
          <w:color w:val="000000" w:themeColor="text1"/>
        </w:rPr>
        <w:t>third and fourth</w:t>
      </w:r>
      <w:r w:rsidRPr="00901F19">
        <w:rPr>
          <w:color w:val="000000" w:themeColor="text1"/>
        </w:rPr>
        <w:t xml:space="preserve"> theme emerging from the </w:t>
      </w:r>
      <w:r w:rsidR="00DD0E5A" w:rsidRPr="00901F19">
        <w:rPr>
          <w:color w:val="000000" w:themeColor="text1"/>
        </w:rPr>
        <w:t>responses and are</w:t>
      </w:r>
      <w:r w:rsidRPr="00901F19">
        <w:rPr>
          <w:color w:val="000000" w:themeColor="text1"/>
        </w:rPr>
        <w:t xml:space="preserve"> probably the most revealing of all. </w:t>
      </w:r>
      <w:r w:rsidR="00DD0E5A" w:rsidRPr="00901F19">
        <w:rPr>
          <w:color w:val="000000" w:themeColor="text1"/>
        </w:rPr>
        <w:t>T</w:t>
      </w:r>
      <w:r w:rsidRPr="00901F19">
        <w:rPr>
          <w:color w:val="000000" w:themeColor="text1"/>
        </w:rPr>
        <w:t>he main personal motivators o</w:t>
      </w:r>
      <w:r w:rsidR="00DD0E5A" w:rsidRPr="00901F19">
        <w:rPr>
          <w:color w:val="000000" w:themeColor="text1"/>
        </w:rPr>
        <w:t>f each respondent are so strong and genuine that everyone can feel as own motivators.</w:t>
      </w:r>
    </w:p>
    <w:p w14:paraId="6AE8242F" w14:textId="5F2A129D" w:rsidR="00E552F3" w:rsidRPr="00901F19" w:rsidRDefault="00462863" w:rsidP="00645894">
      <w:pPr>
        <w:pStyle w:val="Heading3"/>
      </w:pPr>
      <w:bookmarkStart w:id="86" w:name="_Toc488149257"/>
      <w:bookmarkStart w:id="87" w:name="_Toc490070178"/>
      <w:r w:rsidRPr="00901F19">
        <w:t xml:space="preserve">4.2 </w:t>
      </w:r>
      <w:r w:rsidR="00DD0E5A" w:rsidRPr="00901F19">
        <w:t>Conclusion</w:t>
      </w:r>
      <w:bookmarkEnd w:id="86"/>
      <w:bookmarkEnd w:id="87"/>
    </w:p>
    <w:p w14:paraId="66C1044D" w14:textId="77777777" w:rsidR="00E552F3" w:rsidRPr="00901F19" w:rsidRDefault="00E552F3" w:rsidP="002339FA">
      <w:pPr>
        <w:spacing w:after="120" w:line="276" w:lineRule="auto"/>
        <w:jc w:val="both"/>
        <w:rPr>
          <w:color w:val="000000" w:themeColor="text1"/>
        </w:rPr>
      </w:pPr>
      <w:r w:rsidRPr="00901F19">
        <w:rPr>
          <w:color w:val="000000" w:themeColor="text1"/>
        </w:rPr>
        <w:t>This study has been a personal journey that offered both expected and</w:t>
      </w:r>
      <w:r w:rsidR="005F62BD" w:rsidRPr="00901F19">
        <w:rPr>
          <w:color w:val="000000" w:themeColor="text1"/>
        </w:rPr>
        <w:t xml:space="preserve"> </w:t>
      </w:r>
      <w:r w:rsidRPr="00901F19">
        <w:rPr>
          <w:color w:val="000000" w:themeColor="text1"/>
        </w:rPr>
        <w:t>unexpected results.</w:t>
      </w:r>
      <w:r w:rsidR="005F62BD" w:rsidRPr="00901F19">
        <w:rPr>
          <w:color w:val="000000" w:themeColor="text1"/>
        </w:rPr>
        <w:t xml:space="preserve"> </w:t>
      </w:r>
      <w:r w:rsidRPr="00901F19">
        <w:rPr>
          <w:color w:val="000000" w:themeColor="text1"/>
        </w:rPr>
        <w:t xml:space="preserve">The expected results came in the shape of a lack of motivational features in </w:t>
      </w:r>
      <w:r w:rsidR="00853204" w:rsidRPr="00901F19">
        <w:rPr>
          <w:color w:val="000000" w:themeColor="text1"/>
        </w:rPr>
        <w:t>intercultural project environment.</w:t>
      </w:r>
    </w:p>
    <w:p w14:paraId="15CEE71A" w14:textId="77777777" w:rsidR="00E552F3" w:rsidRPr="00901F19" w:rsidRDefault="00E552F3" w:rsidP="002339FA">
      <w:pPr>
        <w:spacing w:after="120" w:line="276" w:lineRule="auto"/>
        <w:jc w:val="both"/>
        <w:rPr>
          <w:color w:val="000000" w:themeColor="text1"/>
        </w:rPr>
      </w:pPr>
      <w:r w:rsidRPr="00901F19">
        <w:rPr>
          <w:color w:val="000000" w:themeColor="text1"/>
        </w:rPr>
        <w:t>However, a complete set of unexpected results came with the notion of motivators and the way that translates into actual</w:t>
      </w:r>
      <w:r w:rsidR="005F62BD" w:rsidRPr="00901F19">
        <w:rPr>
          <w:color w:val="000000" w:themeColor="text1"/>
        </w:rPr>
        <w:t xml:space="preserve"> </w:t>
      </w:r>
      <w:r w:rsidRPr="00901F19">
        <w:rPr>
          <w:color w:val="000000" w:themeColor="text1"/>
        </w:rPr>
        <w:t>working settings.</w:t>
      </w:r>
    </w:p>
    <w:p w14:paraId="0FAE1DA2" w14:textId="77777777" w:rsidR="00026EF1" w:rsidRPr="00901F19" w:rsidRDefault="00026EF1">
      <w:pPr>
        <w:spacing w:after="160" w:line="259" w:lineRule="auto"/>
        <w:rPr>
          <w:color w:val="000000" w:themeColor="text1"/>
        </w:rPr>
      </w:pPr>
      <w:r w:rsidRPr="00901F19">
        <w:rPr>
          <w:color w:val="000000" w:themeColor="text1"/>
        </w:rPr>
        <w:br w:type="page"/>
      </w:r>
    </w:p>
    <w:p w14:paraId="3FA70FE3" w14:textId="77777777" w:rsidR="000B4FF7" w:rsidRPr="00901F19" w:rsidRDefault="00853204" w:rsidP="00577E22">
      <w:pPr>
        <w:spacing w:after="120" w:line="276" w:lineRule="auto"/>
        <w:jc w:val="both"/>
        <w:rPr>
          <w:color w:val="000000" w:themeColor="text1"/>
        </w:rPr>
      </w:pPr>
      <w:r w:rsidRPr="00901F19">
        <w:rPr>
          <w:color w:val="000000" w:themeColor="text1"/>
        </w:rPr>
        <w:lastRenderedPageBreak/>
        <w:t>challenges in virtual settings</w:t>
      </w:r>
      <w:r w:rsidR="00E552F3" w:rsidRPr="00901F19">
        <w:rPr>
          <w:color w:val="000000" w:themeColor="text1"/>
        </w:rPr>
        <w:t>. Th</w:t>
      </w:r>
      <w:r w:rsidR="00FD4575" w:rsidRPr="00901F19">
        <w:rPr>
          <w:color w:val="000000" w:themeColor="text1"/>
        </w:rPr>
        <w:t>e</w:t>
      </w:r>
      <w:r w:rsidR="00E552F3" w:rsidRPr="00901F19">
        <w:rPr>
          <w:color w:val="000000" w:themeColor="text1"/>
        </w:rPr>
        <w:t xml:space="preserve"> progress and the notion of improvement</w:t>
      </w:r>
      <w:r w:rsidR="005F62BD" w:rsidRPr="00901F19">
        <w:rPr>
          <w:color w:val="000000" w:themeColor="text1"/>
        </w:rPr>
        <w:t xml:space="preserve"> </w:t>
      </w:r>
      <w:r w:rsidR="00E552F3" w:rsidRPr="00901F19">
        <w:rPr>
          <w:color w:val="000000" w:themeColor="text1"/>
        </w:rPr>
        <w:t>is an extremely pow</w:t>
      </w:r>
      <w:r w:rsidR="00FD4575" w:rsidRPr="00901F19">
        <w:rPr>
          <w:color w:val="000000" w:themeColor="text1"/>
        </w:rPr>
        <w:t>erful motivator that drives us and the salary as motivator is negligible whereas recognition, appreciation</w:t>
      </w:r>
      <w:r w:rsidR="0023144E" w:rsidRPr="00901F19">
        <w:rPr>
          <w:color w:val="000000" w:themeColor="text1"/>
        </w:rPr>
        <w:t xml:space="preserve"> and </w:t>
      </w:r>
      <w:r w:rsidR="00FD4575" w:rsidRPr="00901F19">
        <w:rPr>
          <w:color w:val="000000" w:themeColor="text1"/>
        </w:rPr>
        <w:t>learning curves</w:t>
      </w:r>
      <w:r w:rsidR="0023144E" w:rsidRPr="00901F19">
        <w:rPr>
          <w:color w:val="000000" w:themeColor="text1"/>
        </w:rPr>
        <w:t xml:space="preserve"> with different people having different cultural background</w:t>
      </w:r>
      <w:r w:rsidR="00FD4575" w:rsidRPr="00901F19">
        <w:rPr>
          <w:color w:val="000000" w:themeColor="text1"/>
        </w:rPr>
        <w:t xml:space="preserve"> seem as good motivators.</w:t>
      </w:r>
    </w:p>
    <w:p w14:paraId="2BEA27BB" w14:textId="77777777" w:rsidR="000B4FF7" w:rsidRPr="00901F19" w:rsidRDefault="000B4FF7">
      <w:pPr>
        <w:spacing w:after="160" w:line="259" w:lineRule="auto"/>
        <w:rPr>
          <w:color w:val="000000" w:themeColor="text1"/>
        </w:rPr>
      </w:pPr>
      <w:r w:rsidRPr="00901F19">
        <w:rPr>
          <w:color w:val="000000" w:themeColor="text1"/>
        </w:rPr>
        <w:br w:type="page"/>
      </w:r>
    </w:p>
    <w:p w14:paraId="1161C6C0" w14:textId="77777777" w:rsidR="000B4FF7" w:rsidRPr="00901F19" w:rsidRDefault="000B4FF7" w:rsidP="000B4FF7">
      <w:pPr>
        <w:pStyle w:val="Heading1"/>
        <w:rPr>
          <w:rFonts w:cs="Times New Roman"/>
        </w:rPr>
      </w:pPr>
      <w:bookmarkStart w:id="88" w:name="_Toc490070179"/>
      <w:r w:rsidRPr="00901F19">
        <w:rPr>
          <w:rFonts w:cs="Times New Roman"/>
        </w:rPr>
        <w:lastRenderedPageBreak/>
        <w:t>INTERCULTURAL ONSITE PROJECT MANAGEMENT</w:t>
      </w:r>
      <w:bookmarkEnd w:id="88"/>
    </w:p>
    <w:p w14:paraId="397B7DE5" w14:textId="77777777" w:rsidR="000B4FF7" w:rsidRPr="00901F19" w:rsidRDefault="000B4FF7" w:rsidP="000B4FF7"/>
    <w:p w14:paraId="6F127D7A" w14:textId="77777777" w:rsidR="000B4FF7" w:rsidRPr="00901F19" w:rsidRDefault="000B4FF7" w:rsidP="000B4FF7">
      <w:pPr>
        <w:jc w:val="center"/>
      </w:pPr>
    </w:p>
    <w:p w14:paraId="02887BD4" w14:textId="77777777" w:rsidR="000B4FF7" w:rsidRPr="00901F19" w:rsidRDefault="000B4FF7" w:rsidP="000B4FF7">
      <w:pPr>
        <w:jc w:val="center"/>
      </w:pPr>
    </w:p>
    <w:p w14:paraId="49033188" w14:textId="77777777" w:rsidR="000B4FF7" w:rsidRPr="00901F19" w:rsidRDefault="000B4FF7" w:rsidP="000B4FF7">
      <w:pPr>
        <w:jc w:val="center"/>
      </w:pPr>
    </w:p>
    <w:p w14:paraId="1A900D1F" w14:textId="77777777" w:rsidR="000B4FF7" w:rsidRPr="00901F19" w:rsidRDefault="000B4FF7" w:rsidP="000B4FF7">
      <w:pPr>
        <w:jc w:val="center"/>
      </w:pPr>
    </w:p>
    <w:p w14:paraId="23541928" w14:textId="77777777" w:rsidR="000B4FF7" w:rsidRPr="00901F19" w:rsidRDefault="000B4FF7" w:rsidP="000B4FF7">
      <w:pPr>
        <w:jc w:val="center"/>
      </w:pPr>
    </w:p>
    <w:p w14:paraId="6C55E487" w14:textId="77777777" w:rsidR="000B4FF7" w:rsidRPr="00901F19" w:rsidRDefault="000B4FF7" w:rsidP="000B4FF7">
      <w:pPr>
        <w:jc w:val="center"/>
      </w:pPr>
    </w:p>
    <w:p w14:paraId="362CF672" w14:textId="151BE2AE" w:rsidR="000B4FF7" w:rsidRPr="00901F19" w:rsidRDefault="000B4FF7" w:rsidP="000B4FF7">
      <w:pPr>
        <w:jc w:val="center"/>
        <w:rPr>
          <w:b/>
        </w:rPr>
      </w:pPr>
      <w:proofErr w:type="spellStart"/>
      <w:r w:rsidRPr="00901F19">
        <w:rPr>
          <w:b/>
        </w:rPr>
        <w:t>Farzaneh</w:t>
      </w:r>
      <w:proofErr w:type="spellEnd"/>
      <w:r w:rsidRPr="00901F19">
        <w:rPr>
          <w:b/>
        </w:rPr>
        <w:t xml:space="preserve"> </w:t>
      </w:r>
      <w:proofErr w:type="spellStart"/>
      <w:r w:rsidRPr="00901F19">
        <w:rPr>
          <w:b/>
        </w:rPr>
        <w:t>Sabzi</w:t>
      </w:r>
      <w:proofErr w:type="spellEnd"/>
    </w:p>
    <w:p w14:paraId="722CB720" w14:textId="77777777" w:rsidR="000B4FF7" w:rsidRPr="00901F19" w:rsidRDefault="000B4FF7" w:rsidP="000B4FF7">
      <w:pPr>
        <w:jc w:val="center"/>
        <w:rPr>
          <w:b/>
        </w:rPr>
      </w:pPr>
    </w:p>
    <w:p w14:paraId="75F7405D" w14:textId="59AF62BC" w:rsidR="000B4FF7" w:rsidRPr="00901F19" w:rsidRDefault="000B4FF7" w:rsidP="000B4FF7">
      <w:pPr>
        <w:jc w:val="center"/>
        <w:rPr>
          <w:b/>
        </w:rPr>
      </w:pPr>
      <w:r w:rsidRPr="00901F19">
        <w:rPr>
          <w:b/>
        </w:rPr>
        <w:t>447690</w:t>
      </w:r>
    </w:p>
    <w:p w14:paraId="5A390CDD" w14:textId="77777777" w:rsidR="000B4FF7" w:rsidRPr="00901F19" w:rsidRDefault="000B4FF7" w:rsidP="000B4FF7">
      <w:pPr>
        <w:jc w:val="center"/>
      </w:pPr>
    </w:p>
    <w:p w14:paraId="0948A9D5" w14:textId="69D3F7C3" w:rsidR="000B4FF7" w:rsidRPr="00901F19" w:rsidRDefault="000B4FF7">
      <w:pPr>
        <w:spacing w:after="160" w:line="259" w:lineRule="auto"/>
        <w:rPr>
          <w:rFonts w:eastAsiaTheme="majorEastAsia"/>
          <w:b/>
          <w:color w:val="000000" w:themeColor="text1"/>
          <w:sz w:val="28"/>
          <w:szCs w:val="32"/>
        </w:rPr>
      </w:pPr>
      <w:r w:rsidRPr="00901F19">
        <w:br w:type="page"/>
      </w:r>
    </w:p>
    <w:p w14:paraId="4B655D41" w14:textId="55AD0F46" w:rsidR="00D034B7" w:rsidRPr="00901F19" w:rsidRDefault="00EF6313" w:rsidP="000B4FF7">
      <w:pPr>
        <w:pStyle w:val="Heading2"/>
        <w:rPr>
          <w:rFonts w:cs="Times New Roman"/>
        </w:rPr>
      </w:pPr>
      <w:bookmarkStart w:id="89" w:name="_Toc490070180"/>
      <w:r w:rsidRPr="00901F19">
        <w:rPr>
          <w:rFonts w:cs="Times New Roman"/>
        </w:rPr>
        <w:lastRenderedPageBreak/>
        <w:t>Chapter 5</w:t>
      </w:r>
      <w:r w:rsidR="00D034B7" w:rsidRPr="00901F19">
        <w:rPr>
          <w:rFonts w:cs="Times New Roman"/>
        </w:rPr>
        <w:t xml:space="preserve">: </w:t>
      </w:r>
      <w:r w:rsidR="000B4FF7" w:rsidRPr="00901F19">
        <w:rPr>
          <w:rFonts w:cs="Times New Roman"/>
        </w:rPr>
        <w:t>Challenges of Intercultural Onsite P</w:t>
      </w:r>
      <w:r w:rsidRPr="00901F19">
        <w:rPr>
          <w:rFonts w:cs="Times New Roman"/>
        </w:rPr>
        <w:t>roject</w:t>
      </w:r>
      <w:r w:rsidR="000B4FF7" w:rsidRPr="00901F19">
        <w:rPr>
          <w:rFonts w:cs="Times New Roman"/>
        </w:rPr>
        <w:t>s</w:t>
      </w:r>
      <w:bookmarkEnd w:id="89"/>
    </w:p>
    <w:p w14:paraId="0ECD477B" w14:textId="0078AF1C" w:rsidR="00AA4502" w:rsidRPr="00901F19" w:rsidRDefault="00EF6313" w:rsidP="006E424A">
      <w:pPr>
        <w:pStyle w:val="Heading3"/>
      </w:pPr>
      <w:bookmarkStart w:id="90" w:name="_Toc490070181"/>
      <w:r w:rsidRPr="00901F19">
        <w:t>5</w:t>
      </w:r>
      <w:r w:rsidR="00D034B7" w:rsidRPr="00901F19">
        <w:t xml:space="preserve">.1 </w:t>
      </w:r>
      <w:r w:rsidRPr="00901F19">
        <w:t>Background</w:t>
      </w:r>
      <w:bookmarkEnd w:id="90"/>
    </w:p>
    <w:p w14:paraId="0F33C920" w14:textId="2906B952" w:rsidR="00F53359" w:rsidRPr="00901F19" w:rsidRDefault="00F53359" w:rsidP="0007342B">
      <w:pPr>
        <w:widowControl w:val="0"/>
        <w:autoSpaceDE w:val="0"/>
        <w:autoSpaceDN w:val="0"/>
        <w:adjustRightInd w:val="0"/>
        <w:jc w:val="both"/>
      </w:pPr>
      <w:r w:rsidRPr="00901F19">
        <w:t>National project management has an extended scope with different challenges like multi- cultural and cross-cultural conditions which is cause mainly by foreign people including team members and stakeholders from diverse cultures with different ways of thinking and working procedures. It is the project manager’s responsibility to eliminate obstacles and to execute the project plan successfully within a limited timeframe. Due to the strong pressure and the fast moving environment project managers are used to working very efficiently. They are trained to set up a project plan and to adjust its structure to the local legal conditions as best as possible.</w:t>
      </w:r>
    </w:p>
    <w:p w14:paraId="20B2C0DD" w14:textId="77777777" w:rsidR="00F53359" w:rsidRPr="00901F19" w:rsidRDefault="00F53359" w:rsidP="0007342B">
      <w:pPr>
        <w:jc w:val="both"/>
        <w:rPr>
          <w:sz w:val="19"/>
          <w:szCs w:val="19"/>
        </w:rPr>
      </w:pPr>
    </w:p>
    <w:p w14:paraId="370B05DB" w14:textId="2D55913F" w:rsidR="002D1020" w:rsidRPr="00901F19" w:rsidRDefault="003F4752" w:rsidP="0007342B">
      <w:pPr>
        <w:jc w:val="both"/>
        <w:rPr>
          <w:iCs/>
        </w:rPr>
      </w:pPr>
      <w:r w:rsidRPr="00901F19">
        <w:rPr>
          <w:iCs/>
        </w:rPr>
        <w:t>According to PMBOK Guide (A Guide to the Project Management Body)</w:t>
      </w:r>
      <w:r w:rsidRPr="00901F19">
        <w:rPr>
          <w:i/>
          <w:iCs/>
        </w:rPr>
        <w:t xml:space="preserve"> a </w:t>
      </w:r>
      <w:r w:rsidRPr="00901F19">
        <w:rPr>
          <w:b/>
          <w:i/>
          <w:iCs/>
        </w:rPr>
        <w:t>project</w:t>
      </w:r>
      <w:r w:rsidRPr="00901F19">
        <w:rPr>
          <w:i/>
          <w:iCs/>
        </w:rPr>
        <w:t xml:space="preserve"> is a temporary endeavor undertaken to create </w:t>
      </w:r>
      <w:r w:rsidR="00A83102" w:rsidRPr="00901F19">
        <w:rPr>
          <w:i/>
          <w:iCs/>
        </w:rPr>
        <w:t>a unique product</w:t>
      </w:r>
      <w:r w:rsidRPr="00901F19">
        <w:rPr>
          <w:i/>
          <w:iCs/>
        </w:rPr>
        <w:t>, service, or result. The temporary natur</w:t>
      </w:r>
      <w:r w:rsidR="00A83102" w:rsidRPr="00901F19">
        <w:rPr>
          <w:i/>
          <w:iCs/>
        </w:rPr>
        <w:t>e of projects indicates that a project</w:t>
      </w:r>
      <w:r w:rsidRPr="00901F19">
        <w:rPr>
          <w:i/>
          <w:iCs/>
        </w:rPr>
        <w:t xml:space="preserve"> has a definite beginning and end.</w:t>
      </w:r>
      <w:r w:rsidR="007E1475" w:rsidRPr="00901F19">
        <w:rPr>
          <w:i/>
          <w:iCs/>
        </w:rPr>
        <w:t xml:space="preserve"> </w:t>
      </w:r>
      <w:r w:rsidR="007E1475" w:rsidRPr="00901F19">
        <w:rPr>
          <w:iCs/>
        </w:rPr>
        <w:t>The project is managed by a</w:t>
      </w:r>
      <w:r w:rsidR="007E1475" w:rsidRPr="00901F19">
        <w:rPr>
          <w:b/>
          <w:iCs/>
        </w:rPr>
        <w:t xml:space="preserve"> project manager</w:t>
      </w:r>
      <w:r w:rsidR="00EF6313" w:rsidRPr="00901F19">
        <w:rPr>
          <w:b/>
          <w:iCs/>
        </w:rPr>
        <w:t xml:space="preserve"> </w:t>
      </w:r>
      <w:r w:rsidR="002D1020" w:rsidRPr="00901F19">
        <w:rPr>
          <w:iCs/>
        </w:rPr>
        <w:t>(The PMBOK Guide - 2015) is the person assigned by the performing organization to lead the team that is responsible for achieving the projects objectives.</w:t>
      </w:r>
      <w:r w:rsidR="007E1475" w:rsidRPr="00901F19">
        <w:rPr>
          <w:iCs/>
        </w:rPr>
        <w:t xml:space="preserve"> Beside team, stockholders </w:t>
      </w:r>
      <w:r w:rsidR="0007342B" w:rsidRPr="00901F19">
        <w:rPr>
          <w:iCs/>
        </w:rPr>
        <w:t xml:space="preserve">are required to be managed by project manager. </w:t>
      </w:r>
      <w:r w:rsidR="0007342B" w:rsidRPr="00901F19">
        <w:rPr>
          <w:b/>
          <w:iCs/>
        </w:rPr>
        <w:t xml:space="preserve">Stockholders </w:t>
      </w:r>
      <w:r w:rsidR="0007342B" w:rsidRPr="00901F19">
        <w:rPr>
          <w:iCs/>
        </w:rPr>
        <w:t>group</w:t>
      </w:r>
      <w:r w:rsidR="0007342B" w:rsidRPr="00901F19">
        <w:rPr>
          <w:b/>
          <w:iCs/>
        </w:rPr>
        <w:t xml:space="preserve"> </w:t>
      </w:r>
      <w:r w:rsidR="0007342B" w:rsidRPr="00901F19">
        <w:rPr>
          <w:iCs/>
        </w:rPr>
        <w:t>i</w:t>
      </w:r>
      <w:r w:rsidR="002D1020" w:rsidRPr="00901F19">
        <w:rPr>
          <w:iCs/>
        </w:rPr>
        <w:t xml:space="preserve">ncludes all members of the project as well as all interested entities that are internal or external to the organization. Some examples of stockholders: Sponsors, Customer and users, sellers, Business parties, organizational groups (internal stockholders), Functional </w:t>
      </w:r>
      <w:r w:rsidR="009F7F1C" w:rsidRPr="00901F19">
        <w:rPr>
          <w:iCs/>
        </w:rPr>
        <w:t xml:space="preserve">managers, </w:t>
      </w:r>
      <w:r w:rsidR="001D48C3" w:rsidRPr="00901F19">
        <w:rPr>
          <w:iCs/>
        </w:rPr>
        <w:t>etc.</w:t>
      </w:r>
      <w:r w:rsidR="002D1020" w:rsidRPr="00901F19">
        <w:rPr>
          <w:iCs/>
        </w:rPr>
        <w:t xml:space="preserve"> </w:t>
      </w:r>
    </w:p>
    <w:p w14:paraId="46B1ED29" w14:textId="77777777" w:rsidR="0007342B" w:rsidRPr="00901F19" w:rsidRDefault="0007342B" w:rsidP="0007342B">
      <w:pPr>
        <w:jc w:val="both"/>
        <w:rPr>
          <w:b/>
        </w:rPr>
      </w:pPr>
    </w:p>
    <w:p w14:paraId="7C7CAE35" w14:textId="3BF5ED86" w:rsidR="00EB093D" w:rsidRPr="00901F19" w:rsidRDefault="003F4752" w:rsidP="0007342B">
      <w:pPr>
        <w:jc w:val="both"/>
      </w:pPr>
      <w:r w:rsidRPr="00901F19">
        <w:t>Projects are inherently collaborative efforts. The very nature of projects is such that project teams are usually com</w:t>
      </w:r>
      <w:r w:rsidR="009F7F1C" w:rsidRPr="00901F19">
        <w:t>prised of multiple team members</w:t>
      </w:r>
      <w:r w:rsidRPr="00901F19">
        <w:t>. Team members can not only be employees, but also clients, vendors, sub-contractors, and other third parties.</w:t>
      </w:r>
      <w:r w:rsidR="00EB093D" w:rsidRPr="00901F19">
        <w:t xml:space="preserve"> Halverson &amp; </w:t>
      </w:r>
      <w:proofErr w:type="spellStart"/>
      <w:r w:rsidR="00EB093D" w:rsidRPr="00901F19">
        <w:t>Tirmizi</w:t>
      </w:r>
      <w:proofErr w:type="spellEnd"/>
      <w:r w:rsidR="00EB093D" w:rsidRPr="00901F19">
        <w:t xml:space="preserve"> (2008) defined: The </w:t>
      </w:r>
      <w:r w:rsidR="00EB093D" w:rsidRPr="00901F19">
        <w:rPr>
          <w:b/>
        </w:rPr>
        <w:t>multicultural team</w:t>
      </w:r>
      <w:r w:rsidR="00EB093D" w:rsidRPr="00901F19">
        <w:t xml:space="preserve"> is a collection of individuals with different cultural backgrounds, who are independent in their task, who share responsibility for outcomes, who see themselves and are seen by others as an intact social entity embedded in one or more larger social system, and who manage their relationships across organizational boundaries and beyond.</w:t>
      </w:r>
    </w:p>
    <w:p w14:paraId="7B4BD9D5" w14:textId="409896CF" w:rsidR="002D1020" w:rsidRPr="00901F19" w:rsidRDefault="00CE05AE" w:rsidP="0007342B">
      <w:pPr>
        <w:jc w:val="both"/>
      </w:pPr>
      <w:r w:rsidRPr="00901F19">
        <w:br/>
      </w:r>
      <w:r w:rsidR="0007342B" w:rsidRPr="00901F19">
        <w:rPr>
          <w:b/>
        </w:rPr>
        <w:t>What is an onsite</w:t>
      </w:r>
      <w:r w:rsidR="002D1020" w:rsidRPr="00901F19">
        <w:rPr>
          <w:b/>
        </w:rPr>
        <w:t xml:space="preserve"> </w:t>
      </w:r>
      <w:r w:rsidR="009F7F1C" w:rsidRPr="00901F19">
        <w:rPr>
          <w:b/>
        </w:rPr>
        <w:t>project</w:t>
      </w:r>
      <w:r w:rsidR="0007342B" w:rsidRPr="00901F19">
        <w:rPr>
          <w:b/>
        </w:rPr>
        <w:t xml:space="preserve">? </w:t>
      </w:r>
      <w:r w:rsidR="002D1020" w:rsidRPr="00901F19">
        <w:t>Onsite</w:t>
      </w:r>
      <w:r w:rsidR="0007342B" w:rsidRPr="00901F19">
        <w:t xml:space="preserve"> or collocated</w:t>
      </w:r>
      <w:r w:rsidR="002D1020" w:rsidRPr="00901F19">
        <w:t xml:space="preserve"> teams are those </w:t>
      </w:r>
      <w:r w:rsidR="002D1020" w:rsidRPr="00901F19">
        <w:rPr>
          <w:rFonts w:eastAsia="Times New Roman"/>
        </w:rPr>
        <w:t>which can work side-by-side with one another. They normally share a working environment and benefiting from joining efforts and creating synergy.</w:t>
      </w:r>
    </w:p>
    <w:p w14:paraId="7F519EEF" w14:textId="0417C4F6" w:rsidR="00CE05AE" w:rsidRPr="00901F19" w:rsidRDefault="00CE05AE" w:rsidP="00CE05AE">
      <w:pPr>
        <w:widowControl w:val="0"/>
        <w:autoSpaceDE w:val="0"/>
        <w:autoSpaceDN w:val="0"/>
        <w:adjustRightInd w:val="0"/>
      </w:pPr>
    </w:p>
    <w:p w14:paraId="4D90EB0A" w14:textId="1610F460" w:rsidR="009A567D" w:rsidRPr="00901F19" w:rsidRDefault="00EB093D" w:rsidP="00645894">
      <w:pPr>
        <w:pStyle w:val="Heading3"/>
      </w:pPr>
      <w:bookmarkStart w:id="91" w:name="_Toc490070182"/>
      <w:r w:rsidRPr="00901F19">
        <w:t>5.2 Objectives</w:t>
      </w:r>
      <w:bookmarkEnd w:id="91"/>
    </w:p>
    <w:p w14:paraId="23C6FA27" w14:textId="77777777" w:rsidR="00CB5E6E" w:rsidRPr="00901F19" w:rsidRDefault="00CB5E6E" w:rsidP="00CB5E6E">
      <w:pPr>
        <w:rPr>
          <w:rFonts w:eastAsia="Times New Roman"/>
        </w:rPr>
      </w:pPr>
      <w:r w:rsidRPr="00901F19">
        <w:rPr>
          <w:rFonts w:eastAsia="Times New Roman"/>
        </w:rPr>
        <w:t xml:space="preserve">This study aims to </w:t>
      </w:r>
      <w:proofErr w:type="spellStart"/>
      <w:r w:rsidRPr="00901F19">
        <w:rPr>
          <w:rFonts w:eastAsia="Times New Roman"/>
        </w:rPr>
        <w:t>fulfil</w:t>
      </w:r>
      <w:proofErr w:type="spellEnd"/>
      <w:r w:rsidRPr="00901F19">
        <w:rPr>
          <w:rFonts w:eastAsia="Times New Roman"/>
        </w:rPr>
        <w:t xml:space="preserve"> the gaps with specific objectives as follows:</w:t>
      </w:r>
    </w:p>
    <w:p w14:paraId="237761D7" w14:textId="77777777" w:rsidR="00CB5E6E" w:rsidRPr="00901F19" w:rsidRDefault="00CB5E6E" w:rsidP="00CB5E6E">
      <w:pPr>
        <w:rPr>
          <w:rFonts w:eastAsia="Times New Roman"/>
        </w:rPr>
      </w:pPr>
    </w:p>
    <w:p w14:paraId="35F14D5F" w14:textId="398CAA39" w:rsidR="00CB5E6E" w:rsidRPr="00901F19" w:rsidRDefault="00CB5E6E" w:rsidP="00F15B97">
      <w:pPr>
        <w:pStyle w:val="ListParagraph"/>
        <w:numPr>
          <w:ilvl w:val="0"/>
          <w:numId w:val="9"/>
        </w:numPr>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 determine the most important challenges of multicultural teams.</w:t>
      </w:r>
    </w:p>
    <w:p w14:paraId="05320E4E" w14:textId="2E47B5B3" w:rsidR="00CB5E6E" w:rsidRPr="00901F19" w:rsidRDefault="00CB5E6E" w:rsidP="00F15B97">
      <w:pPr>
        <w:pStyle w:val="ListParagraph"/>
        <w:numPr>
          <w:ilvl w:val="0"/>
          <w:numId w:val="9"/>
        </w:numPr>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 determine the effects of workplace on team members fro</w:t>
      </w:r>
      <w:r w:rsidR="00F15B97" w:rsidRPr="00901F19">
        <w:rPr>
          <w:rFonts w:ascii="Times New Roman" w:eastAsia="Times New Roman" w:hAnsi="Times New Roman" w:cs="Times New Roman"/>
          <w:sz w:val="24"/>
          <w:szCs w:val="24"/>
        </w:rPr>
        <w:t>m different cultural backgrounds</w:t>
      </w:r>
    </w:p>
    <w:p w14:paraId="6C5B832D" w14:textId="5419D6C5" w:rsidR="00CB5E6E" w:rsidRPr="00901F19" w:rsidRDefault="00CB5E6E" w:rsidP="00F15B97">
      <w:pPr>
        <w:pStyle w:val="ListParagraph"/>
        <w:numPr>
          <w:ilvl w:val="0"/>
          <w:numId w:val="9"/>
        </w:numPr>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 examine the popularity of cultural diversity in collocated teams.</w:t>
      </w:r>
    </w:p>
    <w:p w14:paraId="40B4AB9D" w14:textId="77777777" w:rsidR="00CB5E6E" w:rsidRPr="00901F19" w:rsidRDefault="00CB5E6E" w:rsidP="00C15AC2">
      <w:pPr>
        <w:rPr>
          <w:rFonts w:eastAsia="Times New Roman"/>
        </w:rPr>
      </w:pPr>
    </w:p>
    <w:p w14:paraId="6E2886C4" w14:textId="77777777" w:rsidR="00CB5E6E" w:rsidRPr="00901F19" w:rsidRDefault="00CB5E6E" w:rsidP="00C15AC2">
      <w:pPr>
        <w:rPr>
          <w:rFonts w:eastAsia="Times New Roman"/>
        </w:rPr>
      </w:pPr>
    </w:p>
    <w:p w14:paraId="32188083" w14:textId="63F94026" w:rsidR="0062408D" w:rsidRPr="00901F19" w:rsidRDefault="00360F84" w:rsidP="00F15B97">
      <w:pPr>
        <w:jc w:val="both"/>
        <w:rPr>
          <w:rFonts w:eastAsia="Times New Roman"/>
        </w:rPr>
      </w:pPr>
      <w:r w:rsidRPr="00901F19">
        <w:rPr>
          <w:rFonts w:eastAsia="Times New Roman"/>
        </w:rPr>
        <w:lastRenderedPageBreak/>
        <w:t xml:space="preserve">The content of this paper is based on a research </w:t>
      </w:r>
      <w:r w:rsidR="00EB093D" w:rsidRPr="00901F19">
        <w:rPr>
          <w:rFonts w:eastAsia="Times New Roman"/>
        </w:rPr>
        <w:t xml:space="preserve">following by </w:t>
      </w:r>
      <w:r w:rsidRPr="00901F19">
        <w:rPr>
          <w:rFonts w:eastAsia="Times New Roman"/>
        </w:rPr>
        <w:t xml:space="preserve">a survey to find </w:t>
      </w:r>
      <w:r w:rsidR="00EB093D" w:rsidRPr="00901F19">
        <w:rPr>
          <w:rFonts w:eastAsia="Times New Roman"/>
        </w:rPr>
        <w:t xml:space="preserve">out </w:t>
      </w:r>
      <w:r w:rsidRPr="00901F19">
        <w:rPr>
          <w:rFonts w:eastAsia="Times New Roman"/>
        </w:rPr>
        <w:t xml:space="preserve">most prominent challenges of onsite projects </w:t>
      </w:r>
      <w:r w:rsidR="00EB093D" w:rsidRPr="00901F19">
        <w:rPr>
          <w:rFonts w:eastAsia="Times New Roman"/>
        </w:rPr>
        <w:t xml:space="preserve">for those who have </w:t>
      </w:r>
      <w:r w:rsidRPr="00901F19">
        <w:rPr>
          <w:rFonts w:eastAsia="Times New Roman"/>
        </w:rPr>
        <w:t xml:space="preserve">experienced </w:t>
      </w:r>
      <w:r w:rsidR="00F15B97" w:rsidRPr="00901F19">
        <w:rPr>
          <w:rFonts w:eastAsia="Times New Roman"/>
        </w:rPr>
        <w:t>multicultural</w:t>
      </w:r>
      <w:r w:rsidRPr="00901F19">
        <w:rPr>
          <w:rFonts w:eastAsia="Times New Roman"/>
        </w:rPr>
        <w:t xml:space="preserve"> work environment</w:t>
      </w:r>
      <w:r w:rsidR="00E35898" w:rsidRPr="00901F19">
        <w:rPr>
          <w:rFonts w:eastAsia="Times New Roman"/>
        </w:rPr>
        <w:t>s</w:t>
      </w:r>
      <w:r w:rsidRPr="00901F19">
        <w:rPr>
          <w:rFonts w:eastAsia="Times New Roman"/>
        </w:rPr>
        <w:t>.</w:t>
      </w:r>
      <w:r w:rsidR="00E35898" w:rsidRPr="00901F19">
        <w:rPr>
          <w:rFonts w:eastAsia="Times New Roman"/>
        </w:rPr>
        <w:t xml:space="preserve"> In addition, drawbacks and benefits of this type of project which have been pinpointed by participants </w:t>
      </w:r>
      <w:r w:rsidR="00EB093D" w:rsidRPr="00901F19">
        <w:rPr>
          <w:rFonts w:eastAsia="Times New Roman"/>
        </w:rPr>
        <w:t>will be</w:t>
      </w:r>
      <w:r w:rsidR="00E35898" w:rsidRPr="00901F19">
        <w:rPr>
          <w:rFonts w:eastAsia="Times New Roman"/>
        </w:rPr>
        <w:t xml:space="preserve"> </w:t>
      </w:r>
      <w:r w:rsidR="00EB093D" w:rsidRPr="00901F19">
        <w:rPr>
          <w:rFonts w:eastAsia="Times New Roman"/>
        </w:rPr>
        <w:t>declared</w:t>
      </w:r>
      <w:r w:rsidR="00E35898" w:rsidRPr="00901F19">
        <w:rPr>
          <w:rFonts w:eastAsia="Times New Roman"/>
        </w:rPr>
        <w:t xml:space="preserve">. This paper will be useful for top level of management </w:t>
      </w:r>
      <w:r w:rsidR="00EB093D" w:rsidRPr="00901F19">
        <w:rPr>
          <w:rFonts w:eastAsia="Times New Roman"/>
        </w:rPr>
        <w:t xml:space="preserve">and project managers to have a better understanding of onsite projects </w:t>
      </w:r>
      <w:r w:rsidR="000879B8" w:rsidRPr="00901F19">
        <w:rPr>
          <w:rFonts w:eastAsia="Times New Roman"/>
        </w:rPr>
        <w:t>aspects (drawbacks, benefits, challenges) once working with a multicultural team.</w:t>
      </w:r>
      <w:r w:rsidR="00B639DE" w:rsidRPr="00901F19">
        <w:rPr>
          <w:rFonts w:eastAsia="Times New Roman"/>
        </w:rPr>
        <w:t xml:space="preserve"> </w:t>
      </w:r>
    </w:p>
    <w:p w14:paraId="79E3AC25" w14:textId="77777777" w:rsidR="00F15B97" w:rsidRPr="00901F19" w:rsidRDefault="00F15B97" w:rsidP="00F15B97">
      <w:pPr>
        <w:jc w:val="both"/>
        <w:rPr>
          <w:rFonts w:eastAsia="Times New Roman"/>
        </w:rPr>
      </w:pPr>
    </w:p>
    <w:p w14:paraId="4B95ADC2" w14:textId="6C1EEFD5" w:rsidR="009A567D" w:rsidRPr="00901F19" w:rsidRDefault="0062408D" w:rsidP="00F15B97">
      <w:pPr>
        <w:jc w:val="both"/>
        <w:rPr>
          <w:rFonts w:eastAsia="Times New Roman"/>
        </w:rPr>
      </w:pPr>
      <w:r w:rsidRPr="00901F19">
        <w:rPr>
          <w:rFonts w:eastAsia="Times New Roman"/>
        </w:rPr>
        <w:t xml:space="preserve">Result </w:t>
      </w:r>
      <w:r w:rsidR="00B639DE" w:rsidRPr="00901F19">
        <w:rPr>
          <w:rFonts w:eastAsia="Times New Roman"/>
        </w:rPr>
        <w:t xml:space="preserve">of </w:t>
      </w:r>
      <w:r w:rsidRPr="00901F19">
        <w:rPr>
          <w:rFonts w:eastAsia="Times New Roman"/>
        </w:rPr>
        <w:t xml:space="preserve">this </w:t>
      </w:r>
      <w:r w:rsidR="00B639DE" w:rsidRPr="00901F19">
        <w:rPr>
          <w:rFonts w:eastAsia="Times New Roman"/>
        </w:rPr>
        <w:t xml:space="preserve">survey is </w:t>
      </w:r>
      <w:r w:rsidR="00743C16" w:rsidRPr="00901F19">
        <w:rPr>
          <w:rFonts w:eastAsia="Times New Roman"/>
        </w:rPr>
        <w:t xml:space="preserve">based of </w:t>
      </w:r>
      <w:r w:rsidR="00B639DE" w:rsidRPr="00901F19">
        <w:rPr>
          <w:rFonts w:eastAsia="Times New Roman"/>
        </w:rPr>
        <w:t>parti</w:t>
      </w:r>
      <w:r w:rsidR="00743C16" w:rsidRPr="00901F19">
        <w:rPr>
          <w:rFonts w:eastAsia="Times New Roman"/>
        </w:rPr>
        <w:t>cipants</w:t>
      </w:r>
      <w:r w:rsidR="00EB093D" w:rsidRPr="00901F19">
        <w:rPr>
          <w:rFonts w:eastAsia="Times New Roman"/>
        </w:rPr>
        <w:t xml:space="preserve">’ </w:t>
      </w:r>
      <w:r w:rsidR="000879B8" w:rsidRPr="00901F19">
        <w:rPr>
          <w:rFonts w:eastAsia="Times New Roman"/>
        </w:rPr>
        <w:t>responses</w:t>
      </w:r>
      <w:r w:rsidR="00743C16" w:rsidRPr="00901F19">
        <w:rPr>
          <w:rFonts w:eastAsia="Times New Roman"/>
        </w:rPr>
        <w:t xml:space="preserve"> from different cultures including</w:t>
      </w:r>
      <w:r w:rsidR="00B639DE" w:rsidRPr="00901F19">
        <w:rPr>
          <w:rFonts w:eastAsia="Times New Roman"/>
        </w:rPr>
        <w:t xml:space="preserve"> Indonesians, Nigerians, </w:t>
      </w:r>
      <w:r w:rsidR="00C15AC2" w:rsidRPr="00901F19">
        <w:rPr>
          <w:rFonts w:eastAsia="Times New Roman"/>
        </w:rPr>
        <w:t>Lebanese/</w:t>
      </w:r>
      <w:r w:rsidR="00B639DE" w:rsidRPr="00901F19">
        <w:rPr>
          <w:rFonts w:eastAsia="Times New Roman"/>
        </w:rPr>
        <w:t>Syria</w:t>
      </w:r>
      <w:r w:rsidR="00C15AC2" w:rsidRPr="00901F19">
        <w:rPr>
          <w:rFonts w:eastAsia="Times New Roman"/>
        </w:rPr>
        <w:t xml:space="preserve">ns, </w:t>
      </w:r>
      <w:r w:rsidR="00C15AC2" w:rsidRPr="00901F19">
        <w:rPr>
          <w:rStyle w:val="tgc"/>
          <w:rFonts w:eastAsia="Times New Roman"/>
          <w:bCs/>
        </w:rPr>
        <w:t>Belgians</w:t>
      </w:r>
      <w:r w:rsidR="00C15AC2" w:rsidRPr="00901F19">
        <w:rPr>
          <w:rFonts w:eastAsia="Times New Roman"/>
        </w:rPr>
        <w:t xml:space="preserve">/Germans, </w:t>
      </w:r>
      <w:r w:rsidR="00D14F0B" w:rsidRPr="00901F19">
        <w:rPr>
          <w:rFonts w:eastAsia="Times New Roman"/>
        </w:rPr>
        <w:t xml:space="preserve">Indians, </w:t>
      </w:r>
      <w:r w:rsidR="00C15AC2" w:rsidRPr="00901F19">
        <w:rPr>
          <w:rFonts w:eastAsia="Times New Roman"/>
        </w:rPr>
        <w:t xml:space="preserve">and Pakistanis. </w:t>
      </w:r>
      <w:r w:rsidR="00EB093D" w:rsidRPr="00901F19">
        <w:rPr>
          <w:rFonts w:eastAsia="Times New Roman"/>
        </w:rPr>
        <w:t>The</w:t>
      </w:r>
      <w:r w:rsidR="00C15AC2" w:rsidRPr="00901F19">
        <w:rPr>
          <w:rFonts w:eastAsia="Times New Roman"/>
        </w:rPr>
        <w:t xml:space="preserve"> </w:t>
      </w:r>
      <w:r w:rsidR="00743C16" w:rsidRPr="00901F19">
        <w:rPr>
          <w:rFonts w:eastAsia="Times New Roman"/>
        </w:rPr>
        <w:t>outcome</w:t>
      </w:r>
      <w:r w:rsidR="00C15AC2" w:rsidRPr="00901F19">
        <w:rPr>
          <w:rFonts w:eastAsia="Times New Roman"/>
        </w:rPr>
        <w:t xml:space="preserve"> </w:t>
      </w:r>
      <w:r w:rsidR="00755051" w:rsidRPr="00901F19">
        <w:rPr>
          <w:rFonts w:eastAsia="Times New Roman"/>
        </w:rPr>
        <w:t xml:space="preserve">can </w:t>
      </w:r>
      <w:r w:rsidR="000879B8" w:rsidRPr="00901F19">
        <w:rPr>
          <w:rFonts w:eastAsia="Times New Roman"/>
        </w:rPr>
        <w:t>shed some light for</w:t>
      </w:r>
      <w:r w:rsidR="00755051" w:rsidRPr="00901F19">
        <w:rPr>
          <w:rFonts w:eastAsia="Times New Roman"/>
        </w:rPr>
        <w:t xml:space="preserve"> project managers </w:t>
      </w:r>
      <w:r w:rsidR="006C1F44" w:rsidRPr="00901F19">
        <w:rPr>
          <w:rFonts w:eastAsia="Times New Roman"/>
        </w:rPr>
        <w:t>to manage and lead</w:t>
      </w:r>
      <w:r w:rsidR="000879B8" w:rsidRPr="00901F19">
        <w:rPr>
          <w:rFonts w:eastAsia="Times New Roman"/>
        </w:rPr>
        <w:t xml:space="preserve"> team members </w:t>
      </w:r>
      <w:r w:rsidR="006C1F44" w:rsidRPr="00901F19">
        <w:rPr>
          <w:rFonts w:eastAsia="Times New Roman"/>
        </w:rPr>
        <w:t>effectively and efficiently.</w:t>
      </w:r>
      <w:r w:rsidR="00545601" w:rsidRPr="00901F19">
        <w:t xml:space="preserve"> I </w:t>
      </w:r>
      <w:r w:rsidR="00545601" w:rsidRPr="00901F19">
        <w:rPr>
          <w:rFonts w:eastAsia="Times New Roman"/>
        </w:rPr>
        <w:t>hope that this paper will help you with the management of diverse staff in your organization and inspire you to analyze and rethink your current situation.</w:t>
      </w:r>
    </w:p>
    <w:p w14:paraId="46A5C8BE" w14:textId="77777777" w:rsidR="006E424A" w:rsidRPr="00901F19" w:rsidRDefault="006E424A" w:rsidP="00545601">
      <w:pPr>
        <w:rPr>
          <w:rFonts w:eastAsia="Times New Roman"/>
        </w:rPr>
      </w:pPr>
    </w:p>
    <w:p w14:paraId="61130846" w14:textId="77777777" w:rsidR="006E424A" w:rsidRPr="00901F19" w:rsidRDefault="006E424A" w:rsidP="00545601">
      <w:pPr>
        <w:rPr>
          <w:rFonts w:eastAsia="Times New Roman"/>
        </w:rPr>
      </w:pPr>
    </w:p>
    <w:p w14:paraId="55E323D8" w14:textId="3379FCEE" w:rsidR="00CF3BA8" w:rsidRPr="00901F19" w:rsidRDefault="006C1F44" w:rsidP="0035180B">
      <w:pPr>
        <w:pStyle w:val="Heading3"/>
      </w:pPr>
      <w:bookmarkStart w:id="92" w:name="_Toc490070183"/>
      <w:r w:rsidRPr="00901F19">
        <w:t>5.3 Survey Method</w:t>
      </w:r>
      <w:bookmarkEnd w:id="92"/>
    </w:p>
    <w:p w14:paraId="5EE0F550" w14:textId="3D277598" w:rsidR="00CF3BA8" w:rsidRPr="00901F19" w:rsidRDefault="00CF3BA8" w:rsidP="00F15B97">
      <w:pPr>
        <w:widowControl w:val="0"/>
        <w:autoSpaceDE w:val="0"/>
        <w:autoSpaceDN w:val="0"/>
        <w:adjustRightInd w:val="0"/>
        <w:jc w:val="both"/>
      </w:pPr>
      <w:r w:rsidRPr="00901F19">
        <w:t xml:space="preserve">To collect the data across </w:t>
      </w:r>
      <w:r w:rsidR="00CB5E6E" w:rsidRPr="00901F19">
        <w:t>cultures</w:t>
      </w:r>
      <w:r w:rsidRPr="00901F19">
        <w:t>, the original questionnaire was developed in English</w:t>
      </w:r>
    </w:p>
    <w:p w14:paraId="25257A8E" w14:textId="2E8806CF" w:rsidR="00CF3BA8" w:rsidRPr="00901F19" w:rsidRDefault="00CF3BA8" w:rsidP="00F15B97">
      <w:pPr>
        <w:widowControl w:val="0"/>
        <w:autoSpaceDE w:val="0"/>
        <w:autoSpaceDN w:val="0"/>
        <w:adjustRightInd w:val="0"/>
        <w:jc w:val="both"/>
      </w:pPr>
      <w:r w:rsidRPr="00901F19">
        <w:t xml:space="preserve">and distributed to willing participants (project managers and team members). </w:t>
      </w:r>
      <w:r w:rsidR="00CB5E6E" w:rsidRPr="00901F19">
        <w:t xml:space="preserve">The online questionnaire was implemented by </w:t>
      </w:r>
      <w:hyperlink r:id="rId15" w:history="1">
        <w:r w:rsidR="00CB5E6E" w:rsidRPr="00901F19">
          <w:rPr>
            <w:rStyle w:val="Hyperlink"/>
          </w:rPr>
          <w:t>www.smartsurvey.co.uk</w:t>
        </w:r>
      </w:hyperlink>
      <w:r w:rsidR="00CB5E6E" w:rsidRPr="00901F19">
        <w:t xml:space="preserve"> send through emails and social networking to colleagues and co</w:t>
      </w:r>
      <w:r w:rsidR="0035180B" w:rsidRPr="00901F19">
        <w:t xml:space="preserve">-workers from different culture, geographically distributed in the south Asia and Europe.  </w:t>
      </w:r>
    </w:p>
    <w:p w14:paraId="2B9C3D3C" w14:textId="77777777" w:rsidR="0035180B" w:rsidRPr="00901F19" w:rsidRDefault="0035180B" w:rsidP="00F15B97">
      <w:pPr>
        <w:widowControl w:val="0"/>
        <w:autoSpaceDE w:val="0"/>
        <w:autoSpaceDN w:val="0"/>
        <w:adjustRightInd w:val="0"/>
        <w:jc w:val="both"/>
      </w:pPr>
    </w:p>
    <w:p w14:paraId="05E2EC17" w14:textId="30C518C6" w:rsidR="00CF3BA8" w:rsidRPr="00901F19" w:rsidRDefault="0035180B" w:rsidP="00F15B97">
      <w:pPr>
        <w:widowControl w:val="0"/>
        <w:autoSpaceDE w:val="0"/>
        <w:autoSpaceDN w:val="0"/>
        <w:adjustRightInd w:val="0"/>
        <w:jc w:val="both"/>
      </w:pPr>
      <w:r w:rsidRPr="00901F19">
        <w:t>P</w:t>
      </w:r>
      <w:r w:rsidR="00CF3BA8" w:rsidRPr="00901F19">
        <w:t>roject managers</w:t>
      </w:r>
      <w:r w:rsidRPr="00901F19">
        <w:t xml:space="preserve"> </w:t>
      </w:r>
      <w:r w:rsidR="00CF3BA8" w:rsidRPr="00901F19">
        <w:t xml:space="preserve">and team members </w:t>
      </w:r>
      <w:r w:rsidRPr="00901F19">
        <w:t xml:space="preserve">were requested </w:t>
      </w:r>
      <w:r w:rsidR="00F15B97" w:rsidRPr="00901F19">
        <w:t>to participate in this study t</w:t>
      </w:r>
      <w:r w:rsidR="00CF3BA8" w:rsidRPr="00901F19">
        <w:t xml:space="preserve">hrough </w:t>
      </w:r>
      <w:r w:rsidRPr="00901F19">
        <w:t xml:space="preserve">direct messages or indirect messages (forwarding </w:t>
      </w:r>
      <w:r w:rsidR="00F15B97" w:rsidRPr="00901F19">
        <w:t>my message to other people by receivers</w:t>
      </w:r>
      <w:r w:rsidRPr="00901F19">
        <w:t>)</w:t>
      </w:r>
      <w:r w:rsidR="00F15B97" w:rsidRPr="00901F19">
        <w:t>. Ultimately,</w:t>
      </w:r>
      <w:r w:rsidRPr="00901F19">
        <w:t xml:space="preserve"> </w:t>
      </w:r>
      <w:r w:rsidR="00F61937" w:rsidRPr="00901F19">
        <w:t>117</w:t>
      </w:r>
      <w:r w:rsidR="00CF3BA8" w:rsidRPr="00901F19">
        <w:t xml:space="preserve"> completed</w:t>
      </w:r>
      <w:r w:rsidRPr="00901F19">
        <w:t xml:space="preserve"> </w:t>
      </w:r>
      <w:r w:rsidR="00CF3BA8" w:rsidRPr="00901F19">
        <w:t>questionnaires were received</w:t>
      </w:r>
      <w:r w:rsidRPr="00901F19">
        <w:t>.</w:t>
      </w:r>
    </w:p>
    <w:p w14:paraId="045C925D" w14:textId="77777777" w:rsidR="006C1F44" w:rsidRPr="00901F19" w:rsidRDefault="006C1F44" w:rsidP="00645894">
      <w:pPr>
        <w:pStyle w:val="Heading3"/>
      </w:pPr>
    </w:p>
    <w:p w14:paraId="0EB6580D" w14:textId="1657F808" w:rsidR="006C1F44" w:rsidRPr="00901F19" w:rsidRDefault="006C1F44" w:rsidP="00645894">
      <w:pPr>
        <w:pStyle w:val="Heading3"/>
      </w:pPr>
      <w:bookmarkStart w:id="93" w:name="_Toc490070184"/>
      <w:r w:rsidRPr="00901F19">
        <w:t xml:space="preserve">5.3 </w:t>
      </w:r>
      <w:r w:rsidR="00CF3BA8" w:rsidRPr="00901F19">
        <w:t>Analysis and Results</w:t>
      </w:r>
      <w:bookmarkEnd w:id="93"/>
    </w:p>
    <w:p w14:paraId="45856AF9" w14:textId="07E682F1" w:rsidR="006C1F44" w:rsidRPr="00901F19" w:rsidRDefault="003A2028" w:rsidP="00762909">
      <w:r w:rsidRPr="00901F19">
        <w:t xml:space="preserve">The factors mentioned in this paper are the most influential ones chosen by participants of survey supported by some information and example of other resources. </w:t>
      </w:r>
      <w:r w:rsidR="00F15B97" w:rsidRPr="00901F19">
        <w:t>It is worth to mention</w:t>
      </w:r>
      <w:r w:rsidRPr="00901F19">
        <w:t xml:space="preserve"> that some of benefits may have negative effects, while some of the drawbacks may have some positive effects. For example</w:t>
      </w:r>
      <w:r w:rsidR="005437C9" w:rsidRPr="00901F19">
        <w:t>,</w:t>
      </w:r>
      <w:r w:rsidRPr="00901F19">
        <w:t xml:space="preserve"> </w:t>
      </w:r>
      <w:r w:rsidR="005437C9" w:rsidRPr="00901F19">
        <w:t xml:space="preserve">working in the same office </w:t>
      </w:r>
      <w:r w:rsidR="00F15B97" w:rsidRPr="00901F19">
        <w:t>might increase</w:t>
      </w:r>
      <w:r w:rsidR="005437C9" w:rsidRPr="00901F19">
        <w:t xml:space="preserve"> networking </w:t>
      </w:r>
      <w:r w:rsidR="00F15B97" w:rsidRPr="00901F19">
        <w:t>feasibility, however, it may</w:t>
      </w:r>
      <w:r w:rsidR="005437C9" w:rsidRPr="00901F19">
        <w:t xml:space="preserve"> probably bring less flexibility in work schedules.</w:t>
      </w:r>
    </w:p>
    <w:p w14:paraId="46263F05" w14:textId="77777777" w:rsidR="005437C9" w:rsidRPr="00901F19" w:rsidRDefault="005437C9" w:rsidP="00762909"/>
    <w:p w14:paraId="168EC90B" w14:textId="77777777" w:rsidR="005437C9" w:rsidRPr="00901F19" w:rsidRDefault="005437C9" w:rsidP="005437C9"/>
    <w:p w14:paraId="76841DBF" w14:textId="3BAC9C8E" w:rsidR="00FB446A" w:rsidRPr="00901F19" w:rsidRDefault="00FB446A" w:rsidP="00645894">
      <w:pPr>
        <w:pStyle w:val="Heading3"/>
      </w:pPr>
      <w:bookmarkStart w:id="94" w:name="_Toc490070185"/>
      <w:r w:rsidRPr="00901F19">
        <w:t xml:space="preserve">5.3.1 </w:t>
      </w:r>
      <w:r w:rsidR="002223B3" w:rsidRPr="00901F19">
        <w:t>Workplace</w:t>
      </w:r>
      <w:bookmarkEnd w:id="94"/>
    </w:p>
    <w:p w14:paraId="526AF0E0" w14:textId="6ED91306" w:rsidR="006D3821" w:rsidRPr="00901F19" w:rsidRDefault="00156358" w:rsidP="00FB4F87">
      <w:pPr>
        <w:jc w:val="both"/>
      </w:pPr>
      <w:r w:rsidRPr="00901F19">
        <w:t>A relax working environments where project m</w:t>
      </w:r>
      <w:r w:rsidR="00FB4F87" w:rsidRPr="00901F19">
        <w:t xml:space="preserve">anager can have </w:t>
      </w:r>
      <w:r w:rsidR="00E03740" w:rsidRPr="00901F19">
        <w:t>“</w:t>
      </w:r>
      <w:r w:rsidR="00FB4F87" w:rsidRPr="00901F19">
        <w:t>more control</w:t>
      </w:r>
      <w:r w:rsidR="00E03740" w:rsidRPr="00901F19">
        <w:t>”</w:t>
      </w:r>
      <w:r w:rsidR="00FB4F87" w:rsidRPr="00901F19">
        <w:t xml:space="preserve"> (70% of project managers) </w:t>
      </w:r>
      <w:r w:rsidRPr="00901F19">
        <w:t xml:space="preserve">on internal and external parameters of interruptions and conflicts </w:t>
      </w:r>
      <w:r w:rsidR="00060B5D" w:rsidRPr="00901F19">
        <w:t>can increases productivity</w:t>
      </w:r>
      <w:r w:rsidRPr="00901F19">
        <w:t xml:space="preserve">. </w:t>
      </w:r>
      <w:r w:rsidR="007F0930" w:rsidRPr="00901F19">
        <w:t>But, what are the advantages of going to office</w:t>
      </w:r>
      <w:r w:rsidR="00FB4F87" w:rsidRPr="00901F19">
        <w:t xml:space="preserve"> for team members</w:t>
      </w:r>
      <w:r w:rsidR="007F0930" w:rsidRPr="00901F19">
        <w:t>?</w:t>
      </w:r>
    </w:p>
    <w:p w14:paraId="4C3AE72A" w14:textId="77777777" w:rsidR="0098514E" w:rsidRPr="00901F19" w:rsidRDefault="0098514E" w:rsidP="005437C9"/>
    <w:tbl>
      <w:tblPr>
        <w:tblW w:w="4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5"/>
        <w:gridCol w:w="1170"/>
      </w:tblGrid>
      <w:tr w:rsidR="0098514E" w:rsidRPr="00901F19" w14:paraId="52B19337" w14:textId="77777777" w:rsidTr="00AA4502">
        <w:trPr>
          <w:jc w:val="center"/>
        </w:trPr>
        <w:tc>
          <w:tcPr>
            <w:tcW w:w="3795" w:type="dxa"/>
            <w:tcMar>
              <w:top w:w="144" w:type="nil"/>
              <w:right w:w="144" w:type="nil"/>
            </w:tcMar>
            <w:vAlign w:val="bottom"/>
          </w:tcPr>
          <w:p w14:paraId="6F4F70C4" w14:textId="77777777" w:rsidR="0098514E" w:rsidRPr="00901F19" w:rsidRDefault="0098514E">
            <w:pPr>
              <w:widowControl w:val="0"/>
              <w:autoSpaceDE w:val="0"/>
              <w:autoSpaceDN w:val="0"/>
              <w:adjustRightInd w:val="0"/>
              <w:spacing w:after="240"/>
              <w:rPr>
                <w:sz w:val="20"/>
                <w:szCs w:val="20"/>
              </w:rPr>
            </w:pPr>
            <w:r w:rsidRPr="00901F19">
              <w:rPr>
                <w:sz w:val="20"/>
                <w:szCs w:val="20"/>
              </w:rPr>
              <w:t>Working environment</w:t>
            </w:r>
          </w:p>
        </w:tc>
        <w:tc>
          <w:tcPr>
            <w:tcW w:w="1170" w:type="dxa"/>
            <w:shd w:val="clear" w:color="auto" w:fill="E7E6E6" w:themeFill="background2"/>
            <w:tcMar>
              <w:top w:w="144" w:type="nil"/>
              <w:right w:w="144" w:type="nil"/>
            </w:tcMar>
            <w:vAlign w:val="bottom"/>
          </w:tcPr>
          <w:p w14:paraId="5EE357F1" w14:textId="72EE6C64" w:rsidR="0098514E" w:rsidRPr="00901F19" w:rsidRDefault="00E213B0" w:rsidP="00E213B0">
            <w:pPr>
              <w:widowControl w:val="0"/>
              <w:autoSpaceDE w:val="0"/>
              <w:autoSpaceDN w:val="0"/>
              <w:adjustRightInd w:val="0"/>
              <w:spacing w:after="240"/>
              <w:jc w:val="center"/>
              <w:rPr>
                <w:sz w:val="20"/>
                <w:szCs w:val="20"/>
              </w:rPr>
            </w:pPr>
            <w:r w:rsidRPr="00901F19">
              <w:rPr>
                <w:sz w:val="20"/>
                <w:szCs w:val="20"/>
              </w:rPr>
              <w:t>63</w:t>
            </w:r>
            <w:r w:rsidR="0098514E" w:rsidRPr="00901F19">
              <w:rPr>
                <w:sz w:val="20"/>
                <w:szCs w:val="20"/>
              </w:rPr>
              <w:t>%</w:t>
            </w:r>
          </w:p>
        </w:tc>
      </w:tr>
      <w:tr w:rsidR="00E213B0" w:rsidRPr="00901F19" w14:paraId="5C25BB0D" w14:textId="77777777" w:rsidTr="00AA4502">
        <w:trPr>
          <w:trHeight w:val="275"/>
          <w:jc w:val="center"/>
        </w:trPr>
        <w:tc>
          <w:tcPr>
            <w:tcW w:w="3795" w:type="dxa"/>
            <w:tcMar>
              <w:top w:w="144" w:type="nil"/>
              <w:right w:w="144" w:type="nil"/>
            </w:tcMar>
            <w:vAlign w:val="bottom"/>
          </w:tcPr>
          <w:p w14:paraId="3900F243" w14:textId="5EE32DAB" w:rsidR="00E213B0" w:rsidRPr="00901F19" w:rsidRDefault="00E213B0" w:rsidP="002223B3">
            <w:pPr>
              <w:widowControl w:val="0"/>
              <w:autoSpaceDE w:val="0"/>
              <w:autoSpaceDN w:val="0"/>
              <w:adjustRightInd w:val="0"/>
              <w:rPr>
                <w:sz w:val="20"/>
                <w:szCs w:val="20"/>
              </w:rPr>
            </w:pPr>
            <w:r w:rsidRPr="00901F19">
              <w:rPr>
                <w:sz w:val="20"/>
                <w:szCs w:val="20"/>
              </w:rPr>
              <w:t>Meeting people from other cultures</w:t>
            </w:r>
          </w:p>
        </w:tc>
        <w:tc>
          <w:tcPr>
            <w:tcW w:w="1170" w:type="dxa"/>
            <w:shd w:val="clear" w:color="auto" w:fill="E7E6E6" w:themeFill="background2"/>
            <w:tcMar>
              <w:top w:w="144" w:type="nil"/>
              <w:right w:w="144" w:type="nil"/>
            </w:tcMar>
            <w:vAlign w:val="bottom"/>
          </w:tcPr>
          <w:p w14:paraId="745AD837" w14:textId="6F3E7235" w:rsidR="00E213B0" w:rsidRPr="00901F19" w:rsidRDefault="00E213B0" w:rsidP="00E213B0">
            <w:pPr>
              <w:jc w:val="center"/>
              <w:rPr>
                <w:rFonts w:eastAsia="Times New Roman"/>
                <w:color w:val="000000"/>
                <w:sz w:val="20"/>
                <w:szCs w:val="20"/>
              </w:rPr>
            </w:pPr>
            <w:r w:rsidRPr="00901F19">
              <w:rPr>
                <w:rFonts w:eastAsia="Times New Roman"/>
                <w:color w:val="000000"/>
                <w:sz w:val="20"/>
                <w:szCs w:val="20"/>
              </w:rPr>
              <w:t>65%</w:t>
            </w:r>
          </w:p>
        </w:tc>
      </w:tr>
      <w:tr w:rsidR="00E213B0" w:rsidRPr="00901F19" w14:paraId="777D243B" w14:textId="77777777" w:rsidTr="00AA4502">
        <w:trPr>
          <w:trHeight w:val="275"/>
          <w:jc w:val="center"/>
        </w:trPr>
        <w:tc>
          <w:tcPr>
            <w:tcW w:w="3795" w:type="dxa"/>
            <w:tcMar>
              <w:top w:w="144" w:type="nil"/>
              <w:right w:w="144" w:type="nil"/>
            </w:tcMar>
            <w:vAlign w:val="bottom"/>
          </w:tcPr>
          <w:p w14:paraId="133AEE58" w14:textId="4BB3C1BB" w:rsidR="00E213B0" w:rsidRPr="00901F19" w:rsidRDefault="00E213B0" w:rsidP="00E213B0">
            <w:pPr>
              <w:rPr>
                <w:rFonts w:eastAsia="Times New Roman"/>
                <w:color w:val="000000"/>
                <w:sz w:val="20"/>
                <w:szCs w:val="20"/>
              </w:rPr>
            </w:pPr>
            <w:r w:rsidRPr="00901F19">
              <w:rPr>
                <w:rFonts w:eastAsia="Times New Roman"/>
                <w:color w:val="000000"/>
                <w:sz w:val="20"/>
                <w:szCs w:val="20"/>
              </w:rPr>
              <w:t>Discussion and problem solving</w:t>
            </w:r>
          </w:p>
        </w:tc>
        <w:tc>
          <w:tcPr>
            <w:tcW w:w="1170" w:type="dxa"/>
            <w:shd w:val="clear" w:color="auto" w:fill="E7E6E6" w:themeFill="background2"/>
            <w:tcMar>
              <w:top w:w="144" w:type="nil"/>
              <w:right w:w="144" w:type="nil"/>
            </w:tcMar>
            <w:vAlign w:val="bottom"/>
          </w:tcPr>
          <w:p w14:paraId="56D654B9" w14:textId="0B7562EA" w:rsidR="00E213B0" w:rsidRPr="00901F19" w:rsidRDefault="00E213B0" w:rsidP="00E213B0">
            <w:pPr>
              <w:widowControl w:val="0"/>
              <w:autoSpaceDE w:val="0"/>
              <w:autoSpaceDN w:val="0"/>
              <w:adjustRightInd w:val="0"/>
              <w:spacing w:after="240"/>
              <w:jc w:val="center"/>
              <w:rPr>
                <w:sz w:val="20"/>
                <w:szCs w:val="20"/>
              </w:rPr>
            </w:pPr>
            <w:r w:rsidRPr="00901F19">
              <w:rPr>
                <w:sz w:val="20"/>
                <w:szCs w:val="20"/>
              </w:rPr>
              <w:t>88%</w:t>
            </w:r>
          </w:p>
        </w:tc>
      </w:tr>
      <w:tr w:rsidR="00E213B0" w:rsidRPr="00901F19" w14:paraId="3C287420" w14:textId="77777777" w:rsidTr="00AA4502">
        <w:trPr>
          <w:trHeight w:val="275"/>
          <w:jc w:val="center"/>
        </w:trPr>
        <w:tc>
          <w:tcPr>
            <w:tcW w:w="3795" w:type="dxa"/>
            <w:tcMar>
              <w:top w:w="144" w:type="nil"/>
              <w:right w:w="144" w:type="nil"/>
            </w:tcMar>
            <w:vAlign w:val="bottom"/>
          </w:tcPr>
          <w:p w14:paraId="24BB8519" w14:textId="6904DA91" w:rsidR="00E213B0" w:rsidRPr="00901F19" w:rsidRDefault="00E213B0" w:rsidP="00E213B0">
            <w:pPr>
              <w:rPr>
                <w:rFonts w:eastAsia="Times New Roman"/>
                <w:sz w:val="20"/>
                <w:szCs w:val="20"/>
              </w:rPr>
            </w:pPr>
            <w:r w:rsidRPr="00901F19">
              <w:rPr>
                <w:rFonts w:eastAsia="Times New Roman"/>
                <w:sz w:val="20"/>
                <w:szCs w:val="20"/>
              </w:rPr>
              <w:lastRenderedPageBreak/>
              <w:t>Brain storming</w:t>
            </w:r>
          </w:p>
          <w:p w14:paraId="12738233" w14:textId="77777777" w:rsidR="00E213B0" w:rsidRPr="00901F19" w:rsidRDefault="00E213B0" w:rsidP="002223B3">
            <w:pPr>
              <w:widowControl w:val="0"/>
              <w:autoSpaceDE w:val="0"/>
              <w:autoSpaceDN w:val="0"/>
              <w:adjustRightInd w:val="0"/>
              <w:rPr>
                <w:sz w:val="20"/>
                <w:szCs w:val="20"/>
              </w:rPr>
            </w:pPr>
          </w:p>
        </w:tc>
        <w:tc>
          <w:tcPr>
            <w:tcW w:w="1170" w:type="dxa"/>
            <w:shd w:val="clear" w:color="auto" w:fill="E7E6E6" w:themeFill="background2"/>
            <w:tcMar>
              <w:top w:w="144" w:type="nil"/>
              <w:right w:w="144" w:type="nil"/>
            </w:tcMar>
            <w:vAlign w:val="bottom"/>
          </w:tcPr>
          <w:p w14:paraId="7456AC9A" w14:textId="7A41DC77" w:rsidR="00E213B0" w:rsidRPr="00901F19" w:rsidRDefault="00E213B0" w:rsidP="00E213B0">
            <w:pPr>
              <w:jc w:val="center"/>
              <w:rPr>
                <w:rFonts w:eastAsia="Times New Roman"/>
                <w:sz w:val="20"/>
                <w:szCs w:val="20"/>
              </w:rPr>
            </w:pPr>
            <w:r w:rsidRPr="00901F19">
              <w:rPr>
                <w:rFonts w:eastAsia="Times New Roman"/>
                <w:sz w:val="20"/>
                <w:szCs w:val="20"/>
              </w:rPr>
              <w:t>53%</w:t>
            </w:r>
          </w:p>
        </w:tc>
      </w:tr>
      <w:tr w:rsidR="0098514E" w:rsidRPr="00901F19" w14:paraId="3C9C5ADD" w14:textId="77777777" w:rsidTr="00AA4502">
        <w:trPr>
          <w:trHeight w:val="275"/>
          <w:jc w:val="center"/>
        </w:trPr>
        <w:tc>
          <w:tcPr>
            <w:tcW w:w="3795" w:type="dxa"/>
            <w:tcMar>
              <w:top w:w="144" w:type="nil"/>
              <w:right w:w="144" w:type="nil"/>
            </w:tcMar>
            <w:vAlign w:val="bottom"/>
          </w:tcPr>
          <w:p w14:paraId="45F6DE30" w14:textId="5FB90B9B" w:rsidR="0098514E" w:rsidRPr="00901F19" w:rsidRDefault="007F0930" w:rsidP="002223B3">
            <w:pPr>
              <w:widowControl w:val="0"/>
              <w:autoSpaceDE w:val="0"/>
              <w:autoSpaceDN w:val="0"/>
              <w:adjustRightInd w:val="0"/>
              <w:rPr>
                <w:sz w:val="20"/>
                <w:szCs w:val="20"/>
              </w:rPr>
            </w:pPr>
            <w:r w:rsidRPr="00901F19">
              <w:rPr>
                <w:sz w:val="20"/>
                <w:szCs w:val="20"/>
              </w:rPr>
              <w:t>Work-life</w:t>
            </w:r>
            <w:r w:rsidR="00AA4502" w:rsidRPr="00901F19">
              <w:rPr>
                <w:sz w:val="20"/>
                <w:szCs w:val="20"/>
              </w:rPr>
              <w:t xml:space="preserve"> balance</w:t>
            </w:r>
          </w:p>
        </w:tc>
        <w:tc>
          <w:tcPr>
            <w:tcW w:w="1170" w:type="dxa"/>
            <w:shd w:val="clear" w:color="auto" w:fill="E7E6E6" w:themeFill="background2"/>
            <w:tcMar>
              <w:top w:w="144" w:type="nil"/>
              <w:right w:w="144" w:type="nil"/>
            </w:tcMar>
            <w:vAlign w:val="bottom"/>
          </w:tcPr>
          <w:p w14:paraId="2AB6A9C9" w14:textId="5B2F1489" w:rsidR="0098514E" w:rsidRPr="00901F19" w:rsidRDefault="00E213B0" w:rsidP="00E213B0">
            <w:pPr>
              <w:widowControl w:val="0"/>
              <w:autoSpaceDE w:val="0"/>
              <w:autoSpaceDN w:val="0"/>
              <w:adjustRightInd w:val="0"/>
              <w:spacing w:after="240"/>
              <w:jc w:val="center"/>
              <w:rPr>
                <w:sz w:val="20"/>
                <w:szCs w:val="20"/>
              </w:rPr>
            </w:pPr>
            <w:r w:rsidRPr="00901F19">
              <w:rPr>
                <w:sz w:val="20"/>
                <w:szCs w:val="20"/>
              </w:rPr>
              <w:t>41</w:t>
            </w:r>
            <w:r w:rsidR="0098514E" w:rsidRPr="00901F19">
              <w:rPr>
                <w:sz w:val="20"/>
                <w:szCs w:val="20"/>
              </w:rPr>
              <w:t>%</w:t>
            </w:r>
          </w:p>
        </w:tc>
      </w:tr>
    </w:tbl>
    <w:p w14:paraId="438A11D9" w14:textId="77777777" w:rsidR="00F07031" w:rsidRPr="00901F19" w:rsidRDefault="00F07031" w:rsidP="00F07031"/>
    <w:p w14:paraId="43D81DF8" w14:textId="2A7C03D3" w:rsidR="00375360" w:rsidRPr="00901F19" w:rsidRDefault="00375360" w:rsidP="00375360">
      <w:pPr>
        <w:jc w:val="center"/>
        <w:rPr>
          <w:sz w:val="16"/>
          <w:szCs w:val="16"/>
        </w:rPr>
      </w:pPr>
      <w:r w:rsidRPr="00901F19">
        <w:rPr>
          <w:sz w:val="16"/>
          <w:szCs w:val="16"/>
        </w:rPr>
        <w:t>Table 1- Benefits of multicultural work place</w:t>
      </w:r>
    </w:p>
    <w:p w14:paraId="72AB75B7" w14:textId="77777777" w:rsidR="00375360" w:rsidRPr="00901F19" w:rsidRDefault="00375360" w:rsidP="00FB4F87">
      <w:pPr>
        <w:jc w:val="both"/>
      </w:pPr>
    </w:p>
    <w:p w14:paraId="70640504" w14:textId="67C42E69" w:rsidR="00F07031" w:rsidRPr="00901F19" w:rsidRDefault="00F07031" w:rsidP="00FB4F87">
      <w:pPr>
        <w:jc w:val="both"/>
      </w:pPr>
      <w:r w:rsidRPr="00901F19">
        <w:t xml:space="preserve">The most enjoyable task in onsite projects is </w:t>
      </w:r>
      <w:r w:rsidR="00E03740" w:rsidRPr="00901F19">
        <w:t>“</w:t>
      </w:r>
      <w:r w:rsidRPr="00901F19">
        <w:t>discussions and solving problems</w:t>
      </w:r>
      <w:r w:rsidR="00E03740" w:rsidRPr="00901F19">
        <w:t>”</w:t>
      </w:r>
      <w:r w:rsidRPr="00901F19">
        <w:t xml:space="preserve"> (88%) </w:t>
      </w:r>
      <w:r w:rsidR="00E213B0" w:rsidRPr="00901F19">
        <w:t xml:space="preserve">following by </w:t>
      </w:r>
      <w:r w:rsidR="00E03740" w:rsidRPr="00901F19">
        <w:t>“</w:t>
      </w:r>
      <w:r w:rsidR="00E213B0" w:rsidRPr="00901F19">
        <w:t>meeting people from other cultures</w:t>
      </w:r>
      <w:r w:rsidR="00E03740" w:rsidRPr="00901F19">
        <w:t>”</w:t>
      </w:r>
      <w:r w:rsidR="00E213B0" w:rsidRPr="00901F19">
        <w:t xml:space="preserve"> (65%). It was clearly determined by participants that cultural diversity plays a gre</w:t>
      </w:r>
      <w:r w:rsidR="002540E3" w:rsidRPr="00901F19">
        <w:t>at role in solving problems. T</w:t>
      </w:r>
      <w:r w:rsidR="00E213B0" w:rsidRPr="00901F19">
        <w:t>heir cultural background</w:t>
      </w:r>
      <w:r w:rsidR="002540E3" w:rsidRPr="00901F19">
        <w:t>s</w:t>
      </w:r>
      <w:r w:rsidR="00E213B0" w:rsidRPr="00901F19">
        <w:t xml:space="preserve"> </w:t>
      </w:r>
      <w:r w:rsidR="002540E3" w:rsidRPr="00901F19">
        <w:t xml:space="preserve">broaden team’s perspective to the problem, as a result tackling problems are much easier. </w:t>
      </w:r>
      <w:r w:rsidR="006F203F" w:rsidRPr="00901F19">
        <w:t>Differing ways of looking at the world, interpreting experience, solving problems and predicting future possibilities work together to produce a distinctive mental tool set. Groups with this sort of variety consistently outperform groups working with a single problem-solving perspective. B</w:t>
      </w:r>
      <w:r w:rsidRPr="00901F19">
        <w:t>rain storming</w:t>
      </w:r>
      <w:r w:rsidR="006F203F" w:rsidRPr="00901F19">
        <w:t xml:space="preserve"> identified by almost half of people as an advantage</w:t>
      </w:r>
      <w:r w:rsidRPr="00901F19">
        <w:t xml:space="preserve"> (53%) which is fairly difficult in virtual teams. In the end, problem solving is about people working together to make the organization and the people it serves better.</w:t>
      </w:r>
    </w:p>
    <w:p w14:paraId="4F9EFBB8" w14:textId="51047419" w:rsidR="00025C79" w:rsidRPr="00901F19" w:rsidRDefault="00060B5D" w:rsidP="00FB4F87">
      <w:pPr>
        <w:spacing w:before="100" w:beforeAutospacing="1" w:after="100" w:afterAutospacing="1"/>
        <w:jc w:val="both"/>
      </w:pPr>
      <w:r w:rsidRPr="00901F19">
        <w:t xml:space="preserve">Nearly </w:t>
      </w:r>
      <w:proofErr w:type="spellStart"/>
      <w:r w:rsidRPr="00901F19">
        <w:t>tree</w:t>
      </w:r>
      <w:proofErr w:type="spellEnd"/>
      <w:r w:rsidRPr="00901F19">
        <w:t xml:space="preserve"> quarters believe that </w:t>
      </w:r>
      <w:r w:rsidR="002223B3" w:rsidRPr="00901F19">
        <w:t xml:space="preserve">working in the same place </w:t>
      </w:r>
      <w:r w:rsidRPr="00901F19">
        <w:t xml:space="preserve">is </w:t>
      </w:r>
      <w:r w:rsidR="002223B3" w:rsidRPr="00901F19">
        <w:t>pleasant and motivating.</w:t>
      </w:r>
      <w:r w:rsidRPr="00901F19">
        <w:t xml:space="preserve"> “</w:t>
      </w:r>
      <w:r w:rsidRPr="00901F19">
        <w:rPr>
          <w:i/>
        </w:rPr>
        <w:t>Sense of family</w:t>
      </w:r>
      <w:r w:rsidRPr="00901F19">
        <w:t xml:space="preserve">” was mentioned by more </w:t>
      </w:r>
      <w:proofErr w:type="spellStart"/>
      <w:r w:rsidRPr="00901F19">
        <w:t>that</w:t>
      </w:r>
      <w:proofErr w:type="spellEnd"/>
      <w:r w:rsidRPr="00901F19">
        <w:t xml:space="preserve"> 60% of people. They </w:t>
      </w:r>
      <w:r w:rsidR="007061C8" w:rsidRPr="00901F19">
        <w:t xml:space="preserve">basically, </w:t>
      </w:r>
      <w:r w:rsidRPr="00901F19">
        <w:t>appreciate the chance to empathize and assist other colleagues to improve.</w:t>
      </w:r>
      <w:r w:rsidR="007061C8" w:rsidRPr="00901F19">
        <w:t xml:space="preserve"> It is one of aspects which is less likely to have in virtual teams.</w:t>
      </w:r>
      <w:r w:rsidR="00F07031" w:rsidRPr="00901F19">
        <w:t xml:space="preserve"> </w:t>
      </w:r>
      <w:r w:rsidR="00025C79" w:rsidRPr="00901F19">
        <w:t>Generally, f</w:t>
      </w:r>
      <w:r w:rsidR="007061C8" w:rsidRPr="00901F19">
        <w:t>lexibility</w:t>
      </w:r>
      <w:r w:rsidR="00025C79" w:rsidRPr="00901F19">
        <w:t xml:space="preserve"> in work schedule </w:t>
      </w:r>
      <w:r w:rsidR="007061C8" w:rsidRPr="00901F19">
        <w:t>is less than</w:t>
      </w:r>
      <w:r w:rsidR="00025C79" w:rsidRPr="00901F19">
        <w:t xml:space="preserve"> distributed teams. Since, under some policies, employees must work a prescribed number of hours a pay period and be present during a daily “</w:t>
      </w:r>
      <w:r w:rsidR="00025C79" w:rsidRPr="00901F19">
        <w:rPr>
          <w:i/>
        </w:rPr>
        <w:t>core time</w:t>
      </w:r>
      <w:r w:rsidR="00025C79" w:rsidRPr="00901F19">
        <w:t xml:space="preserve">”. Although, traditional 9 to 5, 40 </w:t>
      </w:r>
      <w:proofErr w:type="spellStart"/>
      <w:r w:rsidR="00025C79" w:rsidRPr="00901F19">
        <w:t>hours</w:t>
      </w:r>
      <w:proofErr w:type="spellEnd"/>
      <w:r w:rsidR="00025C79" w:rsidRPr="00901F19">
        <w:t xml:space="preserve"> work per week </w:t>
      </w:r>
      <w:proofErr w:type="spellStart"/>
      <w:r w:rsidR="00025C79" w:rsidRPr="00901F19">
        <w:t>dose</w:t>
      </w:r>
      <w:proofErr w:type="spellEnd"/>
      <w:r w:rsidR="00025C79" w:rsidRPr="00901F19">
        <w:t xml:space="preserve"> not allow employees to vary their arrival and departure times, and they prefer more flexibility at work. Office work schedule is yet another benefit of going to office. For example: One of participants mentioned that “</w:t>
      </w:r>
      <w:r w:rsidR="00025C79" w:rsidRPr="00901F19">
        <w:rPr>
          <w:i/>
        </w:rPr>
        <w:t>To me, leaving office in the afternoon means time to work is over</w:t>
      </w:r>
      <w:r w:rsidR="007F0930" w:rsidRPr="00901F19">
        <w:rPr>
          <w:i/>
        </w:rPr>
        <w:t>, so it helps me to invest my time on other dimensions of life.</w:t>
      </w:r>
      <w:r w:rsidR="00025C79" w:rsidRPr="00901F19">
        <w:rPr>
          <w:i/>
        </w:rPr>
        <w:t>”</w:t>
      </w:r>
      <w:r w:rsidR="007F0930" w:rsidRPr="00901F19">
        <w:t xml:space="preserve">. In other words, work-life balance (42% approximately) is considered as a benefit of going to workplace. </w:t>
      </w:r>
    </w:p>
    <w:p w14:paraId="594BD68A" w14:textId="29AF77E3" w:rsidR="006D3821" w:rsidRPr="00901F19" w:rsidRDefault="007061C8" w:rsidP="00FB4F87">
      <w:pPr>
        <w:jc w:val="both"/>
      </w:pPr>
      <w:r w:rsidRPr="00901F19">
        <w:t xml:space="preserve"> </w:t>
      </w:r>
      <w:r w:rsidR="007F0930" w:rsidRPr="00901F19">
        <w:t>On the other hand, there are some drawbacks of working in an office with all colleagues. Understanding o</w:t>
      </w:r>
      <w:r w:rsidR="00156358" w:rsidRPr="00901F19">
        <w:t>ffice rules and regulation is the most challenging issue for foreigners</w:t>
      </w:r>
      <w:r w:rsidR="003C1BCF" w:rsidRPr="00901F19">
        <w:t xml:space="preserve"> – mentioned by one quarter</w:t>
      </w:r>
      <w:r w:rsidR="00156358" w:rsidRPr="00901F19">
        <w:t xml:space="preserve">. It takes a while till they adherent rules independently without </w:t>
      </w:r>
      <w:r w:rsidR="00E21D44" w:rsidRPr="00901F19">
        <w:t>receiving</w:t>
      </w:r>
      <w:r w:rsidR="00156358" w:rsidRPr="00901F19">
        <w:t xml:space="preserve"> hints and reminders from human resource </w:t>
      </w:r>
      <w:r w:rsidR="003C1BCF" w:rsidRPr="00901F19">
        <w:t xml:space="preserve">or project managers. </w:t>
      </w:r>
      <w:r w:rsidR="00F07031" w:rsidRPr="00901F19">
        <w:t xml:space="preserve">For example: requirements for attendance, leave and time off, having limited personal items and dress code are considered irritating. </w:t>
      </w:r>
      <w:r w:rsidR="00F07031" w:rsidRPr="00901F19">
        <w:rPr>
          <w:rFonts w:eastAsia="Times New Roman"/>
        </w:rPr>
        <w:t>When companies create ridiculous and demoralizing rules to halt the outlandish behavior of a few individuals, it’s a management problem. There’s no sense in alienating your entire workforce because you don’t know how to manage performance. It makes a bad situation that much worse.</w:t>
      </w:r>
      <w:r w:rsidR="00FB4F87" w:rsidRPr="00901F19">
        <w:rPr>
          <w:rFonts w:eastAsia="Times New Roman"/>
        </w:rPr>
        <w:t xml:space="preserve"> </w:t>
      </w:r>
      <w:r w:rsidR="003C1BCF" w:rsidRPr="00901F19">
        <w:t>The other negative point might be “discriminations”: a</w:t>
      </w:r>
      <w:r w:rsidR="00140898" w:rsidRPr="00901F19">
        <w:t>s employees have close</w:t>
      </w:r>
      <w:r w:rsidR="003C1BCF" w:rsidRPr="00901F19">
        <w:t>r</w:t>
      </w:r>
      <w:r w:rsidR="00140898" w:rsidRPr="00901F19">
        <w:t xml:space="preserve"> contact with each other in workplace, they know more details about each other, any type of discrimination can be</w:t>
      </w:r>
      <w:r w:rsidR="003C1BCF" w:rsidRPr="00901F19">
        <w:t xml:space="preserve"> easily tangible and visible by the entire team </w:t>
      </w:r>
      <w:r w:rsidR="00140898" w:rsidRPr="00901F19">
        <w:t>(</w:t>
      </w:r>
      <w:r w:rsidR="003C1BCF" w:rsidRPr="00901F19">
        <w:t>this is pinpointed by about 30</w:t>
      </w:r>
      <w:r w:rsidR="00140898" w:rsidRPr="00901F19">
        <w:t>%</w:t>
      </w:r>
      <w:r w:rsidR="003C1BCF" w:rsidRPr="00901F19">
        <w:t xml:space="preserve"> of participants</w:t>
      </w:r>
      <w:r w:rsidR="00140898" w:rsidRPr="00901F19">
        <w:t>)</w:t>
      </w:r>
      <w:r w:rsidR="003C1BCF" w:rsidRPr="00901F19">
        <w:t xml:space="preserve">. Needless to say, negative discriminations have destructive impact on the team. Due to </w:t>
      </w:r>
      <w:r w:rsidR="00140898" w:rsidRPr="00901F19">
        <w:t>less cultural diversity in onsite projects, majority of</w:t>
      </w:r>
      <w:r w:rsidR="003C1BCF" w:rsidRPr="00901F19">
        <w:t xml:space="preserve"> team members </w:t>
      </w:r>
      <w:r w:rsidR="00140898" w:rsidRPr="00901F19">
        <w:t xml:space="preserve">are from the same culture and expats automatically considered as minority in office. </w:t>
      </w:r>
      <w:r w:rsidR="00EB1F65" w:rsidRPr="00901F19">
        <w:t xml:space="preserve">Therefore, cultural influence of minorities is less and they basically </w:t>
      </w:r>
      <w:r w:rsidR="0098514E" w:rsidRPr="00901F19">
        <w:t>need</w:t>
      </w:r>
      <w:r w:rsidR="00EB1F65" w:rsidRPr="00901F19">
        <w:t xml:space="preserve"> to follow </w:t>
      </w:r>
      <w:r w:rsidR="00FB446A" w:rsidRPr="00901F19">
        <w:t xml:space="preserve">the dominated culture </w:t>
      </w:r>
      <w:r w:rsidR="003C1BCF" w:rsidRPr="00901F19">
        <w:t>(local culture</w:t>
      </w:r>
      <w:r w:rsidR="00EB1F65" w:rsidRPr="00901F19">
        <w:t>)</w:t>
      </w:r>
      <w:r w:rsidR="00FB446A" w:rsidRPr="00901F19">
        <w:t>.</w:t>
      </w:r>
      <w:r w:rsidR="00F07031" w:rsidRPr="00901F19">
        <w:t xml:space="preserve"> It the third drawback of working in the same workplace identified by 25% of participants.</w:t>
      </w:r>
    </w:p>
    <w:p w14:paraId="58FB82DC" w14:textId="77777777" w:rsidR="00375360" w:rsidRPr="00901F19" w:rsidRDefault="00375360" w:rsidP="00FB4F87">
      <w:pPr>
        <w:jc w:val="both"/>
      </w:pPr>
    </w:p>
    <w:tbl>
      <w:tblPr>
        <w:tblW w:w="5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5"/>
        <w:gridCol w:w="1080"/>
      </w:tblGrid>
      <w:tr w:rsidR="00FB446A" w:rsidRPr="00901F19" w14:paraId="4E816993" w14:textId="77777777" w:rsidTr="00AA4502">
        <w:trPr>
          <w:trHeight w:val="340"/>
          <w:jc w:val="center"/>
        </w:trPr>
        <w:tc>
          <w:tcPr>
            <w:tcW w:w="4545" w:type="dxa"/>
            <w:shd w:val="clear" w:color="000000" w:fill="FFFFFF"/>
            <w:vAlign w:val="center"/>
            <w:hideMark/>
          </w:tcPr>
          <w:p w14:paraId="4D725C73" w14:textId="77777777" w:rsidR="006D3821" w:rsidRPr="00901F19" w:rsidRDefault="006D3821" w:rsidP="001A3517">
            <w:pPr>
              <w:rPr>
                <w:rFonts w:eastAsia="Times New Roman"/>
                <w:color w:val="000000"/>
                <w:sz w:val="20"/>
                <w:szCs w:val="20"/>
              </w:rPr>
            </w:pPr>
            <w:r w:rsidRPr="00901F19">
              <w:rPr>
                <w:rFonts w:eastAsia="Times New Roman"/>
                <w:color w:val="000000"/>
                <w:sz w:val="20"/>
                <w:szCs w:val="20"/>
              </w:rPr>
              <w:t>Following office rules</w:t>
            </w:r>
          </w:p>
        </w:tc>
        <w:tc>
          <w:tcPr>
            <w:tcW w:w="1080" w:type="dxa"/>
            <w:shd w:val="clear" w:color="000000" w:fill="E7E6E6" w:themeFill="background2"/>
            <w:vAlign w:val="center"/>
            <w:hideMark/>
          </w:tcPr>
          <w:p w14:paraId="37518C55" w14:textId="31140AE4" w:rsidR="006D3821" w:rsidRPr="00901F19" w:rsidRDefault="00375360" w:rsidP="001A3517">
            <w:pPr>
              <w:jc w:val="center"/>
              <w:rPr>
                <w:rFonts w:eastAsia="Times New Roman"/>
                <w:color w:val="000000"/>
                <w:sz w:val="20"/>
                <w:szCs w:val="20"/>
              </w:rPr>
            </w:pPr>
            <w:r w:rsidRPr="00901F19">
              <w:rPr>
                <w:rFonts w:eastAsia="Times New Roman"/>
                <w:color w:val="000000"/>
                <w:sz w:val="20"/>
                <w:szCs w:val="20"/>
              </w:rPr>
              <w:t>34</w:t>
            </w:r>
            <w:r w:rsidR="006D3821" w:rsidRPr="00901F19">
              <w:rPr>
                <w:rFonts w:eastAsia="Times New Roman"/>
                <w:color w:val="000000"/>
                <w:sz w:val="20"/>
                <w:szCs w:val="20"/>
              </w:rPr>
              <w:t>%</w:t>
            </w:r>
          </w:p>
        </w:tc>
      </w:tr>
      <w:tr w:rsidR="00FB446A" w:rsidRPr="00901F19" w14:paraId="15612960" w14:textId="77777777" w:rsidTr="00AA4502">
        <w:trPr>
          <w:trHeight w:val="500"/>
          <w:jc w:val="center"/>
        </w:trPr>
        <w:tc>
          <w:tcPr>
            <w:tcW w:w="4545" w:type="dxa"/>
            <w:shd w:val="clear" w:color="000000" w:fill="FFFFFF"/>
            <w:vAlign w:val="center"/>
            <w:hideMark/>
          </w:tcPr>
          <w:p w14:paraId="17845BE7" w14:textId="77777777" w:rsidR="006D3821" w:rsidRPr="00901F19" w:rsidRDefault="006D3821" w:rsidP="001A3517">
            <w:pPr>
              <w:rPr>
                <w:rFonts w:eastAsia="Times New Roman"/>
                <w:color w:val="000000"/>
                <w:sz w:val="20"/>
                <w:szCs w:val="20"/>
              </w:rPr>
            </w:pPr>
            <w:r w:rsidRPr="00901F19">
              <w:rPr>
                <w:rFonts w:eastAsia="Times New Roman"/>
                <w:color w:val="000000"/>
                <w:sz w:val="20"/>
                <w:szCs w:val="20"/>
              </w:rPr>
              <w:t>Being a minority and having less power</w:t>
            </w:r>
          </w:p>
        </w:tc>
        <w:tc>
          <w:tcPr>
            <w:tcW w:w="1080" w:type="dxa"/>
            <w:shd w:val="clear" w:color="000000" w:fill="E7E6E6" w:themeFill="background2"/>
            <w:vAlign w:val="center"/>
            <w:hideMark/>
          </w:tcPr>
          <w:p w14:paraId="4BC666C3" w14:textId="36C0B188" w:rsidR="006D3821" w:rsidRPr="00901F19" w:rsidRDefault="006D3821" w:rsidP="00375360">
            <w:pPr>
              <w:jc w:val="center"/>
              <w:rPr>
                <w:rFonts w:eastAsia="Times New Roman"/>
                <w:color w:val="000000"/>
                <w:sz w:val="20"/>
                <w:szCs w:val="20"/>
              </w:rPr>
            </w:pPr>
            <w:r w:rsidRPr="00901F19">
              <w:rPr>
                <w:rFonts w:eastAsia="Times New Roman"/>
                <w:color w:val="000000"/>
                <w:sz w:val="20"/>
                <w:szCs w:val="20"/>
              </w:rPr>
              <w:t>25%</w:t>
            </w:r>
          </w:p>
        </w:tc>
      </w:tr>
      <w:tr w:rsidR="00375360" w:rsidRPr="00901F19" w14:paraId="06BFF101" w14:textId="77777777" w:rsidTr="00AA4502">
        <w:trPr>
          <w:trHeight w:val="340"/>
          <w:jc w:val="center"/>
        </w:trPr>
        <w:tc>
          <w:tcPr>
            <w:tcW w:w="4545" w:type="dxa"/>
            <w:shd w:val="clear" w:color="000000" w:fill="FFFFFF"/>
            <w:vAlign w:val="center"/>
          </w:tcPr>
          <w:p w14:paraId="2B250886" w14:textId="4586B487" w:rsidR="00375360" w:rsidRPr="00901F19" w:rsidRDefault="00375360" w:rsidP="001A3517">
            <w:pPr>
              <w:rPr>
                <w:rFonts w:eastAsia="Times New Roman"/>
                <w:color w:val="000000"/>
                <w:sz w:val="20"/>
                <w:szCs w:val="20"/>
              </w:rPr>
            </w:pPr>
            <w:r w:rsidRPr="00901F19">
              <w:rPr>
                <w:rFonts w:eastAsia="Times New Roman"/>
                <w:color w:val="000000"/>
                <w:sz w:val="20"/>
                <w:szCs w:val="20"/>
              </w:rPr>
              <w:t>Discrimination</w:t>
            </w:r>
          </w:p>
        </w:tc>
        <w:tc>
          <w:tcPr>
            <w:tcW w:w="1080" w:type="dxa"/>
            <w:shd w:val="clear" w:color="000000" w:fill="E7E6E6" w:themeFill="background2"/>
            <w:vAlign w:val="center"/>
          </w:tcPr>
          <w:p w14:paraId="46C4CB81" w14:textId="5BC885C5" w:rsidR="00375360" w:rsidRPr="00901F19" w:rsidRDefault="00375360" w:rsidP="001A3517">
            <w:pPr>
              <w:jc w:val="center"/>
              <w:rPr>
                <w:rFonts w:eastAsia="Times New Roman"/>
                <w:color w:val="000000"/>
                <w:sz w:val="20"/>
                <w:szCs w:val="20"/>
              </w:rPr>
            </w:pPr>
            <w:r w:rsidRPr="00901F19">
              <w:rPr>
                <w:rFonts w:eastAsia="Times New Roman"/>
                <w:color w:val="000000"/>
                <w:sz w:val="20"/>
                <w:szCs w:val="20"/>
              </w:rPr>
              <w:t>29%</w:t>
            </w:r>
          </w:p>
        </w:tc>
      </w:tr>
      <w:tr w:rsidR="00375360" w:rsidRPr="00901F19" w14:paraId="318540C9" w14:textId="77777777" w:rsidTr="00AA4502">
        <w:trPr>
          <w:trHeight w:val="340"/>
          <w:jc w:val="center"/>
        </w:trPr>
        <w:tc>
          <w:tcPr>
            <w:tcW w:w="4545" w:type="dxa"/>
            <w:shd w:val="clear" w:color="000000" w:fill="FFFFFF"/>
            <w:vAlign w:val="center"/>
            <w:hideMark/>
          </w:tcPr>
          <w:p w14:paraId="4C17E8C2" w14:textId="77777777" w:rsidR="00375360" w:rsidRPr="00901F19" w:rsidRDefault="00375360" w:rsidP="001A3517">
            <w:pPr>
              <w:rPr>
                <w:rFonts w:eastAsia="Times New Roman"/>
                <w:color w:val="000000"/>
                <w:sz w:val="20"/>
                <w:szCs w:val="20"/>
              </w:rPr>
            </w:pPr>
            <w:r w:rsidRPr="00901F19">
              <w:rPr>
                <w:rFonts w:eastAsia="Times New Roman"/>
                <w:color w:val="000000"/>
                <w:sz w:val="20"/>
                <w:szCs w:val="20"/>
              </w:rPr>
              <w:t>Understanding regulations</w:t>
            </w:r>
          </w:p>
        </w:tc>
        <w:tc>
          <w:tcPr>
            <w:tcW w:w="1080" w:type="dxa"/>
            <w:shd w:val="clear" w:color="000000" w:fill="E7E6E6" w:themeFill="background2"/>
            <w:vAlign w:val="center"/>
            <w:hideMark/>
          </w:tcPr>
          <w:p w14:paraId="4C494267" w14:textId="3F0ACA24" w:rsidR="00375360" w:rsidRPr="00901F19" w:rsidRDefault="00375360" w:rsidP="001A3517">
            <w:pPr>
              <w:jc w:val="center"/>
              <w:rPr>
                <w:rFonts w:eastAsia="Times New Roman"/>
                <w:color w:val="000000"/>
                <w:sz w:val="20"/>
                <w:szCs w:val="20"/>
              </w:rPr>
            </w:pPr>
            <w:r w:rsidRPr="00901F19">
              <w:rPr>
                <w:rFonts w:eastAsia="Times New Roman"/>
                <w:color w:val="000000"/>
                <w:sz w:val="20"/>
                <w:szCs w:val="20"/>
              </w:rPr>
              <w:t>42%</w:t>
            </w:r>
          </w:p>
        </w:tc>
      </w:tr>
    </w:tbl>
    <w:p w14:paraId="503804B8" w14:textId="1AE09496" w:rsidR="00375360" w:rsidRPr="00901F19" w:rsidRDefault="00375360" w:rsidP="00375360">
      <w:pPr>
        <w:jc w:val="center"/>
        <w:rPr>
          <w:sz w:val="16"/>
          <w:szCs w:val="16"/>
        </w:rPr>
      </w:pPr>
      <w:r w:rsidRPr="00901F19">
        <w:rPr>
          <w:sz w:val="16"/>
          <w:szCs w:val="16"/>
        </w:rPr>
        <w:t>Table 2- Drawbacks of multicultural work place</w:t>
      </w:r>
    </w:p>
    <w:p w14:paraId="1F82E5A8" w14:textId="77777777" w:rsidR="006D3821" w:rsidRPr="00901F19" w:rsidRDefault="006D3821" w:rsidP="00762909"/>
    <w:p w14:paraId="4C36AF79" w14:textId="77777777" w:rsidR="00AA4502" w:rsidRPr="00901F19" w:rsidRDefault="00AA4502" w:rsidP="00762909"/>
    <w:p w14:paraId="63150CA8" w14:textId="77777777" w:rsidR="0098514E" w:rsidRPr="00901F19" w:rsidRDefault="0098514E" w:rsidP="00762909"/>
    <w:p w14:paraId="66C0711F" w14:textId="3FAB1A44" w:rsidR="0098514E" w:rsidRPr="00901F19" w:rsidRDefault="0098514E" w:rsidP="00645894">
      <w:pPr>
        <w:pStyle w:val="Heading3"/>
      </w:pPr>
      <w:bookmarkStart w:id="95" w:name="_Toc490070186"/>
      <w:r w:rsidRPr="00901F19">
        <w:t xml:space="preserve">5.3.2 </w:t>
      </w:r>
      <w:r w:rsidR="00A109DD" w:rsidRPr="00901F19">
        <w:t>Multicultural</w:t>
      </w:r>
      <w:r w:rsidR="002223B3" w:rsidRPr="00901F19">
        <w:t xml:space="preserve"> as a </w:t>
      </w:r>
      <w:r w:rsidR="00FB4F87" w:rsidRPr="00901F19">
        <w:t xml:space="preserve">key </w:t>
      </w:r>
      <w:r w:rsidR="002223B3" w:rsidRPr="00901F19">
        <w:t>parameter</w:t>
      </w:r>
      <w:bookmarkEnd w:id="95"/>
    </w:p>
    <w:p w14:paraId="3AB681AE" w14:textId="2BC4A582" w:rsidR="003F4752" w:rsidRPr="00901F19" w:rsidRDefault="003F4752" w:rsidP="00005DD6">
      <w:pPr>
        <w:widowControl w:val="0"/>
        <w:autoSpaceDE w:val="0"/>
        <w:autoSpaceDN w:val="0"/>
        <w:adjustRightInd w:val="0"/>
        <w:jc w:val="both"/>
      </w:pPr>
      <w:r w:rsidRPr="00901F19">
        <w:t>As globalization becomes more common, more and more projects involve working</w:t>
      </w:r>
      <w:r w:rsidR="00365DAA" w:rsidRPr="00901F19">
        <w:t xml:space="preserve"> </w:t>
      </w:r>
      <w:r w:rsidRPr="00901F19">
        <w:t>across different countries or regions. This can give rise to some additional</w:t>
      </w:r>
      <w:r w:rsidR="00A109DD" w:rsidRPr="00901F19">
        <w:t xml:space="preserve"> </w:t>
      </w:r>
      <w:r w:rsidRPr="00901F19">
        <w:t>complexity</w:t>
      </w:r>
      <w:r w:rsidR="00001813" w:rsidRPr="00901F19">
        <w:t xml:space="preserve">. The effect of culture while interacting with co-workers is inevitable. Following table illustrates culture role:  </w:t>
      </w:r>
    </w:p>
    <w:p w14:paraId="183C6809" w14:textId="77777777" w:rsidR="0062408D" w:rsidRPr="00901F19" w:rsidRDefault="0062408D" w:rsidP="003F4752">
      <w:pPr>
        <w:widowControl w:val="0"/>
        <w:autoSpaceDE w:val="0"/>
        <w:autoSpaceDN w:val="0"/>
        <w:adjustRightInd w:val="0"/>
      </w:pPr>
    </w:p>
    <w:tbl>
      <w:tblPr>
        <w:tblW w:w="4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1300"/>
      </w:tblGrid>
      <w:tr w:rsidR="0062408D" w:rsidRPr="00901F19" w14:paraId="067815C6" w14:textId="77777777" w:rsidTr="00AA4502">
        <w:trPr>
          <w:trHeight w:val="340"/>
          <w:jc w:val="center"/>
        </w:trPr>
        <w:tc>
          <w:tcPr>
            <w:tcW w:w="2940" w:type="dxa"/>
            <w:shd w:val="clear" w:color="000000" w:fill="FFFFFF"/>
            <w:vAlign w:val="center"/>
            <w:hideMark/>
          </w:tcPr>
          <w:p w14:paraId="4379334B" w14:textId="77777777" w:rsidR="0062408D" w:rsidRPr="00901F19" w:rsidRDefault="0062408D" w:rsidP="001A3517">
            <w:pPr>
              <w:rPr>
                <w:rFonts w:eastAsia="Times New Roman"/>
                <w:color w:val="000000"/>
                <w:sz w:val="20"/>
                <w:szCs w:val="20"/>
              </w:rPr>
            </w:pPr>
            <w:r w:rsidRPr="00901F19">
              <w:rPr>
                <w:rFonts w:eastAsia="Times New Roman"/>
                <w:color w:val="000000"/>
                <w:sz w:val="20"/>
                <w:szCs w:val="20"/>
              </w:rPr>
              <w:t>0%-30%</w:t>
            </w:r>
          </w:p>
        </w:tc>
        <w:tc>
          <w:tcPr>
            <w:tcW w:w="1300" w:type="dxa"/>
            <w:shd w:val="clear" w:color="000000" w:fill="E7E6E6" w:themeFill="background2"/>
            <w:vAlign w:val="center"/>
            <w:hideMark/>
          </w:tcPr>
          <w:p w14:paraId="1BB19399" w14:textId="27A0C412" w:rsidR="0062408D" w:rsidRPr="00901F19" w:rsidRDefault="00001813" w:rsidP="001A3517">
            <w:pPr>
              <w:jc w:val="center"/>
              <w:rPr>
                <w:rFonts w:eastAsia="Times New Roman"/>
                <w:color w:val="000000"/>
                <w:sz w:val="20"/>
                <w:szCs w:val="20"/>
              </w:rPr>
            </w:pPr>
            <w:r w:rsidRPr="00901F19">
              <w:rPr>
                <w:rFonts w:eastAsia="Times New Roman"/>
                <w:color w:val="000000"/>
                <w:sz w:val="20"/>
                <w:szCs w:val="20"/>
              </w:rPr>
              <w:t>19</w:t>
            </w:r>
            <w:r w:rsidR="0062408D" w:rsidRPr="00901F19">
              <w:rPr>
                <w:rFonts w:eastAsia="Times New Roman"/>
                <w:color w:val="000000"/>
                <w:sz w:val="20"/>
                <w:szCs w:val="20"/>
              </w:rPr>
              <w:t>%</w:t>
            </w:r>
          </w:p>
        </w:tc>
      </w:tr>
      <w:tr w:rsidR="0062408D" w:rsidRPr="00901F19" w14:paraId="70BB70FF" w14:textId="77777777" w:rsidTr="00AA4502">
        <w:trPr>
          <w:trHeight w:val="340"/>
          <w:jc w:val="center"/>
        </w:trPr>
        <w:tc>
          <w:tcPr>
            <w:tcW w:w="2940" w:type="dxa"/>
            <w:shd w:val="clear" w:color="000000" w:fill="FFFFFF"/>
            <w:vAlign w:val="center"/>
            <w:hideMark/>
          </w:tcPr>
          <w:p w14:paraId="47E80174" w14:textId="77777777" w:rsidR="0062408D" w:rsidRPr="00901F19" w:rsidRDefault="0062408D" w:rsidP="001A3517">
            <w:pPr>
              <w:rPr>
                <w:rFonts w:eastAsia="Times New Roman"/>
                <w:color w:val="000000"/>
                <w:sz w:val="20"/>
                <w:szCs w:val="20"/>
              </w:rPr>
            </w:pPr>
            <w:r w:rsidRPr="00901F19">
              <w:rPr>
                <w:rFonts w:eastAsia="Times New Roman"/>
                <w:color w:val="000000"/>
                <w:sz w:val="20"/>
                <w:szCs w:val="20"/>
              </w:rPr>
              <w:t>31%-50%</w:t>
            </w:r>
          </w:p>
        </w:tc>
        <w:tc>
          <w:tcPr>
            <w:tcW w:w="1300" w:type="dxa"/>
            <w:shd w:val="clear" w:color="000000" w:fill="E7E6E6" w:themeFill="background2"/>
            <w:vAlign w:val="center"/>
            <w:hideMark/>
          </w:tcPr>
          <w:p w14:paraId="2A8CA5A5" w14:textId="5D8EA22E" w:rsidR="0062408D" w:rsidRPr="00901F19" w:rsidRDefault="0062408D" w:rsidP="00001813">
            <w:pPr>
              <w:jc w:val="center"/>
              <w:rPr>
                <w:rFonts w:eastAsia="Times New Roman"/>
                <w:color w:val="000000"/>
                <w:sz w:val="20"/>
                <w:szCs w:val="20"/>
              </w:rPr>
            </w:pPr>
            <w:r w:rsidRPr="00901F19">
              <w:rPr>
                <w:rFonts w:eastAsia="Times New Roman"/>
                <w:color w:val="000000"/>
                <w:sz w:val="20"/>
                <w:szCs w:val="20"/>
              </w:rPr>
              <w:t>45%</w:t>
            </w:r>
          </w:p>
        </w:tc>
      </w:tr>
      <w:tr w:rsidR="0062408D" w:rsidRPr="00901F19" w14:paraId="73BE1DB7" w14:textId="77777777" w:rsidTr="00AA4502">
        <w:trPr>
          <w:trHeight w:val="340"/>
          <w:jc w:val="center"/>
        </w:trPr>
        <w:tc>
          <w:tcPr>
            <w:tcW w:w="2940" w:type="dxa"/>
            <w:shd w:val="clear" w:color="000000" w:fill="FFFFFF"/>
            <w:vAlign w:val="center"/>
            <w:hideMark/>
          </w:tcPr>
          <w:p w14:paraId="61EAE078" w14:textId="77777777" w:rsidR="0062408D" w:rsidRPr="00901F19" w:rsidRDefault="0062408D" w:rsidP="001A3517">
            <w:pPr>
              <w:rPr>
                <w:rFonts w:eastAsia="Times New Roman"/>
                <w:color w:val="000000"/>
                <w:sz w:val="20"/>
                <w:szCs w:val="20"/>
              </w:rPr>
            </w:pPr>
            <w:r w:rsidRPr="00901F19">
              <w:rPr>
                <w:rFonts w:eastAsia="Times New Roman"/>
                <w:color w:val="000000"/>
                <w:sz w:val="20"/>
                <w:szCs w:val="20"/>
              </w:rPr>
              <w:t>51%-70%</w:t>
            </w:r>
          </w:p>
        </w:tc>
        <w:tc>
          <w:tcPr>
            <w:tcW w:w="1300" w:type="dxa"/>
            <w:shd w:val="clear" w:color="000000" w:fill="E7E6E6" w:themeFill="background2"/>
            <w:vAlign w:val="center"/>
            <w:hideMark/>
          </w:tcPr>
          <w:p w14:paraId="0AB242EC" w14:textId="0377841A" w:rsidR="0062408D" w:rsidRPr="00901F19" w:rsidRDefault="00001813" w:rsidP="001A3517">
            <w:pPr>
              <w:jc w:val="center"/>
              <w:rPr>
                <w:rFonts w:eastAsia="Times New Roman"/>
                <w:color w:val="000000"/>
                <w:sz w:val="20"/>
                <w:szCs w:val="20"/>
              </w:rPr>
            </w:pPr>
            <w:r w:rsidRPr="00901F19">
              <w:rPr>
                <w:rFonts w:eastAsia="Times New Roman"/>
                <w:color w:val="000000"/>
                <w:sz w:val="20"/>
                <w:szCs w:val="20"/>
              </w:rPr>
              <w:t>10</w:t>
            </w:r>
            <w:r w:rsidR="0062408D" w:rsidRPr="00901F19">
              <w:rPr>
                <w:rFonts w:eastAsia="Times New Roman"/>
                <w:color w:val="000000"/>
                <w:sz w:val="20"/>
                <w:szCs w:val="20"/>
              </w:rPr>
              <w:t>%</w:t>
            </w:r>
          </w:p>
        </w:tc>
      </w:tr>
      <w:tr w:rsidR="0062408D" w:rsidRPr="00901F19" w14:paraId="05CBE59D" w14:textId="77777777" w:rsidTr="00AA4502">
        <w:trPr>
          <w:trHeight w:val="340"/>
          <w:jc w:val="center"/>
        </w:trPr>
        <w:tc>
          <w:tcPr>
            <w:tcW w:w="2940" w:type="dxa"/>
            <w:shd w:val="clear" w:color="000000" w:fill="FFFFFF"/>
            <w:vAlign w:val="center"/>
            <w:hideMark/>
          </w:tcPr>
          <w:p w14:paraId="5F86E858" w14:textId="77777777" w:rsidR="0062408D" w:rsidRPr="00901F19" w:rsidRDefault="0062408D" w:rsidP="001A3517">
            <w:pPr>
              <w:rPr>
                <w:rFonts w:eastAsia="Times New Roman"/>
                <w:color w:val="000000"/>
                <w:sz w:val="20"/>
                <w:szCs w:val="20"/>
              </w:rPr>
            </w:pPr>
            <w:r w:rsidRPr="00901F19">
              <w:rPr>
                <w:rFonts w:eastAsia="Times New Roman"/>
                <w:color w:val="000000"/>
                <w:sz w:val="20"/>
                <w:szCs w:val="20"/>
              </w:rPr>
              <w:t>71%-90%</w:t>
            </w:r>
          </w:p>
        </w:tc>
        <w:tc>
          <w:tcPr>
            <w:tcW w:w="1300" w:type="dxa"/>
            <w:shd w:val="clear" w:color="000000" w:fill="E7E6E6" w:themeFill="background2"/>
            <w:vAlign w:val="center"/>
            <w:hideMark/>
          </w:tcPr>
          <w:p w14:paraId="558C6357" w14:textId="1B1383C8" w:rsidR="0062408D" w:rsidRPr="00901F19" w:rsidRDefault="0062408D" w:rsidP="00001813">
            <w:pPr>
              <w:jc w:val="center"/>
              <w:rPr>
                <w:rFonts w:eastAsia="Times New Roman"/>
                <w:color w:val="000000"/>
                <w:sz w:val="20"/>
                <w:szCs w:val="20"/>
              </w:rPr>
            </w:pPr>
            <w:r w:rsidRPr="00901F19">
              <w:rPr>
                <w:rFonts w:eastAsia="Times New Roman"/>
                <w:color w:val="000000"/>
                <w:sz w:val="20"/>
                <w:szCs w:val="20"/>
              </w:rPr>
              <w:t>27%</w:t>
            </w:r>
          </w:p>
        </w:tc>
      </w:tr>
      <w:tr w:rsidR="0062408D" w:rsidRPr="00901F19" w14:paraId="05323E31" w14:textId="77777777" w:rsidTr="00AA4502">
        <w:trPr>
          <w:trHeight w:val="340"/>
          <w:jc w:val="center"/>
        </w:trPr>
        <w:tc>
          <w:tcPr>
            <w:tcW w:w="2940" w:type="dxa"/>
            <w:shd w:val="clear" w:color="000000" w:fill="FFFFFF"/>
            <w:vAlign w:val="center"/>
            <w:hideMark/>
          </w:tcPr>
          <w:p w14:paraId="7A3465D0" w14:textId="77777777" w:rsidR="0062408D" w:rsidRPr="00901F19" w:rsidRDefault="0062408D" w:rsidP="001A3517">
            <w:pPr>
              <w:rPr>
                <w:rFonts w:eastAsia="Times New Roman"/>
                <w:color w:val="000000"/>
                <w:sz w:val="20"/>
                <w:szCs w:val="20"/>
              </w:rPr>
            </w:pPr>
            <w:r w:rsidRPr="00901F19">
              <w:rPr>
                <w:rFonts w:eastAsia="Times New Roman"/>
                <w:color w:val="000000"/>
                <w:sz w:val="20"/>
                <w:szCs w:val="20"/>
              </w:rPr>
              <w:t>91%-100%</w:t>
            </w:r>
          </w:p>
        </w:tc>
        <w:tc>
          <w:tcPr>
            <w:tcW w:w="1300" w:type="dxa"/>
            <w:shd w:val="clear" w:color="000000" w:fill="E7E6E6" w:themeFill="background2"/>
            <w:vAlign w:val="center"/>
            <w:hideMark/>
          </w:tcPr>
          <w:p w14:paraId="4732DC17" w14:textId="30C24118" w:rsidR="0062408D" w:rsidRPr="00901F19" w:rsidRDefault="0062408D" w:rsidP="00267230">
            <w:pPr>
              <w:jc w:val="center"/>
              <w:rPr>
                <w:rFonts w:eastAsia="Times New Roman"/>
                <w:color w:val="000000"/>
                <w:sz w:val="20"/>
                <w:szCs w:val="20"/>
              </w:rPr>
            </w:pPr>
            <w:r w:rsidRPr="00901F19">
              <w:rPr>
                <w:rFonts w:eastAsia="Times New Roman"/>
                <w:color w:val="000000"/>
                <w:sz w:val="20"/>
                <w:szCs w:val="20"/>
              </w:rPr>
              <w:t>0%</w:t>
            </w:r>
          </w:p>
        </w:tc>
      </w:tr>
    </w:tbl>
    <w:p w14:paraId="17794542" w14:textId="4F7FAD25" w:rsidR="00001813" w:rsidRPr="00901F19" w:rsidRDefault="00001813" w:rsidP="00001813">
      <w:pPr>
        <w:jc w:val="center"/>
        <w:rPr>
          <w:sz w:val="16"/>
          <w:szCs w:val="16"/>
        </w:rPr>
      </w:pPr>
      <w:r w:rsidRPr="00901F19">
        <w:rPr>
          <w:sz w:val="16"/>
          <w:szCs w:val="16"/>
        </w:rPr>
        <w:t>Table 3- Impact of culture on work interaction</w:t>
      </w:r>
    </w:p>
    <w:p w14:paraId="606FDEC9" w14:textId="77777777" w:rsidR="0062408D" w:rsidRPr="00901F19" w:rsidRDefault="0062408D" w:rsidP="003F4752">
      <w:pPr>
        <w:widowControl w:val="0"/>
        <w:autoSpaceDE w:val="0"/>
        <w:autoSpaceDN w:val="0"/>
        <w:adjustRightInd w:val="0"/>
      </w:pPr>
    </w:p>
    <w:p w14:paraId="6BD133CE" w14:textId="1C051BCE" w:rsidR="00D72303" w:rsidRPr="00901F19" w:rsidRDefault="00267230" w:rsidP="00005DD6">
      <w:pPr>
        <w:widowControl w:val="0"/>
        <w:autoSpaceDE w:val="0"/>
        <w:autoSpaceDN w:val="0"/>
        <w:adjustRightInd w:val="0"/>
        <w:jc w:val="both"/>
      </w:pPr>
      <w:r w:rsidRPr="00901F19">
        <w:t>Responses to this optional question reveals that p</w:t>
      </w:r>
      <w:r w:rsidR="00F23D27" w:rsidRPr="00901F19">
        <w:t xml:space="preserve">eople </w:t>
      </w:r>
      <w:r w:rsidR="00001813" w:rsidRPr="00901F19">
        <w:t>who had</w:t>
      </w:r>
      <w:r w:rsidR="00F23D27" w:rsidRPr="00901F19">
        <w:t xml:space="preserve"> m</w:t>
      </w:r>
      <w:r w:rsidR="00001813" w:rsidRPr="00901F19">
        <w:t xml:space="preserve">ore intercultural experience determined </w:t>
      </w:r>
      <w:r w:rsidR="00F23D27" w:rsidRPr="00901F19">
        <w:t>less impact of c</w:t>
      </w:r>
      <w:r w:rsidR="00001813" w:rsidRPr="00901F19">
        <w:t>ulture on their</w:t>
      </w:r>
      <w:r w:rsidR="00F23D27" w:rsidRPr="00901F19">
        <w:t xml:space="preserve"> interactions </w:t>
      </w:r>
      <w:r w:rsidR="00CD0A77" w:rsidRPr="00901F19">
        <w:t>(</w:t>
      </w:r>
      <w:r w:rsidR="00F23D27" w:rsidRPr="00901F19">
        <w:t>about 19%</w:t>
      </w:r>
      <w:r w:rsidR="00CD0A77" w:rsidRPr="00901F19">
        <w:t>)</w:t>
      </w:r>
      <w:r w:rsidR="00F23D27" w:rsidRPr="00901F19">
        <w:t>.</w:t>
      </w:r>
      <w:r w:rsidR="00001813" w:rsidRPr="00901F19">
        <w:t xml:space="preserve"> Even some of them added some sentences in comment part </w:t>
      </w:r>
      <w:r w:rsidRPr="00901F19">
        <w:t>like</w:t>
      </w:r>
      <w:r w:rsidR="00001813" w:rsidRPr="00901F19">
        <w:t xml:space="preserve"> “</w:t>
      </w:r>
      <w:r w:rsidR="00D72303" w:rsidRPr="00901F19">
        <w:t>These</w:t>
      </w:r>
      <w:r w:rsidR="00001813" w:rsidRPr="00901F19">
        <w:t xml:space="preserve"> question</w:t>
      </w:r>
      <w:r w:rsidR="00D72303" w:rsidRPr="00901F19">
        <w:t>s are</w:t>
      </w:r>
      <w:r w:rsidR="00001813" w:rsidRPr="00901F19">
        <w:t xml:space="preserve"> racist</w:t>
      </w:r>
      <w:r w:rsidR="00D72303" w:rsidRPr="00901F19">
        <w:t>. We all learn from each other.</w:t>
      </w:r>
      <w:r w:rsidR="00001813" w:rsidRPr="00901F19">
        <w:t>”</w:t>
      </w:r>
      <w:r w:rsidR="00F23D27" w:rsidRPr="00901F19">
        <w:t xml:space="preserve"> </w:t>
      </w:r>
      <w:r w:rsidR="00001813" w:rsidRPr="00901F19">
        <w:t>or “</w:t>
      </w:r>
      <w:r w:rsidRPr="00901F19">
        <w:t>Personality</w:t>
      </w:r>
      <w:r w:rsidR="00D72303" w:rsidRPr="00901F19">
        <w:t xml:space="preserve"> plays more important role</w:t>
      </w:r>
      <w:r w:rsidR="00001813" w:rsidRPr="00901F19">
        <w:t>”</w:t>
      </w:r>
      <w:r w:rsidR="00D72303" w:rsidRPr="00901F19">
        <w:t>. This group of response was related to those with a significant work experience (more than 12 years).</w:t>
      </w:r>
      <w:r w:rsidR="00001813" w:rsidRPr="00901F19">
        <w:t xml:space="preserve"> </w:t>
      </w:r>
      <w:r w:rsidR="00F23D27" w:rsidRPr="00901F19">
        <w:t>However</w:t>
      </w:r>
      <w:r w:rsidR="00CD0A77" w:rsidRPr="00901F19">
        <w:t>,</w:t>
      </w:r>
      <w:r w:rsidR="00F23D27" w:rsidRPr="00901F19">
        <w:t xml:space="preserve"> </w:t>
      </w:r>
      <w:r w:rsidR="00CD0A77" w:rsidRPr="00901F19">
        <w:t xml:space="preserve">the vast majority </w:t>
      </w:r>
      <w:r w:rsidR="00D72303" w:rsidRPr="00901F19">
        <w:t>believe</w:t>
      </w:r>
      <w:r w:rsidR="00CD0A77" w:rsidRPr="00901F19">
        <w:t xml:space="preserve"> it as very important paramet</w:t>
      </w:r>
      <w:r w:rsidR="00D72303" w:rsidRPr="00901F19">
        <w:t xml:space="preserve">er (between 31-90%) and subsequently </w:t>
      </w:r>
      <w:proofErr w:type="spellStart"/>
      <w:r w:rsidR="00D72303" w:rsidRPr="00901F19">
        <w:t>can not</w:t>
      </w:r>
      <w:proofErr w:type="spellEnd"/>
      <w:r w:rsidR="00D72303" w:rsidRPr="00901F19">
        <w:t xml:space="preserve"> be ignored. </w:t>
      </w:r>
      <w:r w:rsidR="00307531" w:rsidRPr="00901F19">
        <w:t xml:space="preserve">This </w:t>
      </w:r>
      <w:r w:rsidR="00D72303" w:rsidRPr="00901F19">
        <w:t>parameter</w:t>
      </w:r>
      <w:r w:rsidR="00307531" w:rsidRPr="00901F19">
        <w:t xml:space="preserve"> </w:t>
      </w:r>
      <w:r w:rsidR="00D72303" w:rsidRPr="00901F19">
        <w:t>may</w:t>
      </w:r>
      <w:r w:rsidR="00307531" w:rsidRPr="00901F19">
        <w:t xml:space="preserve"> </w:t>
      </w:r>
      <w:r w:rsidR="00D72303" w:rsidRPr="00901F19">
        <w:t xml:space="preserve">have </w:t>
      </w:r>
      <w:r w:rsidR="00307531" w:rsidRPr="00901F19">
        <w:t xml:space="preserve">negative </w:t>
      </w:r>
      <w:r w:rsidR="00D72303" w:rsidRPr="00901F19">
        <w:t xml:space="preserve">result </w:t>
      </w:r>
      <w:r w:rsidR="00307531" w:rsidRPr="00901F19">
        <w:t xml:space="preserve">like misunderstanding our positive </w:t>
      </w:r>
      <w:r w:rsidR="00D72303" w:rsidRPr="00901F19">
        <w:t xml:space="preserve">effect </w:t>
      </w:r>
      <w:r w:rsidR="00307531" w:rsidRPr="00901F19">
        <w:t xml:space="preserve">like more </w:t>
      </w:r>
      <w:r w:rsidR="00DD1202" w:rsidRPr="00901F19">
        <w:t>innovation</w:t>
      </w:r>
      <w:r w:rsidR="00307531" w:rsidRPr="00901F19">
        <w:t>.</w:t>
      </w:r>
      <w:r w:rsidR="00D72303" w:rsidRPr="00901F19">
        <w:t xml:space="preserve"> It is crucial for project managers to provide an encouraging ambiance in office where every once is interested to know about other cultures. </w:t>
      </w:r>
    </w:p>
    <w:p w14:paraId="3EC2A3BB" w14:textId="53BD5CD2" w:rsidR="0062408D" w:rsidRPr="00901F19" w:rsidRDefault="00307531" w:rsidP="003F4752">
      <w:pPr>
        <w:widowControl w:val="0"/>
        <w:autoSpaceDE w:val="0"/>
        <w:autoSpaceDN w:val="0"/>
        <w:adjustRightInd w:val="0"/>
      </w:pPr>
      <w:r w:rsidRPr="00901F19">
        <w:t xml:space="preserve"> </w:t>
      </w:r>
    </w:p>
    <w:p w14:paraId="06603E4F" w14:textId="77777777" w:rsidR="00F23D27" w:rsidRPr="00901F19" w:rsidRDefault="00F23D27" w:rsidP="003F4752">
      <w:pPr>
        <w:widowControl w:val="0"/>
        <w:autoSpaceDE w:val="0"/>
        <w:autoSpaceDN w:val="0"/>
        <w:adjustRightInd w:val="0"/>
      </w:pPr>
    </w:p>
    <w:p w14:paraId="55F29121" w14:textId="47F353C8" w:rsidR="009F7F1C" w:rsidRPr="00901F19" w:rsidRDefault="004A6B61" w:rsidP="00005DD6">
      <w:pPr>
        <w:widowControl w:val="0"/>
        <w:autoSpaceDE w:val="0"/>
        <w:autoSpaceDN w:val="0"/>
        <w:adjustRightInd w:val="0"/>
        <w:jc w:val="both"/>
      </w:pPr>
      <w:r w:rsidRPr="00901F19">
        <w:rPr>
          <w:b/>
        </w:rPr>
        <w:t>What are disadvantage</w:t>
      </w:r>
      <w:r w:rsidR="0076265B" w:rsidRPr="00901F19">
        <w:rPr>
          <w:b/>
        </w:rPr>
        <w:t>s</w:t>
      </w:r>
      <w:r w:rsidRPr="00901F19">
        <w:rPr>
          <w:b/>
        </w:rPr>
        <w:t xml:space="preserve"> of mono-cultural teams?</w:t>
      </w:r>
      <w:r w:rsidRPr="00901F19">
        <w:t xml:space="preserve"> </w:t>
      </w:r>
      <w:r w:rsidR="009F7F1C" w:rsidRPr="00901F19">
        <w:t>These need not all be negative points. Studies of intercultural teams show that their variety and different approaches can actually give a better result than mono-cultural groups, provided appropriate expertise in dealing with different cultures is developed and available.</w:t>
      </w:r>
    </w:p>
    <w:p w14:paraId="2B5A944A" w14:textId="77777777" w:rsidR="00307531" w:rsidRPr="00901F19" w:rsidRDefault="00307531" w:rsidP="00005DD6">
      <w:pPr>
        <w:widowControl w:val="0"/>
        <w:autoSpaceDE w:val="0"/>
        <w:autoSpaceDN w:val="0"/>
        <w:adjustRightInd w:val="0"/>
        <w:jc w:val="both"/>
      </w:pPr>
    </w:p>
    <w:p w14:paraId="25AA64DE" w14:textId="77777777" w:rsidR="00397B11" w:rsidRPr="00901F19" w:rsidRDefault="00307531" w:rsidP="00005DD6">
      <w:pPr>
        <w:widowControl w:val="0"/>
        <w:autoSpaceDE w:val="0"/>
        <w:autoSpaceDN w:val="0"/>
        <w:adjustRightInd w:val="0"/>
        <w:jc w:val="both"/>
      </w:pPr>
      <w:r w:rsidRPr="00901F19">
        <w:t>According to the survey, monoculture teams for some cultures has some negat</w:t>
      </w:r>
      <w:r w:rsidR="00BB5ED6" w:rsidRPr="00901F19">
        <w:t xml:space="preserve">ive sides: </w:t>
      </w:r>
    </w:p>
    <w:p w14:paraId="4BC6300B" w14:textId="77777777" w:rsidR="00397B11" w:rsidRPr="00901F19" w:rsidRDefault="00397B11" w:rsidP="00005DD6">
      <w:pPr>
        <w:widowControl w:val="0"/>
        <w:autoSpaceDE w:val="0"/>
        <w:autoSpaceDN w:val="0"/>
        <w:adjustRightInd w:val="0"/>
        <w:jc w:val="both"/>
      </w:pPr>
    </w:p>
    <w:p w14:paraId="4CF798D9" w14:textId="70501016" w:rsidR="00307531" w:rsidRPr="00901F19" w:rsidRDefault="00A109DD" w:rsidP="00005DD6">
      <w:pPr>
        <w:widowControl w:val="0"/>
        <w:autoSpaceDE w:val="0"/>
        <w:autoSpaceDN w:val="0"/>
        <w:adjustRightInd w:val="0"/>
        <w:jc w:val="both"/>
      </w:pPr>
      <w:r w:rsidRPr="00901F19">
        <w:t>For p</w:t>
      </w:r>
      <w:r w:rsidR="00BB5ED6" w:rsidRPr="00901F19">
        <w:t xml:space="preserve">eople from </w:t>
      </w:r>
      <w:r w:rsidR="00BB5ED6" w:rsidRPr="00901F19">
        <w:rPr>
          <w:b/>
        </w:rPr>
        <w:t>Iran</w:t>
      </w:r>
      <w:r w:rsidR="00BB5ED6" w:rsidRPr="00901F19">
        <w:t xml:space="preserve"> the most important drawback is that </w:t>
      </w:r>
      <w:r w:rsidR="00397B11" w:rsidRPr="00901F19">
        <w:t>“</w:t>
      </w:r>
      <w:r w:rsidR="00397B11" w:rsidRPr="00901F19">
        <w:rPr>
          <w:u w:val="single"/>
        </w:rPr>
        <w:t>underestimated</w:t>
      </w:r>
      <w:r w:rsidRPr="00901F19">
        <w:rPr>
          <w:u w:val="single"/>
        </w:rPr>
        <w:t xml:space="preserve"> training</w:t>
      </w:r>
      <w:r w:rsidR="00397B11" w:rsidRPr="00901F19">
        <w:t xml:space="preserve">”. There are few guide lines and instructions written and available for </w:t>
      </w:r>
      <w:proofErr w:type="spellStart"/>
      <w:r w:rsidR="00397B11" w:rsidRPr="00901F19">
        <w:t>every one</w:t>
      </w:r>
      <w:proofErr w:type="spellEnd"/>
      <w:r w:rsidR="00397B11" w:rsidRPr="00901F19">
        <w:t>. As a result, newly joined team members have to learn by “try-error” mechanism which time-consuming and not efficient.</w:t>
      </w:r>
    </w:p>
    <w:p w14:paraId="25F972F5" w14:textId="77777777" w:rsidR="00A109DD" w:rsidRPr="00901F19" w:rsidRDefault="00A109DD" w:rsidP="00005DD6">
      <w:pPr>
        <w:jc w:val="both"/>
        <w:rPr>
          <w:rFonts w:eastAsia="Times New Roman"/>
          <w:b/>
          <w:color w:val="000000"/>
        </w:rPr>
      </w:pPr>
    </w:p>
    <w:p w14:paraId="59334DC8" w14:textId="34F7EADA" w:rsidR="00397B11" w:rsidRPr="00901F19" w:rsidRDefault="00397B11" w:rsidP="00005DD6">
      <w:pPr>
        <w:jc w:val="both"/>
        <w:rPr>
          <w:rFonts w:eastAsia="Times New Roman"/>
          <w:color w:val="000000"/>
          <w:lang w:bidi="fa-IR"/>
        </w:rPr>
      </w:pPr>
      <w:r w:rsidRPr="00901F19">
        <w:rPr>
          <w:rFonts w:eastAsia="Times New Roman"/>
          <w:color w:val="000000"/>
        </w:rPr>
        <w:t>Among</w:t>
      </w:r>
      <w:r w:rsidRPr="00901F19">
        <w:rPr>
          <w:rFonts w:eastAsia="Times New Roman"/>
          <w:b/>
          <w:color w:val="000000"/>
        </w:rPr>
        <w:t xml:space="preserve"> Syrians and </w:t>
      </w:r>
      <w:r w:rsidR="00A109DD" w:rsidRPr="00901F19">
        <w:rPr>
          <w:rFonts w:eastAsia="Times New Roman"/>
          <w:b/>
          <w:color w:val="000000"/>
        </w:rPr>
        <w:t>Lebanese</w:t>
      </w:r>
      <w:r w:rsidRPr="00901F19">
        <w:rPr>
          <w:rFonts w:eastAsia="Times New Roman"/>
          <w:b/>
          <w:color w:val="000000"/>
        </w:rPr>
        <w:t xml:space="preserve">, </w:t>
      </w:r>
      <w:r w:rsidR="00A109DD" w:rsidRPr="00901F19">
        <w:rPr>
          <w:rFonts w:eastAsia="Times New Roman"/>
          <w:b/>
          <w:color w:val="000000"/>
        </w:rPr>
        <w:t>“</w:t>
      </w:r>
      <w:r w:rsidR="00D5160B" w:rsidRPr="00901F19">
        <w:rPr>
          <w:rFonts w:eastAsia="Times New Roman"/>
          <w:color w:val="000000"/>
          <w:u w:val="single"/>
          <w:lang w:bidi="fa-IR"/>
        </w:rPr>
        <w:t>making all team members following office rules</w:t>
      </w:r>
      <w:r w:rsidR="00A109DD" w:rsidRPr="00901F19">
        <w:rPr>
          <w:rFonts w:eastAsia="Times New Roman"/>
          <w:color w:val="000000"/>
          <w:lang w:bidi="fa-IR"/>
        </w:rPr>
        <w:t>”</w:t>
      </w:r>
      <w:r w:rsidR="00D5160B" w:rsidRPr="00901F19">
        <w:rPr>
          <w:rFonts w:eastAsia="Times New Roman"/>
          <w:color w:val="000000"/>
          <w:lang w:bidi="fa-IR"/>
        </w:rPr>
        <w:t xml:space="preserve"> is irritating. As they described themselves, people from different cultures in their countries are more willing to have their own rules to obey. For a project </w:t>
      </w:r>
      <w:proofErr w:type="spellStart"/>
      <w:r w:rsidR="00D5160B" w:rsidRPr="00901F19">
        <w:rPr>
          <w:rFonts w:eastAsia="Times New Roman"/>
          <w:color w:val="000000"/>
          <w:lang w:bidi="fa-IR"/>
        </w:rPr>
        <w:t>manger</w:t>
      </w:r>
      <w:proofErr w:type="spellEnd"/>
      <w:r w:rsidR="00D5160B" w:rsidRPr="00901F19">
        <w:rPr>
          <w:rFonts w:eastAsia="Times New Roman"/>
          <w:color w:val="000000"/>
          <w:lang w:bidi="fa-IR"/>
        </w:rPr>
        <w:t xml:space="preserve"> it takes time to </w:t>
      </w:r>
      <w:r w:rsidR="00A32996" w:rsidRPr="00901F19">
        <w:rPr>
          <w:rFonts w:eastAsia="Times New Roman"/>
          <w:color w:val="000000"/>
          <w:lang w:bidi="fa-IR"/>
        </w:rPr>
        <w:t>coordinate them.</w:t>
      </w:r>
    </w:p>
    <w:p w14:paraId="11AA0890" w14:textId="77777777" w:rsidR="00A32996" w:rsidRPr="00901F19" w:rsidRDefault="00A32996" w:rsidP="00005DD6">
      <w:pPr>
        <w:jc w:val="both"/>
        <w:rPr>
          <w:rFonts w:eastAsia="Times New Roman"/>
          <w:color w:val="000000"/>
          <w:lang w:bidi="fa-IR"/>
        </w:rPr>
      </w:pPr>
    </w:p>
    <w:p w14:paraId="6E8807E9" w14:textId="6C3553A0" w:rsidR="00A32996" w:rsidRPr="00901F19" w:rsidRDefault="00A32996" w:rsidP="00005DD6">
      <w:pPr>
        <w:jc w:val="both"/>
        <w:rPr>
          <w:rFonts w:eastAsia="Times New Roman"/>
          <w:color w:val="000000"/>
          <w:lang w:bidi="fa-IR"/>
        </w:rPr>
      </w:pPr>
      <w:r w:rsidRPr="00901F19">
        <w:rPr>
          <w:rFonts w:eastAsia="Times New Roman"/>
          <w:color w:val="000000"/>
          <w:lang w:bidi="fa-IR"/>
        </w:rPr>
        <w:t xml:space="preserve">In </w:t>
      </w:r>
      <w:r w:rsidRPr="00901F19">
        <w:rPr>
          <w:rFonts w:eastAsia="Times New Roman"/>
          <w:b/>
          <w:color w:val="000000"/>
          <w:lang w:bidi="fa-IR"/>
        </w:rPr>
        <w:t>German and Belgium</w:t>
      </w:r>
      <w:r w:rsidRPr="00901F19">
        <w:rPr>
          <w:rFonts w:eastAsia="Times New Roman"/>
          <w:color w:val="000000"/>
          <w:lang w:bidi="fa-IR"/>
        </w:rPr>
        <w:t xml:space="preserve"> cultures, </w:t>
      </w:r>
      <w:r w:rsidR="004962AE" w:rsidRPr="00901F19">
        <w:rPr>
          <w:rFonts w:eastAsia="Times New Roman"/>
          <w:color w:val="000000"/>
          <w:lang w:bidi="fa-IR"/>
        </w:rPr>
        <w:t xml:space="preserve">a team member is expected to inform project managers </w:t>
      </w:r>
      <w:r w:rsidRPr="00901F19">
        <w:rPr>
          <w:rFonts w:eastAsia="Times New Roman"/>
          <w:color w:val="000000"/>
          <w:lang w:bidi="fa-IR"/>
        </w:rPr>
        <w:t xml:space="preserve">in case of </w:t>
      </w:r>
      <w:r w:rsidR="004962AE" w:rsidRPr="00901F19">
        <w:rPr>
          <w:rFonts w:eastAsia="Times New Roman"/>
          <w:color w:val="000000"/>
          <w:lang w:bidi="fa-IR"/>
        </w:rPr>
        <w:t xml:space="preserve">facing </w:t>
      </w:r>
      <w:r w:rsidRPr="00901F19">
        <w:rPr>
          <w:rFonts w:eastAsia="Times New Roman"/>
          <w:color w:val="000000"/>
          <w:lang w:bidi="fa-IR"/>
        </w:rPr>
        <w:t>problems</w:t>
      </w:r>
      <w:r w:rsidR="004962AE" w:rsidRPr="00901F19">
        <w:rPr>
          <w:rFonts w:eastAsia="Times New Roman"/>
          <w:color w:val="000000"/>
          <w:lang w:bidi="fa-IR"/>
        </w:rPr>
        <w:t>.</w:t>
      </w:r>
      <w:r w:rsidRPr="00901F19">
        <w:rPr>
          <w:rFonts w:eastAsia="Times New Roman"/>
          <w:color w:val="000000"/>
          <w:lang w:bidi="fa-IR"/>
        </w:rPr>
        <w:t xml:space="preserve"> </w:t>
      </w:r>
      <w:r w:rsidR="004962AE" w:rsidRPr="00901F19">
        <w:rPr>
          <w:rFonts w:eastAsia="Times New Roman"/>
          <w:color w:val="000000"/>
          <w:lang w:bidi="fa-IR"/>
        </w:rPr>
        <w:t xml:space="preserve">If that person for any reasons </w:t>
      </w:r>
      <w:proofErr w:type="spellStart"/>
      <w:r w:rsidR="004962AE" w:rsidRPr="00901F19">
        <w:rPr>
          <w:rFonts w:eastAsia="Times New Roman"/>
          <w:color w:val="000000"/>
          <w:lang w:bidi="fa-IR"/>
        </w:rPr>
        <w:t>dose</w:t>
      </w:r>
      <w:proofErr w:type="spellEnd"/>
      <w:r w:rsidR="004962AE" w:rsidRPr="00901F19">
        <w:rPr>
          <w:rFonts w:eastAsia="Times New Roman"/>
          <w:color w:val="000000"/>
          <w:lang w:bidi="fa-IR"/>
        </w:rPr>
        <w:t xml:space="preserve"> not speak </w:t>
      </w:r>
      <w:r w:rsidR="00E03740" w:rsidRPr="00901F19">
        <w:rPr>
          <w:rFonts w:eastAsia="Times New Roman"/>
          <w:color w:val="000000"/>
          <w:lang w:bidi="fa-IR"/>
        </w:rPr>
        <w:t xml:space="preserve">out </w:t>
      </w:r>
      <w:r w:rsidRPr="00901F19">
        <w:rPr>
          <w:rFonts w:eastAsia="Times New Roman"/>
          <w:color w:val="000000"/>
          <w:lang w:bidi="fa-IR"/>
        </w:rPr>
        <w:t>the problem stay</w:t>
      </w:r>
      <w:r w:rsidR="004962AE" w:rsidRPr="00901F19">
        <w:rPr>
          <w:rFonts w:eastAsia="Times New Roman"/>
          <w:color w:val="000000"/>
          <w:lang w:bidi="fa-IR"/>
        </w:rPr>
        <w:t>s</w:t>
      </w:r>
      <w:r w:rsidRPr="00901F19">
        <w:rPr>
          <w:rFonts w:eastAsia="Times New Roman"/>
          <w:color w:val="000000"/>
          <w:lang w:bidi="fa-IR"/>
        </w:rPr>
        <w:t xml:space="preserve"> hidden and wi</w:t>
      </w:r>
      <w:r w:rsidR="004962AE" w:rsidRPr="00901F19">
        <w:rPr>
          <w:rFonts w:eastAsia="Times New Roman"/>
          <w:color w:val="000000"/>
          <w:lang w:bidi="fa-IR"/>
        </w:rPr>
        <w:t>ll cause unexpected outcome later</w:t>
      </w:r>
      <w:r w:rsidRPr="00901F19">
        <w:rPr>
          <w:rFonts w:eastAsia="Times New Roman"/>
          <w:color w:val="000000"/>
          <w:lang w:bidi="fa-IR"/>
        </w:rPr>
        <w:t>.</w:t>
      </w:r>
    </w:p>
    <w:p w14:paraId="2B1ED14B" w14:textId="77777777" w:rsidR="00A32996" w:rsidRPr="00901F19" w:rsidRDefault="00A32996" w:rsidP="00005DD6">
      <w:pPr>
        <w:jc w:val="both"/>
        <w:rPr>
          <w:rFonts w:eastAsia="Times New Roman"/>
          <w:color w:val="000000"/>
          <w:lang w:bidi="fa-IR"/>
        </w:rPr>
      </w:pPr>
    </w:p>
    <w:p w14:paraId="31819D96" w14:textId="795164A6" w:rsidR="004D7DE6" w:rsidRPr="00901F19" w:rsidRDefault="004D7DE6" w:rsidP="00005DD6">
      <w:pPr>
        <w:jc w:val="both"/>
        <w:rPr>
          <w:rFonts w:eastAsia="Times New Roman"/>
          <w:color w:val="000000"/>
          <w:lang w:bidi="fa-IR"/>
        </w:rPr>
      </w:pPr>
      <w:r w:rsidRPr="00901F19">
        <w:rPr>
          <w:rFonts w:eastAsia="Times New Roman"/>
          <w:color w:val="000000"/>
          <w:lang w:bidi="fa-IR"/>
        </w:rPr>
        <w:t xml:space="preserve">In </w:t>
      </w:r>
      <w:r w:rsidRPr="00901F19">
        <w:rPr>
          <w:rFonts w:eastAsia="Times New Roman"/>
          <w:b/>
          <w:color w:val="000000"/>
          <w:lang w:bidi="fa-IR"/>
        </w:rPr>
        <w:t>Indian</w:t>
      </w:r>
      <w:r w:rsidRPr="00901F19">
        <w:rPr>
          <w:rFonts w:eastAsia="Times New Roman"/>
          <w:color w:val="000000"/>
          <w:lang w:bidi="fa-IR"/>
        </w:rPr>
        <w:t xml:space="preserve"> teams, probably “competition to prove your skills” adds more work pressure and exhausts members after a while. They explained that </w:t>
      </w:r>
      <w:r w:rsidR="00E16599" w:rsidRPr="00901F19">
        <w:rPr>
          <w:rFonts w:eastAsia="Times New Roman"/>
          <w:color w:val="000000"/>
          <w:lang w:bidi="fa-IR"/>
        </w:rPr>
        <w:t>“</w:t>
      </w:r>
      <w:r w:rsidRPr="00901F19">
        <w:rPr>
          <w:rFonts w:eastAsia="Times New Roman"/>
          <w:color w:val="000000"/>
          <w:lang w:bidi="fa-IR"/>
        </w:rPr>
        <w:t xml:space="preserve">finding a job is not easy in India, if you </w:t>
      </w:r>
      <w:r w:rsidR="00D14F0B" w:rsidRPr="00901F19">
        <w:rPr>
          <w:rFonts w:eastAsia="Times New Roman"/>
          <w:color w:val="000000"/>
          <w:lang w:bidi="fa-IR"/>
        </w:rPr>
        <w:t>do</w:t>
      </w:r>
      <w:r w:rsidR="00DD1202" w:rsidRPr="00901F19">
        <w:rPr>
          <w:rFonts w:eastAsia="Times New Roman"/>
          <w:color w:val="000000"/>
          <w:lang w:bidi="fa-IR"/>
        </w:rPr>
        <w:t xml:space="preserve"> </w:t>
      </w:r>
      <w:r w:rsidR="00D14F0B" w:rsidRPr="00901F19">
        <w:rPr>
          <w:rFonts w:eastAsia="Times New Roman"/>
          <w:color w:val="000000"/>
          <w:lang w:bidi="fa-IR"/>
        </w:rPr>
        <w:t>n</w:t>
      </w:r>
      <w:r w:rsidR="00DD1202" w:rsidRPr="00901F19">
        <w:rPr>
          <w:rFonts w:eastAsia="Times New Roman"/>
          <w:color w:val="000000"/>
          <w:lang w:bidi="fa-IR"/>
        </w:rPr>
        <w:t>o</w:t>
      </w:r>
      <w:r w:rsidR="00D14F0B" w:rsidRPr="00901F19">
        <w:rPr>
          <w:rFonts w:eastAsia="Times New Roman"/>
          <w:color w:val="000000"/>
          <w:lang w:bidi="fa-IR"/>
        </w:rPr>
        <w:t xml:space="preserve">t show that you are noteworthy, there are plenty of </w:t>
      </w:r>
      <w:r w:rsidR="00C12863" w:rsidRPr="00901F19">
        <w:rPr>
          <w:rFonts w:eastAsia="Times New Roman"/>
          <w:color w:val="000000"/>
          <w:lang w:bidi="fa-IR"/>
        </w:rPr>
        <w:t>candidates</w:t>
      </w:r>
      <w:r w:rsidR="00D14F0B" w:rsidRPr="00901F19">
        <w:rPr>
          <w:rFonts w:eastAsia="Times New Roman"/>
          <w:color w:val="000000"/>
          <w:lang w:bidi="fa-IR"/>
        </w:rPr>
        <w:t xml:space="preserve"> that can be replaced by you</w:t>
      </w:r>
      <w:r w:rsidR="00E16599" w:rsidRPr="00901F19">
        <w:rPr>
          <w:rFonts w:eastAsia="Times New Roman"/>
          <w:color w:val="000000"/>
          <w:lang w:bidi="fa-IR"/>
        </w:rPr>
        <w:t>”</w:t>
      </w:r>
      <w:r w:rsidR="00D14F0B" w:rsidRPr="00901F19">
        <w:rPr>
          <w:rFonts w:eastAsia="Times New Roman"/>
          <w:color w:val="000000"/>
          <w:lang w:bidi="fa-IR"/>
        </w:rPr>
        <w:t xml:space="preserve">. </w:t>
      </w:r>
      <w:r w:rsidRPr="00901F19">
        <w:rPr>
          <w:rFonts w:eastAsia="Times New Roman"/>
          <w:color w:val="000000"/>
          <w:lang w:bidi="fa-IR"/>
        </w:rPr>
        <w:t xml:space="preserve"> </w:t>
      </w:r>
    </w:p>
    <w:p w14:paraId="7DF87409" w14:textId="77777777" w:rsidR="00005DD6" w:rsidRPr="00901F19" w:rsidRDefault="00005DD6" w:rsidP="00005DD6">
      <w:pPr>
        <w:jc w:val="both"/>
        <w:rPr>
          <w:rFonts w:eastAsia="Times New Roman"/>
          <w:color w:val="000000"/>
          <w:lang w:bidi="fa-IR"/>
        </w:rPr>
      </w:pPr>
    </w:p>
    <w:p w14:paraId="722E3D88" w14:textId="77777777" w:rsidR="00005DD6" w:rsidRPr="00901F19" w:rsidRDefault="00005DD6" w:rsidP="00005DD6">
      <w:pPr>
        <w:widowControl w:val="0"/>
        <w:autoSpaceDE w:val="0"/>
        <w:autoSpaceDN w:val="0"/>
        <w:adjustRightInd w:val="0"/>
      </w:pPr>
    </w:p>
    <w:tbl>
      <w:tblPr>
        <w:tblW w:w="4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8"/>
        <w:gridCol w:w="1561"/>
      </w:tblGrid>
      <w:tr w:rsidR="00005DD6" w:rsidRPr="00901F19" w14:paraId="7E7E49B6" w14:textId="77777777" w:rsidTr="0076265B">
        <w:trPr>
          <w:trHeight w:val="337"/>
          <w:jc w:val="center"/>
        </w:trPr>
        <w:tc>
          <w:tcPr>
            <w:tcW w:w="2858" w:type="dxa"/>
            <w:shd w:val="clear" w:color="auto" w:fill="auto"/>
            <w:noWrap/>
            <w:vAlign w:val="bottom"/>
            <w:hideMark/>
          </w:tcPr>
          <w:p w14:paraId="72FB80A4" w14:textId="77777777" w:rsidR="00005DD6" w:rsidRPr="00901F19" w:rsidRDefault="00005DD6" w:rsidP="0076265B">
            <w:pPr>
              <w:rPr>
                <w:rFonts w:eastAsia="Times New Roman"/>
                <w:color w:val="000000"/>
                <w:sz w:val="20"/>
                <w:szCs w:val="20"/>
              </w:rPr>
            </w:pPr>
            <w:r w:rsidRPr="00901F19">
              <w:rPr>
                <w:rFonts w:eastAsia="Times New Roman"/>
                <w:color w:val="000000"/>
                <w:sz w:val="20"/>
                <w:szCs w:val="20"/>
              </w:rPr>
              <w:t>Mono-cultural</w:t>
            </w:r>
          </w:p>
        </w:tc>
        <w:tc>
          <w:tcPr>
            <w:tcW w:w="1561" w:type="dxa"/>
            <w:shd w:val="clear" w:color="auto" w:fill="E7E6E6" w:themeFill="background2"/>
            <w:noWrap/>
            <w:vAlign w:val="bottom"/>
            <w:hideMark/>
          </w:tcPr>
          <w:p w14:paraId="358305B2" w14:textId="77777777" w:rsidR="00005DD6" w:rsidRPr="00901F19" w:rsidRDefault="00005DD6" w:rsidP="0076265B">
            <w:pPr>
              <w:jc w:val="right"/>
              <w:rPr>
                <w:rFonts w:eastAsia="Times New Roman"/>
                <w:color w:val="000000"/>
                <w:sz w:val="20"/>
                <w:szCs w:val="20"/>
              </w:rPr>
            </w:pPr>
            <w:r w:rsidRPr="00901F19">
              <w:rPr>
                <w:rFonts w:eastAsia="Times New Roman"/>
                <w:color w:val="000000"/>
                <w:sz w:val="20"/>
                <w:szCs w:val="20"/>
              </w:rPr>
              <w:t>37%</w:t>
            </w:r>
          </w:p>
        </w:tc>
      </w:tr>
      <w:tr w:rsidR="00005DD6" w:rsidRPr="00901F19" w14:paraId="4F80D38D" w14:textId="77777777" w:rsidTr="0076265B">
        <w:trPr>
          <w:trHeight w:val="320"/>
          <w:jc w:val="center"/>
        </w:trPr>
        <w:tc>
          <w:tcPr>
            <w:tcW w:w="2858" w:type="dxa"/>
            <w:shd w:val="clear" w:color="auto" w:fill="auto"/>
            <w:noWrap/>
            <w:vAlign w:val="bottom"/>
            <w:hideMark/>
          </w:tcPr>
          <w:p w14:paraId="4DDED955" w14:textId="77777777" w:rsidR="00005DD6" w:rsidRPr="00901F19" w:rsidRDefault="00005DD6" w:rsidP="0076265B">
            <w:pPr>
              <w:rPr>
                <w:rFonts w:eastAsia="Times New Roman"/>
                <w:color w:val="000000"/>
                <w:sz w:val="20"/>
                <w:szCs w:val="20"/>
              </w:rPr>
            </w:pPr>
            <w:r w:rsidRPr="00901F19">
              <w:rPr>
                <w:rFonts w:eastAsia="Times New Roman"/>
                <w:color w:val="000000"/>
                <w:sz w:val="20"/>
                <w:szCs w:val="20"/>
              </w:rPr>
              <w:t>Multicultural</w:t>
            </w:r>
          </w:p>
        </w:tc>
        <w:tc>
          <w:tcPr>
            <w:tcW w:w="1561" w:type="dxa"/>
            <w:shd w:val="clear" w:color="auto" w:fill="E7E6E6" w:themeFill="background2"/>
            <w:noWrap/>
            <w:vAlign w:val="bottom"/>
            <w:hideMark/>
          </w:tcPr>
          <w:p w14:paraId="7944626C" w14:textId="77777777" w:rsidR="00005DD6" w:rsidRPr="00901F19" w:rsidRDefault="00005DD6" w:rsidP="0076265B">
            <w:pPr>
              <w:jc w:val="right"/>
              <w:rPr>
                <w:rFonts w:eastAsia="Times New Roman"/>
                <w:color w:val="000000"/>
                <w:sz w:val="20"/>
                <w:szCs w:val="20"/>
              </w:rPr>
            </w:pPr>
            <w:r w:rsidRPr="00901F19">
              <w:rPr>
                <w:rFonts w:eastAsia="Times New Roman"/>
                <w:color w:val="000000"/>
                <w:sz w:val="20"/>
                <w:szCs w:val="20"/>
              </w:rPr>
              <w:t>63%</w:t>
            </w:r>
          </w:p>
        </w:tc>
      </w:tr>
    </w:tbl>
    <w:p w14:paraId="1C40AE0D" w14:textId="77777777" w:rsidR="00005DD6" w:rsidRPr="00901F19" w:rsidRDefault="00005DD6" w:rsidP="00005DD6">
      <w:pPr>
        <w:jc w:val="center"/>
        <w:rPr>
          <w:sz w:val="16"/>
          <w:szCs w:val="16"/>
        </w:rPr>
      </w:pPr>
      <w:r w:rsidRPr="00901F19">
        <w:rPr>
          <w:sz w:val="16"/>
          <w:szCs w:val="16"/>
        </w:rPr>
        <w:t>Table 4- Multicultural popularity</w:t>
      </w:r>
    </w:p>
    <w:p w14:paraId="7861FCCA" w14:textId="77777777" w:rsidR="00005DD6" w:rsidRPr="00901F19" w:rsidRDefault="00005DD6" w:rsidP="00005DD6">
      <w:pPr>
        <w:widowControl w:val="0"/>
        <w:autoSpaceDE w:val="0"/>
        <w:autoSpaceDN w:val="0"/>
        <w:adjustRightInd w:val="0"/>
      </w:pPr>
    </w:p>
    <w:p w14:paraId="622BC9F1" w14:textId="77777777" w:rsidR="00005DD6" w:rsidRPr="00901F19" w:rsidRDefault="00005DD6" w:rsidP="00005DD6">
      <w:pPr>
        <w:widowControl w:val="0"/>
        <w:autoSpaceDE w:val="0"/>
        <w:autoSpaceDN w:val="0"/>
        <w:adjustRightInd w:val="0"/>
        <w:jc w:val="both"/>
      </w:pPr>
      <w:r w:rsidRPr="00901F19">
        <w:t xml:space="preserve">Cultural diversity at work placed was likable for majority of participants. Only 17 percent prefer mono-cultural work office because of some reasons like: language, less misunderstanding and less conflicts. Multicultural attract employees by other aspects. For example: communicating and learning cultural perceptions and learning language. </w:t>
      </w:r>
    </w:p>
    <w:p w14:paraId="78DEF34C" w14:textId="77777777" w:rsidR="00A109DD" w:rsidRPr="00901F19" w:rsidRDefault="00A109DD" w:rsidP="0053171D">
      <w:pPr>
        <w:rPr>
          <w:rFonts w:eastAsia="Times New Roman"/>
          <w:color w:val="000000"/>
          <w:lang w:bidi="fa-IR"/>
        </w:rPr>
      </w:pPr>
    </w:p>
    <w:p w14:paraId="62A1B8AE" w14:textId="7136CD5D" w:rsidR="006A4E1E" w:rsidRPr="00901F19" w:rsidRDefault="00A109DD" w:rsidP="00645894">
      <w:pPr>
        <w:pStyle w:val="Heading3"/>
      </w:pPr>
      <w:bookmarkStart w:id="96" w:name="_Toc490070187"/>
      <w:r w:rsidRPr="00901F19">
        <w:t>5.3.4 Communication</w:t>
      </w:r>
      <w:bookmarkEnd w:id="96"/>
    </w:p>
    <w:p w14:paraId="5E71670A" w14:textId="49A2EFAC" w:rsidR="006A4E1E" w:rsidRPr="00901F19" w:rsidRDefault="006A4E1E" w:rsidP="00E03740">
      <w:pPr>
        <w:pStyle w:val="NoSpacing"/>
        <w:jc w:val="both"/>
        <w:rPr>
          <w:rFonts w:ascii="Times New Roman" w:hAnsi="Times New Roman" w:cs="Times New Roman"/>
          <w:sz w:val="24"/>
          <w:szCs w:val="24"/>
        </w:rPr>
      </w:pPr>
      <w:r w:rsidRPr="00901F19">
        <w:rPr>
          <w:rFonts w:ascii="Times New Roman" w:hAnsi="Times New Roman" w:cs="Times New Roman"/>
          <w:sz w:val="24"/>
          <w:szCs w:val="24"/>
        </w:rPr>
        <w:t xml:space="preserve">Even for onsite projects where coworkers </w:t>
      </w:r>
      <w:r w:rsidR="004962AE" w:rsidRPr="00901F19">
        <w:rPr>
          <w:rFonts w:ascii="Times New Roman" w:hAnsi="Times New Roman" w:cs="Times New Roman"/>
          <w:sz w:val="24"/>
          <w:szCs w:val="24"/>
        </w:rPr>
        <w:t>benefit</w:t>
      </w:r>
      <w:r w:rsidRPr="00901F19">
        <w:rPr>
          <w:rFonts w:ascii="Times New Roman" w:hAnsi="Times New Roman" w:cs="Times New Roman"/>
          <w:sz w:val="24"/>
          <w:szCs w:val="24"/>
        </w:rPr>
        <w:t xml:space="preserve"> from </w:t>
      </w:r>
      <w:r w:rsidR="00BC5506" w:rsidRPr="00901F19">
        <w:rPr>
          <w:rFonts w:ascii="Times New Roman" w:hAnsi="Times New Roman" w:cs="Times New Roman"/>
          <w:sz w:val="24"/>
          <w:szCs w:val="24"/>
        </w:rPr>
        <w:t xml:space="preserve">the </w:t>
      </w:r>
      <w:r w:rsidRPr="00901F19">
        <w:rPr>
          <w:rFonts w:ascii="Times New Roman" w:hAnsi="Times New Roman" w:cs="Times New Roman"/>
          <w:sz w:val="24"/>
          <w:szCs w:val="24"/>
        </w:rPr>
        <w:t xml:space="preserve">most </w:t>
      </w:r>
      <w:r w:rsidR="00BC5506" w:rsidRPr="00901F19">
        <w:rPr>
          <w:rFonts w:ascii="Times New Roman" w:hAnsi="Times New Roman" w:cs="Times New Roman"/>
          <w:sz w:val="24"/>
          <w:szCs w:val="24"/>
        </w:rPr>
        <w:t xml:space="preserve">effective way of communication so called </w:t>
      </w:r>
      <w:r w:rsidRPr="00901F19">
        <w:rPr>
          <w:rFonts w:ascii="Times New Roman" w:hAnsi="Times New Roman" w:cs="Times New Roman"/>
          <w:sz w:val="24"/>
          <w:szCs w:val="24"/>
        </w:rPr>
        <w:t>face-to-face</w:t>
      </w:r>
      <w:r w:rsidR="00BC5506" w:rsidRPr="00901F19">
        <w:rPr>
          <w:rFonts w:ascii="Times New Roman" w:hAnsi="Times New Roman" w:cs="Times New Roman"/>
          <w:sz w:val="24"/>
          <w:szCs w:val="24"/>
        </w:rPr>
        <w:t xml:space="preserve"> type</w:t>
      </w:r>
      <w:r w:rsidRPr="00901F19">
        <w:rPr>
          <w:rFonts w:ascii="Times New Roman" w:hAnsi="Times New Roman" w:cs="Times New Roman"/>
          <w:sz w:val="24"/>
          <w:szCs w:val="24"/>
        </w:rPr>
        <w:t>, yet the main challenge is understanding different cultural perception</w:t>
      </w:r>
      <w:r w:rsidR="004962AE" w:rsidRPr="00901F19">
        <w:rPr>
          <w:rFonts w:ascii="Times New Roman" w:hAnsi="Times New Roman" w:cs="Times New Roman"/>
          <w:sz w:val="24"/>
          <w:szCs w:val="24"/>
        </w:rPr>
        <w:t xml:space="preserve">s. It was mentioned by 3 out of 4 </w:t>
      </w:r>
      <w:r w:rsidRPr="00901F19">
        <w:rPr>
          <w:rFonts w:ascii="Times New Roman" w:hAnsi="Times New Roman" w:cs="Times New Roman"/>
          <w:sz w:val="24"/>
          <w:szCs w:val="24"/>
        </w:rPr>
        <w:t xml:space="preserve">participants. Language is another barrier (28%) </w:t>
      </w:r>
      <w:r w:rsidR="00BC5506" w:rsidRPr="00901F19">
        <w:rPr>
          <w:rFonts w:ascii="Times New Roman" w:hAnsi="Times New Roman" w:cs="Times New Roman"/>
          <w:sz w:val="24"/>
          <w:szCs w:val="24"/>
        </w:rPr>
        <w:t>in multicultural projects. A</w:t>
      </w:r>
      <w:r w:rsidRPr="00901F19">
        <w:rPr>
          <w:rFonts w:ascii="Times New Roman" w:hAnsi="Times New Roman" w:cs="Times New Roman"/>
          <w:sz w:val="24"/>
          <w:szCs w:val="24"/>
        </w:rPr>
        <w:t xml:space="preserve">lthough all team members </w:t>
      </w:r>
      <w:r w:rsidR="00BC5506" w:rsidRPr="00901F19">
        <w:rPr>
          <w:rFonts w:ascii="Times New Roman" w:hAnsi="Times New Roman" w:cs="Times New Roman"/>
          <w:sz w:val="24"/>
          <w:szCs w:val="24"/>
        </w:rPr>
        <w:t xml:space="preserve">can communicate via </w:t>
      </w:r>
      <w:r w:rsidRPr="00901F19">
        <w:rPr>
          <w:rFonts w:ascii="Times New Roman" w:hAnsi="Times New Roman" w:cs="Times New Roman"/>
          <w:sz w:val="24"/>
          <w:szCs w:val="24"/>
        </w:rPr>
        <w:t xml:space="preserve">the same language </w:t>
      </w:r>
      <w:r w:rsidR="00BC5506" w:rsidRPr="00901F19">
        <w:rPr>
          <w:rFonts w:ascii="Times New Roman" w:hAnsi="Times New Roman" w:cs="Times New Roman"/>
          <w:sz w:val="24"/>
          <w:szCs w:val="24"/>
        </w:rPr>
        <w:t>but</w:t>
      </w:r>
      <w:r w:rsidRPr="00901F19">
        <w:rPr>
          <w:rFonts w:ascii="Times New Roman" w:hAnsi="Times New Roman" w:cs="Times New Roman"/>
          <w:sz w:val="24"/>
          <w:szCs w:val="24"/>
        </w:rPr>
        <w:t xml:space="preserve"> also </w:t>
      </w:r>
      <w:r w:rsidR="00BC5506" w:rsidRPr="00901F19">
        <w:rPr>
          <w:rFonts w:ascii="Times New Roman" w:hAnsi="Times New Roman" w:cs="Times New Roman"/>
          <w:sz w:val="24"/>
          <w:szCs w:val="24"/>
        </w:rPr>
        <w:t xml:space="preserve">their body language and facial </w:t>
      </w:r>
      <w:r w:rsidR="001C108C" w:rsidRPr="00901F19">
        <w:rPr>
          <w:rFonts w:ascii="Times New Roman" w:hAnsi="Times New Roman" w:cs="Times New Roman"/>
          <w:sz w:val="24"/>
          <w:szCs w:val="24"/>
        </w:rPr>
        <w:t>expressions</w:t>
      </w:r>
      <w:r w:rsidR="00BC5506" w:rsidRPr="00901F19">
        <w:rPr>
          <w:rFonts w:ascii="Times New Roman" w:hAnsi="Times New Roman" w:cs="Times New Roman"/>
          <w:sz w:val="24"/>
          <w:szCs w:val="24"/>
        </w:rPr>
        <w:t>.</w:t>
      </w:r>
    </w:p>
    <w:p w14:paraId="4A01E33B" w14:textId="77777777" w:rsidR="006A4E1E" w:rsidRPr="00901F19" w:rsidRDefault="006A4E1E" w:rsidP="00E03740">
      <w:pPr>
        <w:pStyle w:val="NoSpacing"/>
        <w:jc w:val="both"/>
        <w:rPr>
          <w:rFonts w:ascii="Times New Roman" w:hAnsi="Times New Roman" w:cs="Times New Roman"/>
          <w:sz w:val="24"/>
          <w:szCs w:val="24"/>
        </w:rPr>
      </w:pPr>
    </w:p>
    <w:p w14:paraId="494729FF" w14:textId="35F5EE77" w:rsidR="008732C7" w:rsidRPr="00901F19" w:rsidRDefault="001C108C" w:rsidP="00E03740">
      <w:pPr>
        <w:jc w:val="both"/>
      </w:pPr>
      <w:r w:rsidRPr="00901F19">
        <w:t xml:space="preserve">Effective communication is among the most essential parameters in team operating. Intercultural aspect deteriorates </w:t>
      </w:r>
      <w:r w:rsidR="00704CD2" w:rsidRPr="00901F19">
        <w:t>the situation</w:t>
      </w:r>
      <w:r w:rsidRPr="00901F19">
        <w:t xml:space="preserve"> and makes communication more challenging.</w:t>
      </w:r>
      <w:r w:rsidR="00704CD2" w:rsidRPr="00901F19">
        <w:t xml:space="preserve"> It might be the reason why face-to-face communication is </w:t>
      </w:r>
      <w:r w:rsidR="00B5757A" w:rsidRPr="00901F19">
        <w:t xml:space="preserve">more suitable </w:t>
      </w:r>
      <w:r w:rsidR="00371FB0" w:rsidRPr="00901F19">
        <w:t xml:space="preserve">even for </w:t>
      </w:r>
      <w:r w:rsidR="00B5757A" w:rsidRPr="00901F19">
        <w:t>multinational work groups.</w:t>
      </w:r>
      <w:r w:rsidR="00371FB0" w:rsidRPr="00901F19">
        <w:t xml:space="preserve"> It was preferred by a significant majority</w:t>
      </w:r>
      <w:r w:rsidR="00BD1A88" w:rsidRPr="00901F19">
        <w:t xml:space="preserve"> </w:t>
      </w:r>
      <w:r w:rsidR="00371FB0" w:rsidRPr="00901F19">
        <w:t>(77%).</w:t>
      </w:r>
      <w:r w:rsidR="004C690E" w:rsidRPr="00901F19">
        <w:t xml:space="preserve"> </w:t>
      </w:r>
      <w:r w:rsidR="00FA5D49" w:rsidRPr="00901F19">
        <w:t>Furthermore, about 78 percentage of participants pointed out it vital for networking and building trust.</w:t>
      </w:r>
      <w:r w:rsidR="004C690E" w:rsidRPr="00901F19">
        <w:t xml:space="preserve"> </w:t>
      </w:r>
    </w:p>
    <w:p w14:paraId="38DEB355" w14:textId="77777777" w:rsidR="00B5757A" w:rsidRPr="00901F19" w:rsidRDefault="00B5757A" w:rsidP="00E03740">
      <w:pPr>
        <w:jc w:val="both"/>
      </w:pPr>
    </w:p>
    <w:tbl>
      <w:tblPr>
        <w:tblW w:w="4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900"/>
      </w:tblGrid>
      <w:tr w:rsidR="000458B7" w:rsidRPr="00901F19" w14:paraId="6FD26CD9" w14:textId="77777777" w:rsidTr="000458B7">
        <w:trPr>
          <w:trHeight w:val="363"/>
          <w:jc w:val="center"/>
        </w:trPr>
        <w:tc>
          <w:tcPr>
            <w:tcW w:w="3960" w:type="dxa"/>
            <w:shd w:val="clear" w:color="000000" w:fill="FFFFFF"/>
            <w:vAlign w:val="center"/>
            <w:hideMark/>
          </w:tcPr>
          <w:p w14:paraId="5E3A05BA" w14:textId="77777777" w:rsidR="000458B7" w:rsidRPr="00901F19" w:rsidRDefault="000458B7" w:rsidP="00E03740">
            <w:pPr>
              <w:jc w:val="both"/>
              <w:rPr>
                <w:rFonts w:eastAsia="Times New Roman"/>
                <w:color w:val="000000"/>
                <w:sz w:val="20"/>
                <w:szCs w:val="20"/>
              </w:rPr>
            </w:pPr>
            <w:r w:rsidRPr="00901F19">
              <w:rPr>
                <w:rFonts w:eastAsia="Times New Roman"/>
                <w:color w:val="000000"/>
                <w:sz w:val="20"/>
                <w:szCs w:val="20"/>
              </w:rPr>
              <w:t>Face-to-face</w:t>
            </w:r>
          </w:p>
        </w:tc>
        <w:tc>
          <w:tcPr>
            <w:tcW w:w="900" w:type="dxa"/>
            <w:shd w:val="clear" w:color="000000" w:fill="E7E6E6" w:themeFill="background2"/>
            <w:vAlign w:val="center"/>
            <w:hideMark/>
          </w:tcPr>
          <w:p w14:paraId="72FA8E27" w14:textId="4FE4F273" w:rsidR="000458B7" w:rsidRPr="00901F19" w:rsidRDefault="000458B7" w:rsidP="00E03740">
            <w:pPr>
              <w:jc w:val="center"/>
              <w:rPr>
                <w:rFonts w:eastAsia="Times New Roman"/>
                <w:color w:val="000000"/>
                <w:sz w:val="20"/>
                <w:szCs w:val="20"/>
              </w:rPr>
            </w:pPr>
            <w:r w:rsidRPr="00901F19">
              <w:rPr>
                <w:rFonts w:eastAsia="Times New Roman"/>
                <w:color w:val="000000"/>
                <w:sz w:val="20"/>
                <w:szCs w:val="20"/>
              </w:rPr>
              <w:t>77%</w:t>
            </w:r>
          </w:p>
        </w:tc>
      </w:tr>
      <w:tr w:rsidR="000458B7" w:rsidRPr="00901F19" w14:paraId="71EA17F2" w14:textId="77777777" w:rsidTr="000458B7">
        <w:trPr>
          <w:trHeight w:val="340"/>
          <w:jc w:val="center"/>
        </w:trPr>
        <w:tc>
          <w:tcPr>
            <w:tcW w:w="3960" w:type="dxa"/>
            <w:shd w:val="clear" w:color="000000" w:fill="FFFFFF"/>
            <w:vAlign w:val="center"/>
            <w:hideMark/>
          </w:tcPr>
          <w:p w14:paraId="76A6A1C9" w14:textId="5DE48B93" w:rsidR="000458B7" w:rsidRPr="00901F19" w:rsidRDefault="000458B7" w:rsidP="00E03740">
            <w:pPr>
              <w:jc w:val="both"/>
              <w:rPr>
                <w:rFonts w:eastAsia="Times New Roman"/>
                <w:color w:val="000000"/>
                <w:sz w:val="20"/>
                <w:szCs w:val="20"/>
              </w:rPr>
            </w:pPr>
            <w:r w:rsidRPr="00901F19">
              <w:rPr>
                <w:rFonts w:eastAsia="Times New Roman"/>
                <w:color w:val="000000"/>
                <w:sz w:val="20"/>
                <w:szCs w:val="20"/>
              </w:rPr>
              <w:t xml:space="preserve">Virtually </w:t>
            </w:r>
          </w:p>
        </w:tc>
        <w:tc>
          <w:tcPr>
            <w:tcW w:w="900" w:type="dxa"/>
            <w:shd w:val="clear" w:color="000000" w:fill="E7E6E6" w:themeFill="background2"/>
            <w:vAlign w:val="center"/>
            <w:hideMark/>
          </w:tcPr>
          <w:p w14:paraId="71999E04" w14:textId="3F539744" w:rsidR="000458B7" w:rsidRPr="00901F19" w:rsidRDefault="000458B7" w:rsidP="00E03740">
            <w:pPr>
              <w:jc w:val="center"/>
              <w:rPr>
                <w:rFonts w:eastAsia="Times New Roman"/>
                <w:color w:val="000000"/>
                <w:sz w:val="20"/>
                <w:szCs w:val="20"/>
              </w:rPr>
            </w:pPr>
            <w:r w:rsidRPr="00901F19">
              <w:rPr>
                <w:rFonts w:eastAsia="Times New Roman"/>
                <w:color w:val="000000"/>
                <w:sz w:val="20"/>
                <w:szCs w:val="20"/>
              </w:rPr>
              <w:t>28%</w:t>
            </w:r>
          </w:p>
        </w:tc>
      </w:tr>
    </w:tbl>
    <w:p w14:paraId="3CA59F57" w14:textId="54D60707" w:rsidR="00B5757A" w:rsidRPr="00901F19" w:rsidRDefault="00B5757A" w:rsidP="00E03740">
      <w:pPr>
        <w:jc w:val="center"/>
        <w:rPr>
          <w:sz w:val="16"/>
          <w:szCs w:val="16"/>
        </w:rPr>
      </w:pPr>
      <w:r w:rsidRPr="00901F19">
        <w:rPr>
          <w:sz w:val="16"/>
          <w:szCs w:val="16"/>
        </w:rPr>
        <w:t>Table 5- Preference for communication</w:t>
      </w:r>
    </w:p>
    <w:p w14:paraId="473B5EB8" w14:textId="77777777" w:rsidR="00B5757A" w:rsidRPr="00901F19" w:rsidRDefault="00B5757A" w:rsidP="00E03740">
      <w:pPr>
        <w:jc w:val="both"/>
      </w:pPr>
    </w:p>
    <w:p w14:paraId="79A496DA" w14:textId="40FAEC54" w:rsidR="00C12863" w:rsidRPr="00901F19" w:rsidRDefault="00C12863" w:rsidP="00E03740">
      <w:pPr>
        <w:widowControl w:val="0"/>
        <w:autoSpaceDE w:val="0"/>
        <w:autoSpaceDN w:val="0"/>
        <w:adjustRightInd w:val="0"/>
        <w:jc w:val="both"/>
      </w:pPr>
      <w:r w:rsidRPr="00901F19">
        <w:t xml:space="preserve">There are </w:t>
      </w:r>
      <w:r w:rsidR="00A109DD" w:rsidRPr="00901F19">
        <w:t>plenty of</w:t>
      </w:r>
      <w:r w:rsidRPr="00901F19">
        <w:t xml:space="preserve"> reasons for </w:t>
      </w:r>
      <w:r w:rsidR="00A109DD" w:rsidRPr="00901F19">
        <w:t>success of face-to-face</w:t>
      </w:r>
      <w:r w:rsidRPr="00901F19">
        <w:t xml:space="preserve"> </w:t>
      </w:r>
      <w:r w:rsidR="00A109DD" w:rsidRPr="00901F19">
        <w:t>communication</w:t>
      </w:r>
      <w:r w:rsidRPr="00901F19">
        <w:t>:</w:t>
      </w:r>
    </w:p>
    <w:p w14:paraId="7E2FBA5E" w14:textId="66297D39" w:rsidR="00C12863" w:rsidRPr="00901F19" w:rsidRDefault="00C12863" w:rsidP="00E03740">
      <w:pPr>
        <w:pStyle w:val="ListParagraph"/>
        <w:widowControl w:val="0"/>
        <w:numPr>
          <w:ilvl w:val="0"/>
          <w:numId w:val="8"/>
        </w:numPr>
        <w:autoSpaceDE w:val="0"/>
        <w:autoSpaceDN w:val="0"/>
        <w:adjustRightInd w:val="0"/>
        <w:jc w:val="both"/>
        <w:rPr>
          <w:rFonts w:ascii="Times New Roman" w:hAnsi="Times New Roman" w:cs="Times New Roman"/>
          <w:sz w:val="24"/>
          <w:szCs w:val="24"/>
        </w:rPr>
      </w:pPr>
      <w:r w:rsidRPr="00901F19">
        <w:rPr>
          <w:rFonts w:ascii="Times New Roman" w:hAnsi="Times New Roman" w:cs="Times New Roman"/>
          <w:sz w:val="24"/>
          <w:szCs w:val="24"/>
        </w:rPr>
        <w:t>Body Language: Facial expression and body posture can communicate along with words.</w:t>
      </w:r>
      <w:r w:rsidR="00C85EE6" w:rsidRPr="00901F19">
        <w:rPr>
          <w:rFonts w:ascii="Times New Roman" w:hAnsi="Times New Roman" w:cs="Times New Roman"/>
          <w:sz w:val="24"/>
          <w:szCs w:val="24"/>
        </w:rPr>
        <w:t xml:space="preserve"> Specifically, in high-context cultures, it plays an important role to reduce misunderstanding.</w:t>
      </w:r>
    </w:p>
    <w:p w14:paraId="5C7A9816" w14:textId="5EFC7FC5" w:rsidR="00C85EE6" w:rsidRPr="00901F19" w:rsidRDefault="00C85EE6" w:rsidP="00E03740">
      <w:pPr>
        <w:pStyle w:val="ListParagraph"/>
        <w:widowControl w:val="0"/>
        <w:numPr>
          <w:ilvl w:val="0"/>
          <w:numId w:val="8"/>
        </w:numPr>
        <w:autoSpaceDE w:val="0"/>
        <w:autoSpaceDN w:val="0"/>
        <w:adjustRightInd w:val="0"/>
        <w:jc w:val="both"/>
        <w:rPr>
          <w:rFonts w:ascii="Times New Roman" w:hAnsi="Times New Roman" w:cs="Times New Roman"/>
          <w:sz w:val="24"/>
          <w:szCs w:val="24"/>
        </w:rPr>
      </w:pPr>
      <w:r w:rsidRPr="00901F19">
        <w:rPr>
          <w:rFonts w:ascii="Times New Roman" w:hAnsi="Times New Roman" w:cs="Times New Roman"/>
          <w:sz w:val="24"/>
          <w:szCs w:val="24"/>
        </w:rPr>
        <w:lastRenderedPageBreak/>
        <w:t xml:space="preserve">Ensures Engagement: </w:t>
      </w:r>
      <w:r w:rsidR="00F97DD4" w:rsidRPr="00901F19">
        <w:rPr>
          <w:rFonts w:ascii="Times New Roman" w:hAnsi="Times New Roman" w:cs="Times New Roman"/>
          <w:sz w:val="24"/>
          <w:szCs w:val="24"/>
        </w:rPr>
        <w:t>Contrary to</w:t>
      </w:r>
      <w:r w:rsidRPr="00901F19">
        <w:rPr>
          <w:rFonts w:ascii="Times New Roman" w:hAnsi="Times New Roman" w:cs="Times New Roman"/>
          <w:sz w:val="24"/>
          <w:szCs w:val="24"/>
        </w:rPr>
        <w:t xml:space="preserve"> virtual commination, </w:t>
      </w:r>
      <w:r w:rsidR="00F97DD4" w:rsidRPr="00901F19">
        <w:rPr>
          <w:rFonts w:ascii="Times New Roman" w:hAnsi="Times New Roman" w:cs="Times New Roman"/>
          <w:sz w:val="24"/>
          <w:szCs w:val="24"/>
        </w:rPr>
        <w:t xml:space="preserve">it is easy to realize when people involve the conversations. Imagine people at a conference call in front of their computers while they have access to plenty of applications </w:t>
      </w:r>
      <w:r w:rsidR="00704CD2" w:rsidRPr="00901F19">
        <w:rPr>
          <w:rFonts w:ascii="Times New Roman" w:hAnsi="Times New Roman" w:cs="Times New Roman"/>
          <w:sz w:val="24"/>
          <w:szCs w:val="24"/>
        </w:rPr>
        <w:t>and keep themselves busy with other activities rather than real contribution in the meeting.</w:t>
      </w:r>
    </w:p>
    <w:p w14:paraId="55FC21EC" w14:textId="77603B3E" w:rsidR="00BD1A88" w:rsidRPr="00901F19" w:rsidRDefault="00C85EE6" w:rsidP="00E03740">
      <w:pPr>
        <w:pStyle w:val="ListParagraph"/>
        <w:widowControl w:val="0"/>
        <w:numPr>
          <w:ilvl w:val="0"/>
          <w:numId w:val="8"/>
        </w:numPr>
        <w:autoSpaceDE w:val="0"/>
        <w:autoSpaceDN w:val="0"/>
        <w:adjustRightInd w:val="0"/>
        <w:jc w:val="both"/>
        <w:rPr>
          <w:rFonts w:ascii="Times New Roman" w:hAnsi="Times New Roman" w:cs="Times New Roman"/>
          <w:sz w:val="24"/>
          <w:szCs w:val="24"/>
        </w:rPr>
      </w:pPr>
      <w:r w:rsidRPr="00901F19">
        <w:rPr>
          <w:rFonts w:ascii="Times New Roman" w:hAnsi="Times New Roman" w:cs="Times New Roman"/>
          <w:sz w:val="24"/>
          <w:szCs w:val="24"/>
        </w:rPr>
        <w:t>Drives contribution: As attendees sitting in meeting rooms and the atmosphere encourage</w:t>
      </w:r>
      <w:r w:rsidR="00704CD2" w:rsidRPr="00901F19">
        <w:rPr>
          <w:rFonts w:ascii="Times New Roman" w:hAnsi="Times New Roman" w:cs="Times New Roman"/>
          <w:sz w:val="24"/>
          <w:szCs w:val="24"/>
        </w:rPr>
        <w:t>s</w:t>
      </w:r>
      <w:r w:rsidRPr="00901F19">
        <w:rPr>
          <w:rFonts w:ascii="Times New Roman" w:hAnsi="Times New Roman" w:cs="Times New Roman"/>
          <w:sz w:val="24"/>
          <w:szCs w:val="24"/>
        </w:rPr>
        <w:t xml:space="preserve"> them to participate in discussions.</w:t>
      </w:r>
    </w:p>
    <w:p w14:paraId="019AC7B1" w14:textId="77777777" w:rsidR="0084295A" w:rsidRPr="00901F19" w:rsidRDefault="0084295A" w:rsidP="00E03740">
      <w:pPr>
        <w:pStyle w:val="NormalWeb"/>
        <w:jc w:val="both"/>
      </w:pPr>
      <w:r w:rsidRPr="00901F19">
        <w:t xml:space="preserve">Despite the power this type of communication, it has some downsides: </w:t>
      </w:r>
    </w:p>
    <w:p w14:paraId="73B961AE" w14:textId="393D2666" w:rsidR="00BD1A88" w:rsidRPr="00901F19" w:rsidRDefault="00BD1A88" w:rsidP="00E03740">
      <w:pPr>
        <w:pStyle w:val="NormalWeb"/>
        <w:numPr>
          <w:ilvl w:val="0"/>
          <w:numId w:val="10"/>
        </w:numPr>
        <w:jc w:val="both"/>
      </w:pPr>
      <w:r w:rsidRPr="00901F19">
        <w:t>Cost of communication and meetings in onsite teams is higher. Compared to virtual team that members work in different locations and take advantages of virtual communication tools which are in general cheaper than trave</w:t>
      </w:r>
      <w:r w:rsidR="00FA5D49" w:rsidRPr="00901F19">
        <w:t>ling for a face-to-face meeting (above 80% of managers).</w:t>
      </w:r>
    </w:p>
    <w:p w14:paraId="041C6020" w14:textId="50E58353" w:rsidR="00FF28B4" w:rsidRPr="00901F19" w:rsidRDefault="00FF28B4" w:rsidP="00E03740">
      <w:pPr>
        <w:pStyle w:val="NormalWeb"/>
        <w:numPr>
          <w:ilvl w:val="0"/>
          <w:numId w:val="10"/>
        </w:numPr>
        <w:jc w:val="both"/>
      </w:pPr>
      <w:r w:rsidRPr="00901F19">
        <w:t xml:space="preserve">Business meetings can be a serious drain on company productivity. When staff has to spend time in meetings, then that's action that is not being taken to meet company goals and objectives. And the more staff involved in meetings, the more this lack of productivity can affect the company's output on any given day. For this reason, companies try to limit the amount of time that employees spend in meetings. Although, this </w:t>
      </w:r>
      <w:r w:rsidR="00E03740" w:rsidRPr="00901F19">
        <w:t xml:space="preserve">issue </w:t>
      </w:r>
      <w:r w:rsidRPr="00901F19">
        <w:t xml:space="preserve">can be handled </w:t>
      </w:r>
      <w:r w:rsidR="00E03740" w:rsidRPr="00901F19">
        <w:t>intelligently in companies, about 1 out of 5 project managers and team members consider it as a downside (21%).</w:t>
      </w:r>
    </w:p>
    <w:p w14:paraId="21FB5037" w14:textId="089C8865" w:rsidR="0069379F" w:rsidRPr="00901F19" w:rsidRDefault="006A4E1E" w:rsidP="00645894">
      <w:pPr>
        <w:pStyle w:val="Heading3"/>
      </w:pPr>
      <w:bookmarkStart w:id="97" w:name="_Toc490070188"/>
      <w:r w:rsidRPr="00901F19">
        <w:t>5.3</w:t>
      </w:r>
      <w:r w:rsidR="006A75AF" w:rsidRPr="00901F19">
        <w:t>.4 Recruitment</w:t>
      </w:r>
      <w:bookmarkEnd w:id="97"/>
    </w:p>
    <w:p w14:paraId="55B246C4" w14:textId="0B21589D" w:rsidR="00116B53" w:rsidRPr="00901F19" w:rsidRDefault="00FB250E" w:rsidP="00A8003E">
      <w:pPr>
        <w:spacing w:before="100" w:beforeAutospacing="1" w:after="100" w:afterAutospacing="1"/>
        <w:jc w:val="both"/>
        <w:rPr>
          <w:color w:val="37424A"/>
        </w:rPr>
      </w:pPr>
      <w:r w:rsidRPr="00901F19">
        <w:t>On one hand, c</w:t>
      </w:r>
      <w:r w:rsidR="00EC7AF8" w:rsidRPr="00901F19">
        <w:t xml:space="preserve">ollocated </w:t>
      </w:r>
      <w:r w:rsidR="00116B53" w:rsidRPr="00901F19">
        <w:t>projects are older than other types like outsourcing and virtual teams.</w:t>
      </w:r>
      <w:r w:rsidR="009E38BE" w:rsidRPr="00901F19">
        <w:t xml:space="preserve"> </w:t>
      </w:r>
      <w:r w:rsidR="00116B53" w:rsidRPr="00901F19">
        <w:t xml:space="preserve">Consequently, workforce is more familiar with this traditional style. Onsite is the most traditional type of project management which is </w:t>
      </w:r>
      <w:r w:rsidR="009E38BE" w:rsidRPr="00901F19">
        <w:t>well known</w:t>
      </w:r>
      <w:r w:rsidR="00116B53" w:rsidRPr="00901F19">
        <w:t xml:space="preserve"> for the majority of team members, stockholders and project managers. </w:t>
      </w:r>
      <w:r w:rsidR="009E38BE" w:rsidRPr="00901F19">
        <w:t xml:space="preserve">Majority of Managers feel onsite project are easier to manage (68%) not only because of personal interactions (about 75%) but also because some of them mentioned that some people are not </w:t>
      </w:r>
      <w:r w:rsidR="009E38BE" w:rsidRPr="00901F19">
        <w:rPr>
          <w:color w:val="37424A"/>
        </w:rPr>
        <w:t xml:space="preserve">psychologically fit for virtual teams (a quarter of project </w:t>
      </w:r>
      <w:proofErr w:type="spellStart"/>
      <w:r w:rsidR="009E38BE" w:rsidRPr="00901F19">
        <w:rPr>
          <w:color w:val="37424A"/>
        </w:rPr>
        <w:t>manger</w:t>
      </w:r>
      <w:proofErr w:type="spellEnd"/>
      <w:r w:rsidR="009E38BE" w:rsidRPr="00901F19">
        <w:rPr>
          <w:color w:val="37424A"/>
        </w:rPr>
        <w:t xml:space="preserve"> and team member). In other words, some aspec</w:t>
      </w:r>
      <w:r w:rsidRPr="00901F19">
        <w:rPr>
          <w:color w:val="37424A"/>
        </w:rPr>
        <w:t>ts of virtual teams are not acceptable for them. Here are some random issues the participants mentioned in comment part of questions: “working in untrusted work environment”, and “lack of virtual skills”.</w:t>
      </w:r>
    </w:p>
    <w:p w14:paraId="667AD495" w14:textId="77777777" w:rsidR="001B1696" w:rsidRPr="00901F19" w:rsidRDefault="00FB250E" w:rsidP="00A8003E">
      <w:pPr>
        <w:spacing w:before="100" w:beforeAutospacing="1" w:after="100" w:afterAutospacing="1"/>
        <w:jc w:val="both"/>
      </w:pPr>
      <w:r w:rsidRPr="00901F19">
        <w:rPr>
          <w:color w:val="37424A"/>
        </w:rPr>
        <w:t>On the other hand,</w:t>
      </w:r>
      <w:r w:rsidR="005D540C" w:rsidRPr="00901F19">
        <w:rPr>
          <w:color w:val="37424A"/>
        </w:rPr>
        <w:t xml:space="preserve"> finding the necessary talented team members in one place is incontinent. </w:t>
      </w:r>
      <w:r w:rsidR="005D540C" w:rsidRPr="00901F19">
        <w:t xml:space="preserve">In any given locality, there appears to be a talent shortage.  And the natural and random movement of people makes it hard to keep them together. Geography makes it hard to get these teams together. </w:t>
      </w:r>
      <w:r w:rsidR="00A42044" w:rsidRPr="00901F19">
        <w:t>Human resource managers normally look for local people to hire but what if there is a shortage of skilled and qualified workforce? They need to utilize expats who on average have higher salaries.</w:t>
      </w:r>
      <w:r w:rsidR="001B1696" w:rsidRPr="00901F19">
        <w:t xml:space="preserve"> </w:t>
      </w:r>
    </w:p>
    <w:p w14:paraId="7715F6D7" w14:textId="1F2C3E7B" w:rsidR="00C674EB" w:rsidRPr="00901F19" w:rsidRDefault="00042398" w:rsidP="00A8003E">
      <w:pPr>
        <w:spacing w:before="100" w:beforeAutospacing="1" w:after="100" w:afterAutospacing="1"/>
        <w:jc w:val="both"/>
      </w:pPr>
      <w:r w:rsidRPr="00901F19">
        <w:t>Moreover, cultural diversity in onsite teams are lower tha</w:t>
      </w:r>
      <w:r w:rsidR="001B1696" w:rsidRPr="00901F19">
        <w:t xml:space="preserve">n other sorts of project teams. </w:t>
      </w:r>
      <w:r w:rsidR="00A42044" w:rsidRPr="00901F19">
        <w:rPr>
          <w:color w:val="37424A"/>
        </w:rPr>
        <w:t>R</w:t>
      </w:r>
      <w:r w:rsidR="002B18A2" w:rsidRPr="00901F19">
        <w:rPr>
          <w:color w:val="37424A"/>
        </w:rPr>
        <w:t>ecruitment</w:t>
      </w:r>
      <w:r w:rsidR="002B18A2" w:rsidRPr="00901F19">
        <w:rPr>
          <w:b/>
          <w:color w:val="37424A"/>
        </w:rPr>
        <w:t xml:space="preserve"> </w:t>
      </w:r>
      <w:r w:rsidR="0069379F" w:rsidRPr="00901F19">
        <w:rPr>
          <w:color w:val="37424A"/>
        </w:rPr>
        <w:t xml:space="preserve">pool is limited to the location of </w:t>
      </w:r>
      <w:r w:rsidR="00A42044" w:rsidRPr="00901F19">
        <w:rPr>
          <w:color w:val="37424A"/>
        </w:rPr>
        <w:t xml:space="preserve">project. </w:t>
      </w:r>
      <w:r w:rsidR="00C674EB" w:rsidRPr="00901F19">
        <w:rPr>
          <w:color w:val="37424A"/>
        </w:rPr>
        <w:t>Availability of a pool of employees regardless of location, and possibility of easily expanding the workforce</w:t>
      </w:r>
      <w:r w:rsidR="00976D94" w:rsidRPr="00901F19">
        <w:rPr>
          <w:color w:val="37424A"/>
        </w:rPr>
        <w:t xml:space="preserve"> </w:t>
      </w:r>
      <w:r w:rsidR="001B1696" w:rsidRPr="00901F19">
        <w:rPr>
          <w:color w:val="37424A"/>
        </w:rPr>
        <w:t>r</w:t>
      </w:r>
      <w:r w:rsidR="00C674EB" w:rsidRPr="00901F19">
        <w:rPr>
          <w:color w:val="37424A"/>
        </w:rPr>
        <w:t>equire</w:t>
      </w:r>
      <w:r w:rsidR="001B1696" w:rsidRPr="00901F19">
        <w:rPr>
          <w:color w:val="37424A"/>
        </w:rPr>
        <w:t xml:space="preserve"> </w:t>
      </w:r>
      <w:r w:rsidR="00C674EB" w:rsidRPr="00901F19">
        <w:rPr>
          <w:color w:val="37424A"/>
        </w:rPr>
        <w:t>developing skills of employees on special virtual teaming supporting applications</w:t>
      </w:r>
      <w:r w:rsidR="001B1696" w:rsidRPr="00901F19">
        <w:rPr>
          <w:color w:val="37424A"/>
        </w:rPr>
        <w:t>.</w:t>
      </w:r>
      <w:r w:rsidR="00976D94" w:rsidRPr="00901F19">
        <w:rPr>
          <w:color w:val="37424A"/>
        </w:rPr>
        <w:t xml:space="preserve"> </w:t>
      </w:r>
      <w:r w:rsidR="00C674EB" w:rsidRPr="00901F19">
        <w:t xml:space="preserve">Few companies today can identify the unique management challenges of a virtual team, beyond the obvious issue that a virtual manager may never come face-to-face with their </w:t>
      </w:r>
      <w:r w:rsidR="00C674EB" w:rsidRPr="00901F19">
        <w:lastRenderedPageBreak/>
        <w:t>direct reports. Equally rare are those companies that provide management training tailored to the needs of the virtual team manager.</w:t>
      </w:r>
    </w:p>
    <w:p w14:paraId="12738F83" w14:textId="77777777" w:rsidR="00876348" w:rsidRPr="00901F19" w:rsidRDefault="00876348" w:rsidP="00645894">
      <w:pPr>
        <w:widowControl w:val="0"/>
        <w:autoSpaceDE w:val="0"/>
        <w:autoSpaceDN w:val="0"/>
        <w:adjustRightInd w:val="0"/>
      </w:pPr>
    </w:p>
    <w:tbl>
      <w:tblPr>
        <w:tblW w:w="5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0"/>
        <w:gridCol w:w="1300"/>
      </w:tblGrid>
      <w:tr w:rsidR="001B1696" w:rsidRPr="00901F19" w14:paraId="1543F4B1" w14:textId="77777777" w:rsidTr="00901F19">
        <w:trPr>
          <w:trHeight w:val="320"/>
          <w:jc w:val="center"/>
        </w:trPr>
        <w:tc>
          <w:tcPr>
            <w:tcW w:w="3700" w:type="dxa"/>
            <w:shd w:val="clear" w:color="auto" w:fill="auto"/>
            <w:noWrap/>
            <w:vAlign w:val="bottom"/>
            <w:hideMark/>
          </w:tcPr>
          <w:p w14:paraId="28DED5E9" w14:textId="03A7F59F" w:rsidR="001B1696" w:rsidRPr="00901F19" w:rsidRDefault="001B1696" w:rsidP="00901F19">
            <w:pPr>
              <w:rPr>
                <w:rFonts w:eastAsia="Times New Roman"/>
                <w:color w:val="000000"/>
                <w:sz w:val="20"/>
                <w:szCs w:val="20"/>
              </w:rPr>
            </w:pPr>
            <w:r w:rsidRPr="00901F19">
              <w:rPr>
                <w:rFonts w:eastAsia="Times New Roman"/>
                <w:color w:val="000000"/>
                <w:sz w:val="20"/>
                <w:szCs w:val="20"/>
              </w:rPr>
              <w:t>Cost of hiring expats</w:t>
            </w:r>
          </w:p>
        </w:tc>
        <w:tc>
          <w:tcPr>
            <w:tcW w:w="1300" w:type="dxa"/>
            <w:shd w:val="clear" w:color="auto" w:fill="E7E6E6" w:themeFill="background2"/>
            <w:vAlign w:val="bottom"/>
            <w:hideMark/>
          </w:tcPr>
          <w:p w14:paraId="07C114B4" w14:textId="78F6E626" w:rsidR="001B1696" w:rsidRPr="00901F19" w:rsidRDefault="001B1696" w:rsidP="00901F19">
            <w:pPr>
              <w:jc w:val="center"/>
              <w:rPr>
                <w:rFonts w:eastAsia="Times New Roman"/>
                <w:color w:val="000000"/>
                <w:sz w:val="20"/>
                <w:szCs w:val="20"/>
              </w:rPr>
            </w:pPr>
            <w:r w:rsidRPr="00901F19">
              <w:rPr>
                <w:rFonts w:eastAsia="Times New Roman"/>
                <w:color w:val="000000"/>
                <w:sz w:val="20"/>
                <w:szCs w:val="20"/>
              </w:rPr>
              <w:t>65%</w:t>
            </w:r>
          </w:p>
        </w:tc>
      </w:tr>
      <w:tr w:rsidR="001B1696" w:rsidRPr="00901F19" w14:paraId="6BDC5A46" w14:textId="77777777" w:rsidTr="00B0376E">
        <w:trPr>
          <w:trHeight w:val="319"/>
          <w:jc w:val="center"/>
        </w:trPr>
        <w:tc>
          <w:tcPr>
            <w:tcW w:w="3700" w:type="dxa"/>
            <w:shd w:val="clear" w:color="auto" w:fill="auto"/>
            <w:noWrap/>
            <w:vAlign w:val="bottom"/>
            <w:hideMark/>
          </w:tcPr>
          <w:p w14:paraId="6B0EDFB9" w14:textId="02D3787E" w:rsidR="001B1696" w:rsidRPr="00901F19" w:rsidRDefault="00B0376E" w:rsidP="00B0376E">
            <w:pPr>
              <w:rPr>
                <w:rFonts w:eastAsia="Times New Roman"/>
                <w:color w:val="000000"/>
                <w:sz w:val="20"/>
                <w:szCs w:val="20"/>
              </w:rPr>
            </w:pPr>
            <w:r w:rsidRPr="00901F19">
              <w:rPr>
                <w:rFonts w:eastAsia="Times New Roman"/>
                <w:color w:val="000000"/>
                <w:sz w:val="20"/>
                <w:szCs w:val="20"/>
              </w:rPr>
              <w:t xml:space="preserve">Limited recruitment pool </w:t>
            </w:r>
          </w:p>
        </w:tc>
        <w:tc>
          <w:tcPr>
            <w:tcW w:w="1300" w:type="dxa"/>
            <w:shd w:val="clear" w:color="auto" w:fill="E7E6E6" w:themeFill="background2"/>
            <w:vAlign w:val="bottom"/>
            <w:hideMark/>
          </w:tcPr>
          <w:p w14:paraId="34A9A99A" w14:textId="0A01370C" w:rsidR="001B1696" w:rsidRPr="00901F19" w:rsidRDefault="00B0376E" w:rsidP="00901F19">
            <w:pPr>
              <w:jc w:val="center"/>
              <w:rPr>
                <w:rFonts w:eastAsia="Times New Roman"/>
                <w:color w:val="000000"/>
                <w:sz w:val="20"/>
                <w:szCs w:val="20"/>
              </w:rPr>
            </w:pPr>
            <w:r w:rsidRPr="00901F19">
              <w:rPr>
                <w:rFonts w:eastAsia="Times New Roman"/>
                <w:color w:val="000000"/>
                <w:sz w:val="20"/>
                <w:szCs w:val="20"/>
              </w:rPr>
              <w:t>53</w:t>
            </w:r>
            <w:r w:rsidR="001B1696" w:rsidRPr="00901F19">
              <w:rPr>
                <w:rFonts w:eastAsia="Times New Roman"/>
                <w:color w:val="000000"/>
                <w:sz w:val="20"/>
                <w:szCs w:val="20"/>
              </w:rPr>
              <w:t>%</w:t>
            </w:r>
          </w:p>
        </w:tc>
      </w:tr>
    </w:tbl>
    <w:p w14:paraId="10A3576F" w14:textId="0699530E" w:rsidR="00B0376E" w:rsidRPr="00901F19" w:rsidRDefault="00B0376E" w:rsidP="00B0376E">
      <w:pPr>
        <w:jc w:val="center"/>
        <w:rPr>
          <w:sz w:val="16"/>
          <w:szCs w:val="16"/>
        </w:rPr>
      </w:pPr>
      <w:r w:rsidRPr="00901F19">
        <w:rPr>
          <w:sz w:val="16"/>
          <w:szCs w:val="16"/>
        </w:rPr>
        <w:t>Table 5- Difficulties of onsite recruitment</w:t>
      </w:r>
    </w:p>
    <w:p w14:paraId="61318A11" w14:textId="77777777" w:rsidR="006A75AF" w:rsidRPr="00901F19" w:rsidRDefault="006A75AF" w:rsidP="006A75AF">
      <w:pPr>
        <w:pStyle w:val="Heading3"/>
      </w:pPr>
    </w:p>
    <w:p w14:paraId="2DC5D68E" w14:textId="071031C4" w:rsidR="006A75AF" w:rsidRPr="00901F19" w:rsidRDefault="006A75AF" w:rsidP="006A75AF">
      <w:pPr>
        <w:pStyle w:val="Heading3"/>
      </w:pPr>
      <w:bookmarkStart w:id="98" w:name="_Toc490070189"/>
      <w:r w:rsidRPr="00901F19">
        <w:t xml:space="preserve">5.3.5 </w:t>
      </w:r>
      <w:r w:rsidR="009F4074" w:rsidRPr="00901F19">
        <w:t>A</w:t>
      </w:r>
      <w:r w:rsidRPr="00901F19">
        <w:t>utonomy</w:t>
      </w:r>
      <w:bookmarkEnd w:id="98"/>
      <w:r w:rsidRPr="00901F19">
        <w:t xml:space="preserve"> </w:t>
      </w:r>
    </w:p>
    <w:p w14:paraId="2DEDDEA6" w14:textId="77777777" w:rsidR="00AD2272" w:rsidRPr="00901F19" w:rsidRDefault="00AD2272" w:rsidP="00901F19">
      <w:pPr>
        <w:framePr w:hSpace="180" w:wrap="around" w:vAnchor="text" w:hAnchor="text" w:y="1"/>
        <w:widowControl w:val="0"/>
        <w:autoSpaceDE w:val="0"/>
        <w:autoSpaceDN w:val="0"/>
        <w:adjustRightInd w:val="0"/>
        <w:suppressOverlap/>
      </w:pPr>
      <w:r w:rsidRPr="00901F19">
        <w:t>Autonomy refers to the degree to which individual team members are granted freedom,</w:t>
      </w:r>
    </w:p>
    <w:p w14:paraId="1983555B" w14:textId="77777777" w:rsidR="00AD2272" w:rsidRPr="00901F19" w:rsidRDefault="00AD2272" w:rsidP="00901F19">
      <w:pPr>
        <w:framePr w:hSpace="180" w:wrap="around" w:vAnchor="text" w:hAnchor="text" w:y="1"/>
        <w:widowControl w:val="0"/>
        <w:autoSpaceDE w:val="0"/>
        <w:autoSpaceDN w:val="0"/>
        <w:adjustRightInd w:val="0"/>
        <w:suppressOverlap/>
      </w:pPr>
      <w:r w:rsidRPr="00901F19">
        <w:t>independence, and discretion in scheduling the work and in determining the procedures</w:t>
      </w:r>
    </w:p>
    <w:p w14:paraId="5E6E4FBC" w14:textId="77777777" w:rsidR="00AD2272" w:rsidRPr="00901F19" w:rsidRDefault="00AD2272" w:rsidP="00901F19">
      <w:pPr>
        <w:framePr w:hSpace="180" w:wrap="around" w:vAnchor="text" w:hAnchor="text" w:y="1"/>
        <w:widowControl w:val="0"/>
        <w:autoSpaceDE w:val="0"/>
        <w:autoSpaceDN w:val="0"/>
        <w:adjustRightInd w:val="0"/>
        <w:suppressOverlap/>
        <w:jc w:val="both"/>
      </w:pPr>
      <w:r w:rsidRPr="00901F19">
        <w:t>to be used in carrying it out (Hackman and Oldham, 1975). Some scholars have referred</w:t>
      </w:r>
    </w:p>
    <w:p w14:paraId="48F5CAAB" w14:textId="77777777" w:rsidR="00AD2272" w:rsidRPr="00901F19" w:rsidRDefault="00AD2272" w:rsidP="00901F19">
      <w:pPr>
        <w:framePr w:hSpace="180" w:wrap="around" w:vAnchor="text" w:hAnchor="text" w:y="1"/>
        <w:widowControl w:val="0"/>
        <w:autoSpaceDE w:val="0"/>
        <w:autoSpaceDN w:val="0"/>
        <w:adjustRightInd w:val="0"/>
        <w:suppressOverlap/>
      </w:pPr>
      <w:r w:rsidRPr="00901F19">
        <w:t>to autonomy using different terms such as “decentralization” of structure (Brock, 2003),</w:t>
      </w:r>
    </w:p>
    <w:p w14:paraId="186CE721" w14:textId="77777777" w:rsidR="00AD2272" w:rsidRPr="00901F19" w:rsidRDefault="00AD2272" w:rsidP="00901F19">
      <w:pPr>
        <w:framePr w:hSpace="180" w:wrap="around" w:vAnchor="text" w:hAnchor="text" w:y="1"/>
        <w:widowControl w:val="0"/>
        <w:autoSpaceDE w:val="0"/>
        <w:autoSpaceDN w:val="0"/>
        <w:adjustRightInd w:val="0"/>
        <w:suppressOverlap/>
      </w:pPr>
      <w:r w:rsidRPr="00901F19">
        <w:t>“empowerment” (Leonard-Barton, 1992) or “freedom”. In other words, autonomy can be</w:t>
      </w:r>
    </w:p>
    <w:p w14:paraId="24EB8AC5" w14:textId="77777777" w:rsidR="00AD2272" w:rsidRPr="00901F19" w:rsidRDefault="00AD2272" w:rsidP="00901F19">
      <w:pPr>
        <w:framePr w:hSpace="180" w:wrap="around" w:vAnchor="text" w:hAnchor="text" w:y="1"/>
        <w:widowControl w:val="0"/>
        <w:autoSpaceDE w:val="0"/>
        <w:autoSpaceDN w:val="0"/>
        <w:adjustRightInd w:val="0"/>
        <w:suppressOverlap/>
      </w:pPr>
      <w:r w:rsidRPr="00901F19">
        <w:t>described as the empowerment of individuals to contribute meaningfully to the tasks</w:t>
      </w:r>
    </w:p>
    <w:p w14:paraId="7B3780BA" w14:textId="77777777" w:rsidR="00AD2272" w:rsidRPr="00901F19" w:rsidRDefault="00AD2272" w:rsidP="00901F19">
      <w:pPr>
        <w:framePr w:hSpace="180" w:wrap="around" w:vAnchor="text" w:hAnchor="text" w:y="1"/>
        <w:widowControl w:val="0"/>
        <w:autoSpaceDE w:val="0"/>
        <w:autoSpaceDN w:val="0"/>
        <w:adjustRightInd w:val="0"/>
        <w:suppressOverlap/>
      </w:pPr>
      <w:r w:rsidRPr="00901F19">
        <w:t>(</w:t>
      </w:r>
      <w:proofErr w:type="spellStart"/>
      <w:r w:rsidRPr="00901F19">
        <w:t>Gerwin</w:t>
      </w:r>
      <w:proofErr w:type="spellEnd"/>
      <w:r w:rsidRPr="00901F19">
        <w:t xml:space="preserve"> and Moffat, 1997a; Leonard-Barton, 1992). Similarly, </w:t>
      </w:r>
      <w:proofErr w:type="spellStart"/>
      <w:r w:rsidRPr="00901F19">
        <w:t>Sethi</w:t>
      </w:r>
      <w:proofErr w:type="spellEnd"/>
      <w:r w:rsidRPr="00901F19">
        <w:t xml:space="preserve"> (2000) states that</w:t>
      </w:r>
    </w:p>
    <w:p w14:paraId="1B52659F" w14:textId="77777777" w:rsidR="00AD2272" w:rsidRPr="00901F19" w:rsidRDefault="00AD2272" w:rsidP="00901F19">
      <w:pPr>
        <w:framePr w:hSpace="180" w:wrap="around" w:vAnchor="text" w:hAnchor="text" w:y="1"/>
        <w:widowControl w:val="0"/>
        <w:autoSpaceDE w:val="0"/>
        <w:autoSpaceDN w:val="0"/>
        <w:adjustRightInd w:val="0"/>
        <w:suppressOverlap/>
      </w:pPr>
      <w:r w:rsidRPr="00901F19">
        <w:t>autonomy in NPD refers to the extent to which individuals in a team have the freedom to</w:t>
      </w:r>
    </w:p>
    <w:p w14:paraId="43113697" w14:textId="77777777" w:rsidR="00AD2272" w:rsidRPr="00901F19" w:rsidRDefault="00AD2272" w:rsidP="00901F19">
      <w:pPr>
        <w:framePr w:hSpace="180" w:wrap="around" w:vAnchor="text" w:hAnchor="text" w:y="1"/>
        <w:widowControl w:val="0"/>
        <w:autoSpaceDE w:val="0"/>
        <w:autoSpaceDN w:val="0"/>
        <w:adjustRightInd w:val="0"/>
        <w:suppressOverlap/>
      </w:pPr>
      <w:r w:rsidRPr="00901F19">
        <w:t>make own project-related decisions and conduct work without interference from senior</w:t>
      </w:r>
    </w:p>
    <w:p w14:paraId="066810AE" w14:textId="77777777" w:rsidR="00AD2272" w:rsidRPr="00901F19" w:rsidRDefault="00AD2272" w:rsidP="00901F19">
      <w:pPr>
        <w:framePr w:hSpace="180" w:wrap="around" w:vAnchor="text" w:hAnchor="text" w:y="1"/>
        <w:widowControl w:val="0"/>
        <w:autoSpaceDE w:val="0"/>
        <w:autoSpaceDN w:val="0"/>
        <w:adjustRightInd w:val="0"/>
        <w:suppressOverlap/>
      </w:pPr>
      <w:r w:rsidRPr="00901F19">
        <w:t>managers.</w:t>
      </w:r>
    </w:p>
    <w:p w14:paraId="7A0ACE85" w14:textId="77777777" w:rsidR="00780F2E" w:rsidRPr="00901F19" w:rsidRDefault="00780F2E" w:rsidP="00B91D87">
      <w:pPr>
        <w:widowControl w:val="0"/>
        <w:autoSpaceDE w:val="0"/>
        <w:autoSpaceDN w:val="0"/>
        <w:adjustRightInd w:val="0"/>
      </w:pPr>
    </w:p>
    <w:p w14:paraId="1234A1AB" w14:textId="77777777" w:rsidR="00B91D87" w:rsidRPr="00B91D87" w:rsidRDefault="00B91D87" w:rsidP="00B91D87">
      <w:pPr>
        <w:widowControl w:val="0"/>
        <w:autoSpaceDE w:val="0"/>
        <w:autoSpaceDN w:val="0"/>
        <w:adjustRightInd w:val="0"/>
        <w:jc w:val="both"/>
      </w:pPr>
      <w:r w:rsidRPr="00B91D87">
        <w:t>Previous studies have shown that autonomy is an important antecedent of a work</w:t>
      </w:r>
    </w:p>
    <w:p w14:paraId="082AC80F" w14:textId="77777777" w:rsidR="00B91D87" w:rsidRPr="00B91D87" w:rsidRDefault="00B91D87" w:rsidP="00B91D87">
      <w:pPr>
        <w:widowControl w:val="0"/>
        <w:autoSpaceDE w:val="0"/>
        <w:autoSpaceDN w:val="0"/>
        <w:adjustRightInd w:val="0"/>
        <w:jc w:val="both"/>
      </w:pPr>
      <w:r w:rsidRPr="00B91D87">
        <w:t xml:space="preserve">group’s performance, individual creativity, and innovation. For example, </w:t>
      </w:r>
      <w:proofErr w:type="spellStart"/>
      <w:r w:rsidRPr="00B91D87">
        <w:t>Cotgrove</w:t>
      </w:r>
      <w:proofErr w:type="spellEnd"/>
      <w:r w:rsidRPr="00B91D87">
        <w:t xml:space="preserve"> and</w:t>
      </w:r>
    </w:p>
    <w:p w14:paraId="6C499DFF" w14:textId="77777777" w:rsidR="00B91D87" w:rsidRPr="00B91D87" w:rsidRDefault="00B91D87" w:rsidP="00B91D87">
      <w:pPr>
        <w:widowControl w:val="0"/>
        <w:autoSpaceDE w:val="0"/>
        <w:autoSpaceDN w:val="0"/>
        <w:adjustRightInd w:val="0"/>
        <w:jc w:val="both"/>
      </w:pPr>
      <w:r w:rsidRPr="00B91D87">
        <w:t xml:space="preserve">Box (1970) and </w:t>
      </w:r>
      <w:proofErr w:type="spellStart"/>
      <w:r w:rsidRPr="00B91D87">
        <w:t>Pelz</w:t>
      </w:r>
      <w:proofErr w:type="spellEnd"/>
      <w:r w:rsidRPr="00B91D87">
        <w:t xml:space="preserve"> and Andrews (1966) note that autonomy and decision freedom are</w:t>
      </w:r>
    </w:p>
    <w:p w14:paraId="5F3F2277" w14:textId="77777777" w:rsidR="00B91D87" w:rsidRPr="00B91D87" w:rsidRDefault="00B91D87" w:rsidP="00B91D87">
      <w:pPr>
        <w:widowControl w:val="0"/>
        <w:autoSpaceDE w:val="0"/>
        <w:autoSpaceDN w:val="0"/>
        <w:adjustRightInd w:val="0"/>
        <w:jc w:val="both"/>
      </w:pPr>
      <w:r w:rsidRPr="00B91D87">
        <w:t xml:space="preserve">essential to innovative behavior (as cited in Scott and Bruce, 1994). </w:t>
      </w:r>
      <w:proofErr w:type="spellStart"/>
      <w:r w:rsidRPr="00B91D87">
        <w:t>Amabile</w:t>
      </w:r>
      <w:proofErr w:type="spellEnd"/>
      <w:r w:rsidRPr="00B91D87">
        <w:t xml:space="preserve"> and</w:t>
      </w:r>
    </w:p>
    <w:p w14:paraId="141A1F8D" w14:textId="77777777" w:rsidR="00B91D87" w:rsidRPr="00B91D87" w:rsidRDefault="00B91D87" w:rsidP="00B91D87">
      <w:pPr>
        <w:widowControl w:val="0"/>
        <w:autoSpaceDE w:val="0"/>
        <w:autoSpaceDN w:val="0"/>
        <w:adjustRightInd w:val="0"/>
        <w:jc w:val="both"/>
      </w:pPr>
      <w:proofErr w:type="spellStart"/>
      <w:r w:rsidRPr="00B91D87">
        <w:t>Gryskiewicz</w:t>
      </w:r>
      <w:proofErr w:type="spellEnd"/>
      <w:r w:rsidRPr="00B91D87">
        <w:t xml:space="preserve"> (1987) found that a lack of operational autonomy or a lack of freedom over</w:t>
      </w:r>
    </w:p>
    <w:p w14:paraId="4939226A" w14:textId="77777777" w:rsidR="00B91D87" w:rsidRPr="00B91D87" w:rsidRDefault="00B91D87" w:rsidP="00B91D87">
      <w:pPr>
        <w:widowControl w:val="0"/>
        <w:autoSpaceDE w:val="0"/>
        <w:autoSpaceDN w:val="0"/>
        <w:adjustRightInd w:val="0"/>
        <w:jc w:val="both"/>
      </w:pPr>
      <w:r w:rsidRPr="00B91D87">
        <w:t>one's work or ideas inhibited creativity and innovation. In a similar vein, studies of NPD</w:t>
      </w:r>
    </w:p>
    <w:p w14:paraId="2FEA0D35" w14:textId="77777777" w:rsidR="00B91D87" w:rsidRPr="00B91D87" w:rsidRDefault="00B91D87" w:rsidP="00B91D87">
      <w:pPr>
        <w:widowControl w:val="0"/>
        <w:autoSpaceDE w:val="0"/>
        <w:autoSpaceDN w:val="0"/>
        <w:adjustRightInd w:val="0"/>
        <w:jc w:val="both"/>
      </w:pPr>
      <w:r w:rsidRPr="00B91D87">
        <w:t>projects show a strong relationship between autonomy and innovation performance. For</w:t>
      </w:r>
    </w:p>
    <w:p w14:paraId="410975C8" w14:textId="77777777" w:rsidR="00B91D87" w:rsidRPr="00B91D87" w:rsidRDefault="00B91D87" w:rsidP="00B91D87">
      <w:pPr>
        <w:widowControl w:val="0"/>
        <w:autoSpaceDE w:val="0"/>
        <w:autoSpaceDN w:val="0"/>
        <w:adjustRightInd w:val="0"/>
        <w:jc w:val="both"/>
      </w:pPr>
      <w:r w:rsidRPr="00B91D87">
        <w:t xml:space="preserve">example, McDonough and </w:t>
      </w:r>
      <w:proofErr w:type="spellStart"/>
      <w:r w:rsidRPr="00B91D87">
        <w:t>Barczak</w:t>
      </w:r>
      <w:proofErr w:type="spellEnd"/>
      <w:r w:rsidRPr="00B91D87">
        <w:t xml:space="preserve"> (1991) found that the speed of new product</w:t>
      </w:r>
    </w:p>
    <w:p w14:paraId="22F85718" w14:textId="77777777" w:rsidR="00B91D87" w:rsidRPr="00B91D87" w:rsidRDefault="00B91D87" w:rsidP="00B91D87">
      <w:pPr>
        <w:widowControl w:val="0"/>
        <w:autoSpaceDE w:val="0"/>
        <w:autoSpaceDN w:val="0"/>
        <w:adjustRightInd w:val="0"/>
        <w:jc w:val="both"/>
      </w:pPr>
      <w:r w:rsidRPr="00B91D87">
        <w:t>development is significantly related to the amount of freedom and responsibility given to</w:t>
      </w:r>
    </w:p>
    <w:p w14:paraId="2C31FA9A" w14:textId="77777777" w:rsidR="00B91D87" w:rsidRPr="00B91D87" w:rsidRDefault="00B91D87" w:rsidP="00B91D87">
      <w:pPr>
        <w:widowControl w:val="0"/>
        <w:autoSpaceDE w:val="0"/>
        <w:autoSpaceDN w:val="0"/>
        <w:adjustRightInd w:val="0"/>
        <w:jc w:val="both"/>
      </w:pPr>
      <w:r w:rsidRPr="00B91D87">
        <w:t xml:space="preserve">team members. Another study by </w:t>
      </w:r>
      <w:proofErr w:type="spellStart"/>
      <w:r w:rsidRPr="00B91D87">
        <w:t>Barczak</w:t>
      </w:r>
      <w:proofErr w:type="spellEnd"/>
      <w:r w:rsidRPr="00B91D87">
        <w:t xml:space="preserve"> and </w:t>
      </w:r>
      <w:proofErr w:type="spellStart"/>
      <w:r w:rsidRPr="00B91D87">
        <w:t>Wilemon</w:t>
      </w:r>
      <w:proofErr w:type="spellEnd"/>
      <w:r w:rsidRPr="00B91D87">
        <w:t xml:space="preserve"> (1992) noted that technical</w:t>
      </w:r>
    </w:p>
    <w:p w14:paraId="6A3E1ED0" w14:textId="2D111117" w:rsidR="00B91D87" w:rsidRPr="00B91D87" w:rsidRDefault="00B91D87" w:rsidP="00B91D87">
      <w:pPr>
        <w:widowControl w:val="0"/>
        <w:autoSpaceDE w:val="0"/>
        <w:autoSpaceDN w:val="0"/>
        <w:adjustRightInd w:val="0"/>
        <w:jc w:val="both"/>
      </w:pPr>
      <w:r w:rsidRPr="00B91D87">
        <w:t>professionals desire a high degree of autonomy to control their activities and to make their own decisions about their roles and how to solve specific problems.</w:t>
      </w:r>
    </w:p>
    <w:p w14:paraId="6D18C80D" w14:textId="77777777" w:rsidR="00A8003E" w:rsidRPr="00901F19" w:rsidRDefault="00A8003E" w:rsidP="00645894">
      <w:pPr>
        <w:widowControl w:val="0"/>
        <w:autoSpaceDE w:val="0"/>
        <w:autoSpaceDN w:val="0"/>
        <w:adjustRightInd w:val="0"/>
      </w:pPr>
    </w:p>
    <w:p w14:paraId="6ABF9CA5" w14:textId="77777777" w:rsidR="00A8003E" w:rsidRPr="00901F19" w:rsidRDefault="00A8003E" w:rsidP="00645894">
      <w:pPr>
        <w:widowControl w:val="0"/>
        <w:autoSpaceDE w:val="0"/>
        <w:autoSpaceDN w:val="0"/>
        <w:adjustRightInd w:val="0"/>
      </w:pPr>
    </w:p>
    <w:p w14:paraId="53E964F2" w14:textId="77777777" w:rsidR="00A8003E" w:rsidRPr="00901F19" w:rsidRDefault="00A8003E" w:rsidP="00645894">
      <w:pPr>
        <w:widowControl w:val="0"/>
        <w:autoSpaceDE w:val="0"/>
        <w:autoSpaceDN w:val="0"/>
        <w:adjustRightInd w:val="0"/>
      </w:pPr>
    </w:p>
    <w:p w14:paraId="3BD26D2F" w14:textId="77777777" w:rsidR="00A8003E" w:rsidRPr="00901F19" w:rsidRDefault="00A8003E" w:rsidP="00645894">
      <w:pPr>
        <w:widowControl w:val="0"/>
        <w:autoSpaceDE w:val="0"/>
        <w:autoSpaceDN w:val="0"/>
        <w:adjustRightInd w:val="0"/>
      </w:pPr>
    </w:p>
    <w:p w14:paraId="12B372AD" w14:textId="77777777" w:rsidR="00A8003E" w:rsidRPr="00901F19" w:rsidRDefault="00A8003E" w:rsidP="00645894">
      <w:pPr>
        <w:widowControl w:val="0"/>
        <w:autoSpaceDE w:val="0"/>
        <w:autoSpaceDN w:val="0"/>
        <w:adjustRightInd w:val="0"/>
      </w:pPr>
    </w:p>
    <w:p w14:paraId="09431F15" w14:textId="77777777" w:rsidR="00A8003E" w:rsidRPr="00901F19" w:rsidRDefault="00A8003E" w:rsidP="00645894">
      <w:pPr>
        <w:widowControl w:val="0"/>
        <w:autoSpaceDE w:val="0"/>
        <w:autoSpaceDN w:val="0"/>
        <w:adjustRightInd w:val="0"/>
      </w:pPr>
    </w:p>
    <w:p w14:paraId="768D98BB" w14:textId="77777777" w:rsidR="00901F19" w:rsidRPr="00901F19" w:rsidRDefault="00901F19" w:rsidP="00645894">
      <w:pPr>
        <w:widowControl w:val="0"/>
        <w:autoSpaceDE w:val="0"/>
        <w:autoSpaceDN w:val="0"/>
        <w:adjustRightInd w:val="0"/>
      </w:pPr>
    </w:p>
    <w:p w14:paraId="312927E2" w14:textId="77777777" w:rsidR="00901F19" w:rsidRPr="00901F19" w:rsidRDefault="00901F19" w:rsidP="00645894">
      <w:pPr>
        <w:widowControl w:val="0"/>
        <w:autoSpaceDE w:val="0"/>
        <w:autoSpaceDN w:val="0"/>
        <w:adjustRightInd w:val="0"/>
      </w:pPr>
    </w:p>
    <w:p w14:paraId="12EBDCF3" w14:textId="77777777" w:rsidR="00901F19" w:rsidRPr="00901F19" w:rsidRDefault="00901F19" w:rsidP="00645894">
      <w:pPr>
        <w:widowControl w:val="0"/>
        <w:autoSpaceDE w:val="0"/>
        <w:autoSpaceDN w:val="0"/>
        <w:adjustRightInd w:val="0"/>
      </w:pPr>
    </w:p>
    <w:p w14:paraId="7D881391" w14:textId="77777777" w:rsidR="00901F19" w:rsidRPr="00901F19" w:rsidRDefault="00901F19" w:rsidP="00645894">
      <w:pPr>
        <w:widowControl w:val="0"/>
        <w:autoSpaceDE w:val="0"/>
        <w:autoSpaceDN w:val="0"/>
        <w:adjustRightInd w:val="0"/>
      </w:pPr>
    </w:p>
    <w:p w14:paraId="686391D7" w14:textId="77777777" w:rsidR="00901F19" w:rsidRPr="00901F19" w:rsidRDefault="00901F19" w:rsidP="00645894">
      <w:pPr>
        <w:widowControl w:val="0"/>
        <w:autoSpaceDE w:val="0"/>
        <w:autoSpaceDN w:val="0"/>
        <w:adjustRightInd w:val="0"/>
      </w:pPr>
    </w:p>
    <w:p w14:paraId="4EDEE229" w14:textId="77777777" w:rsidR="00901F19" w:rsidRPr="00901F19" w:rsidRDefault="00901F19" w:rsidP="00645894">
      <w:pPr>
        <w:widowControl w:val="0"/>
        <w:autoSpaceDE w:val="0"/>
        <w:autoSpaceDN w:val="0"/>
        <w:adjustRightInd w:val="0"/>
      </w:pPr>
    </w:p>
    <w:p w14:paraId="57971ECD" w14:textId="77777777" w:rsidR="00901F19" w:rsidRPr="00901F19" w:rsidRDefault="00901F19" w:rsidP="00645894">
      <w:pPr>
        <w:widowControl w:val="0"/>
        <w:autoSpaceDE w:val="0"/>
        <w:autoSpaceDN w:val="0"/>
        <w:adjustRightInd w:val="0"/>
      </w:pPr>
    </w:p>
    <w:p w14:paraId="5B858B7E" w14:textId="77777777" w:rsidR="00901F19" w:rsidRPr="00901F19" w:rsidRDefault="00901F19" w:rsidP="00645894">
      <w:pPr>
        <w:widowControl w:val="0"/>
        <w:autoSpaceDE w:val="0"/>
        <w:autoSpaceDN w:val="0"/>
        <w:adjustRightInd w:val="0"/>
      </w:pPr>
    </w:p>
    <w:p w14:paraId="2D4545A1" w14:textId="77777777" w:rsidR="00901F19" w:rsidRDefault="00901F19" w:rsidP="00645894">
      <w:pPr>
        <w:widowControl w:val="0"/>
        <w:autoSpaceDE w:val="0"/>
        <w:autoSpaceDN w:val="0"/>
        <w:adjustRightInd w:val="0"/>
      </w:pPr>
    </w:p>
    <w:p w14:paraId="521CE270" w14:textId="77777777" w:rsidR="00B91D87" w:rsidRPr="00901F19" w:rsidRDefault="00B91D87" w:rsidP="00645894">
      <w:pPr>
        <w:widowControl w:val="0"/>
        <w:autoSpaceDE w:val="0"/>
        <w:autoSpaceDN w:val="0"/>
        <w:adjustRightInd w:val="0"/>
      </w:pPr>
    </w:p>
    <w:p w14:paraId="558CF7B2" w14:textId="77777777" w:rsidR="00901F19" w:rsidRPr="00901F19" w:rsidRDefault="00901F19" w:rsidP="00645894">
      <w:pPr>
        <w:widowControl w:val="0"/>
        <w:autoSpaceDE w:val="0"/>
        <w:autoSpaceDN w:val="0"/>
        <w:adjustRightInd w:val="0"/>
      </w:pPr>
    </w:p>
    <w:p w14:paraId="62672515" w14:textId="2241A7A1" w:rsidR="00645894" w:rsidRPr="00901F19" w:rsidRDefault="00645894" w:rsidP="00024811">
      <w:pPr>
        <w:pStyle w:val="Heading3"/>
      </w:pPr>
      <w:bookmarkStart w:id="99" w:name="_Toc490070190"/>
      <w:r w:rsidRPr="00901F19">
        <w:t xml:space="preserve">5.4 </w:t>
      </w:r>
      <w:r w:rsidR="00CF3BA8" w:rsidRPr="00901F19">
        <w:t>Conclusion and recommendations</w:t>
      </w:r>
      <w:bookmarkEnd w:id="99"/>
    </w:p>
    <w:p w14:paraId="319EFDDF" w14:textId="1ED3B4C3" w:rsidR="00CF3BA8" w:rsidRPr="00901F19" w:rsidRDefault="00CF3BA8" w:rsidP="00024811">
      <w:pPr>
        <w:pStyle w:val="Heading3"/>
      </w:pPr>
      <w:bookmarkStart w:id="100" w:name="_Toc490070191"/>
      <w:r w:rsidRPr="00901F19">
        <w:t>5.4.1 Conclusion</w:t>
      </w:r>
      <w:bookmarkEnd w:id="100"/>
    </w:p>
    <w:p w14:paraId="7E8DD6CB" w14:textId="750D0F6F" w:rsidR="00347D5F" w:rsidRPr="00901F19" w:rsidRDefault="008D55FA" w:rsidP="00B9305C">
      <w:pPr>
        <w:spacing w:before="100" w:beforeAutospacing="1" w:after="100" w:afterAutospacing="1"/>
        <w:jc w:val="both"/>
        <w:rPr>
          <w:sz w:val="22"/>
          <w:szCs w:val="22"/>
        </w:rPr>
      </w:pPr>
      <w:r w:rsidRPr="00901F19">
        <w:rPr>
          <w:sz w:val="22"/>
          <w:szCs w:val="22"/>
        </w:rPr>
        <w:t>The very nature of projects is such that project teams are usually comprised of multiple team members.</w:t>
      </w:r>
      <w:r w:rsidR="00347D5F" w:rsidRPr="00901F19">
        <w:rPr>
          <w:sz w:val="22"/>
          <w:szCs w:val="22"/>
        </w:rPr>
        <w:t xml:space="preserve"> </w:t>
      </w:r>
      <w:r w:rsidRPr="00901F19">
        <w:rPr>
          <w:sz w:val="22"/>
          <w:szCs w:val="22"/>
        </w:rPr>
        <w:t>Trust is a prerequisite for virtual teams, because team members rely on the trust, judgment, and self-motivation of talented people working on a project</w:t>
      </w:r>
      <w:r w:rsidR="00347D5F" w:rsidRPr="00901F19">
        <w:rPr>
          <w:sz w:val="22"/>
          <w:szCs w:val="22"/>
        </w:rPr>
        <w:t>.</w:t>
      </w:r>
    </w:p>
    <w:p w14:paraId="3A6DC654" w14:textId="22761379" w:rsidR="008D55FA" w:rsidRPr="00901F19" w:rsidRDefault="008D55FA" w:rsidP="00B9305C">
      <w:pPr>
        <w:spacing w:before="100" w:beforeAutospacing="1" w:after="100" w:afterAutospacing="1"/>
        <w:jc w:val="both"/>
        <w:rPr>
          <w:sz w:val="22"/>
          <w:szCs w:val="22"/>
        </w:rPr>
      </w:pPr>
      <w:r w:rsidRPr="00901F19">
        <w:rPr>
          <w:sz w:val="22"/>
          <w:szCs w:val="22"/>
        </w:rPr>
        <w:t xml:space="preserve">Impact of onsite projects on building relationship: Small talks 35.29% Making friends 41.18% Mutual understanding 47.06% Face-to-face meetings 52.94% According to Peters and </w:t>
      </w:r>
      <w:proofErr w:type="spellStart"/>
      <w:r w:rsidRPr="00901F19">
        <w:rPr>
          <w:sz w:val="22"/>
          <w:szCs w:val="22"/>
        </w:rPr>
        <w:t>Manz</w:t>
      </w:r>
      <w:proofErr w:type="spellEnd"/>
      <w:r w:rsidRPr="00901F19">
        <w:rPr>
          <w:sz w:val="22"/>
          <w:szCs w:val="22"/>
        </w:rPr>
        <w:t>, the problems in virtual teams compared with traditional teams are mainly due to a lack of opportunities for team members to build relationships and trust, as well as to address issues caused by heterogeneous membership in terms of location and culture.</w:t>
      </w:r>
    </w:p>
    <w:p w14:paraId="5E932386" w14:textId="77777777" w:rsidR="008D55FA" w:rsidRPr="00901F19" w:rsidRDefault="008D55FA" w:rsidP="00B9305C">
      <w:pPr>
        <w:spacing w:before="100" w:beforeAutospacing="1" w:after="100" w:afterAutospacing="1"/>
        <w:jc w:val="both"/>
        <w:rPr>
          <w:sz w:val="22"/>
          <w:szCs w:val="22"/>
        </w:rPr>
      </w:pPr>
      <w:r w:rsidRPr="00901F19">
        <w:rPr>
          <w:sz w:val="22"/>
          <w:szCs w:val="22"/>
        </w:rPr>
        <w:t>Part of the leadership functions such as monitoring team performance, implementation of solutions for problems, development of team members, and so forth are to be accomplished by leadership substitutes and/or distributing them to the team members themselves.</w:t>
      </w:r>
    </w:p>
    <w:p w14:paraId="23B45D9D" w14:textId="0C5D40AB" w:rsidR="008D55FA" w:rsidRPr="00901F19" w:rsidRDefault="008D55FA" w:rsidP="00B9305C">
      <w:pPr>
        <w:spacing w:before="100" w:beforeAutospacing="1" w:after="100" w:afterAutospacing="1"/>
        <w:jc w:val="both"/>
        <w:rPr>
          <w:sz w:val="22"/>
          <w:szCs w:val="22"/>
        </w:rPr>
      </w:pPr>
      <w:r w:rsidRPr="00901F19">
        <w:rPr>
          <w:sz w:val="22"/>
          <w:szCs w:val="22"/>
        </w:rPr>
        <w:t>Cost of communication and meetings in onsite teams is higher as members of virtual teams work in different locations and take advantages of virtual communication tools which are in general cheaper than traveling for a face-to-face meeting.</w:t>
      </w:r>
      <w:r w:rsidR="00347D5F" w:rsidRPr="00901F19">
        <w:rPr>
          <w:sz w:val="22"/>
          <w:szCs w:val="22"/>
        </w:rPr>
        <w:t xml:space="preserve"> </w:t>
      </w:r>
      <w:r w:rsidRPr="00901F19">
        <w:rPr>
          <w:sz w:val="22"/>
          <w:szCs w:val="22"/>
        </w:rPr>
        <w:t>Cultural diversity in onsite teams are lower than other sorts of project teams.</w:t>
      </w:r>
    </w:p>
    <w:p w14:paraId="2FA6AA50" w14:textId="5B635268" w:rsidR="00024811" w:rsidRPr="00901F19" w:rsidRDefault="008D55FA" w:rsidP="00B9305C">
      <w:pPr>
        <w:spacing w:before="100" w:beforeAutospacing="1" w:after="100" w:afterAutospacing="1"/>
        <w:jc w:val="both"/>
        <w:rPr>
          <w:sz w:val="22"/>
          <w:szCs w:val="22"/>
        </w:rPr>
      </w:pPr>
      <w:r w:rsidRPr="00901F19">
        <w:rPr>
          <w:sz w:val="22"/>
          <w:szCs w:val="22"/>
        </w:rPr>
        <w:t>Even though rarely defined as a cross-cultural project team in the literature, a global team composed of members from different nations could be a cross-cultural NPD project team as well, since diverse cultural backgrounds may bring new ideas for the development of new product.</w:t>
      </w:r>
    </w:p>
    <w:p w14:paraId="1402C99D" w14:textId="7CD91925" w:rsidR="0069379F" w:rsidRPr="00901F19" w:rsidRDefault="00024811" w:rsidP="00B9305C">
      <w:pPr>
        <w:pStyle w:val="Heading3"/>
        <w:jc w:val="both"/>
      </w:pPr>
      <w:bookmarkStart w:id="101" w:name="_Toc490070192"/>
      <w:r w:rsidRPr="00901F19">
        <w:t>5.4.2 Action point for future</w:t>
      </w:r>
      <w:bookmarkEnd w:id="101"/>
    </w:p>
    <w:p w14:paraId="53A52AAB" w14:textId="77777777" w:rsidR="00CF3BA8" w:rsidRPr="00901F19" w:rsidRDefault="00CF3BA8" w:rsidP="00B9305C">
      <w:pPr>
        <w:widowControl w:val="0"/>
        <w:autoSpaceDE w:val="0"/>
        <w:autoSpaceDN w:val="0"/>
        <w:adjustRightInd w:val="0"/>
        <w:jc w:val="both"/>
      </w:pPr>
      <w:r w:rsidRPr="00901F19">
        <w:t>There are some limitations associated with this study and it is noteworthy to address</w:t>
      </w:r>
    </w:p>
    <w:p w14:paraId="0262D776" w14:textId="77777777" w:rsidR="00CF3BA8" w:rsidRPr="00901F19" w:rsidRDefault="00CF3BA8" w:rsidP="00B9305C">
      <w:pPr>
        <w:widowControl w:val="0"/>
        <w:autoSpaceDE w:val="0"/>
        <w:autoSpaceDN w:val="0"/>
        <w:adjustRightInd w:val="0"/>
        <w:jc w:val="both"/>
      </w:pPr>
      <w:r w:rsidRPr="00901F19">
        <w:t>these limitations for future study. First, this study was conducted utilizing individual team</w:t>
      </w:r>
    </w:p>
    <w:p w14:paraId="13CAF722" w14:textId="5CF3AA49" w:rsidR="000C501C" w:rsidRPr="00901F19" w:rsidRDefault="00CF3BA8" w:rsidP="00B9305C">
      <w:pPr>
        <w:widowControl w:val="0"/>
        <w:autoSpaceDE w:val="0"/>
        <w:autoSpaceDN w:val="0"/>
        <w:adjustRightInd w:val="0"/>
        <w:jc w:val="both"/>
      </w:pPr>
      <w:r w:rsidRPr="00901F19">
        <w:t xml:space="preserve">members </w:t>
      </w:r>
      <w:r w:rsidR="00112F2B" w:rsidRPr="00901F19">
        <w:t xml:space="preserve">mainly </w:t>
      </w:r>
      <w:r w:rsidRPr="00901F19">
        <w:t xml:space="preserve">working on </w:t>
      </w:r>
      <w:r w:rsidR="00112F2B" w:rsidRPr="00901F19">
        <w:t>software</w:t>
      </w:r>
      <w:r w:rsidR="00EB5EAE" w:rsidRPr="00901F19">
        <w:t xml:space="preserve"> projects across countries; therefore, product type role “software” for this case was ignored. </w:t>
      </w:r>
      <w:r w:rsidR="000C501C" w:rsidRPr="00901F19">
        <w:t xml:space="preserve">There are </w:t>
      </w:r>
      <w:r w:rsidR="00EB5EAE" w:rsidRPr="00901F19">
        <w:t xml:space="preserve">some elements </w:t>
      </w:r>
      <w:r w:rsidR="000C501C" w:rsidRPr="00901F19">
        <w:t xml:space="preserve">like </w:t>
      </w:r>
      <w:r w:rsidR="00EB5EAE" w:rsidRPr="00901F19">
        <w:t xml:space="preserve">country of workplace </w:t>
      </w:r>
      <w:r w:rsidR="000C501C" w:rsidRPr="00901F19">
        <w:t xml:space="preserve">and dominated culture could not be measured, due to necessity of having question according to projects. Not surprisingly, some responses were ignored because of </w:t>
      </w:r>
      <w:proofErr w:type="spellStart"/>
      <w:r w:rsidR="000C501C" w:rsidRPr="00901F19">
        <w:t>it’s</w:t>
      </w:r>
      <w:proofErr w:type="spellEnd"/>
      <w:r w:rsidR="000C501C" w:rsidRPr="00901F19">
        <w:t xml:space="preserve"> insufficient numbers: For example, there were only one participants from Russia.</w:t>
      </w:r>
    </w:p>
    <w:p w14:paraId="38CE3A8D" w14:textId="13FCAD4B" w:rsidR="000C501C" w:rsidRPr="00901F19" w:rsidRDefault="000C501C" w:rsidP="00B9305C">
      <w:pPr>
        <w:widowControl w:val="0"/>
        <w:autoSpaceDE w:val="0"/>
        <w:autoSpaceDN w:val="0"/>
        <w:adjustRightInd w:val="0"/>
        <w:jc w:val="both"/>
      </w:pPr>
      <w:r w:rsidRPr="00901F19">
        <w:t xml:space="preserve">In addition, </w:t>
      </w:r>
      <w:r w:rsidR="0032701D" w:rsidRPr="00901F19">
        <w:t xml:space="preserve">for this study only </w:t>
      </w:r>
      <w:r w:rsidRPr="00901F19">
        <w:t xml:space="preserve">national cultures were taken into account and </w:t>
      </w:r>
      <w:r w:rsidR="0032701D" w:rsidRPr="00901F19">
        <w:t xml:space="preserve">cultural dimensions (e.g.: specific </w:t>
      </w:r>
      <w:proofErr w:type="spellStart"/>
      <w:r w:rsidR="0032701D" w:rsidRPr="00901F19">
        <w:t>vs</w:t>
      </w:r>
      <w:proofErr w:type="spellEnd"/>
      <w:r w:rsidR="0032701D" w:rsidRPr="00901F19">
        <w:t xml:space="preserve"> diffuse) were omitted.</w:t>
      </w:r>
    </w:p>
    <w:p w14:paraId="483C4EB8" w14:textId="4D9673F9" w:rsidR="009D6A32" w:rsidRPr="00901F19" w:rsidRDefault="0032701D" w:rsidP="00B9305C">
      <w:pPr>
        <w:spacing w:before="100" w:beforeAutospacing="1" w:after="100" w:afterAutospacing="1"/>
        <w:jc w:val="both"/>
      </w:pPr>
      <w:r w:rsidRPr="00901F19">
        <w:t xml:space="preserve">Regarding above research limitations, </w:t>
      </w:r>
      <w:r w:rsidR="001F69E5" w:rsidRPr="00901F19">
        <w:t>i</w:t>
      </w:r>
      <w:r w:rsidRPr="00901F19">
        <w:t xml:space="preserve">t may be interesting to examine </w:t>
      </w:r>
      <w:r w:rsidR="001F69E5" w:rsidRPr="00901F19">
        <w:t>the function of type of</w:t>
      </w:r>
      <w:r w:rsidRPr="00901F19">
        <w:t xml:space="preserve"> products </w:t>
      </w:r>
      <w:r w:rsidR="001F69E5" w:rsidRPr="00901F19">
        <w:t xml:space="preserve">in </w:t>
      </w:r>
      <w:r w:rsidRPr="00901F19">
        <w:t xml:space="preserve">multicultural teams. For instance, </w:t>
      </w:r>
      <w:r w:rsidR="001F69E5" w:rsidRPr="00901F19">
        <w:t>architectural products are impacted significantly by cultures; how location and culture diversity influence the final product.</w:t>
      </w:r>
      <w:r w:rsidR="00976D94" w:rsidRPr="00901F19">
        <w:t xml:space="preserve"> </w:t>
      </w:r>
      <w:r w:rsidR="00C816EF" w:rsidRPr="00901F19">
        <w:t>Additional research may elaborate culture to cultural dimensions or cultural groups in every nation, in order to cater more concise and measurable information. It may also worth knowing that how effective the location of company is.</w:t>
      </w:r>
      <w:r w:rsidR="00976D94" w:rsidRPr="00901F19">
        <w:t xml:space="preserve"> </w:t>
      </w:r>
      <w:r w:rsidR="00C816EF" w:rsidRPr="00901F19">
        <w:t xml:space="preserve">Moreover, </w:t>
      </w:r>
      <w:r w:rsidR="000977F2" w:rsidRPr="00901F19">
        <w:t xml:space="preserve">it might be beneficial to expand the </w:t>
      </w:r>
      <w:r w:rsidR="00C816EF" w:rsidRPr="00901F19">
        <w:t xml:space="preserve">participants </w:t>
      </w:r>
      <w:r w:rsidR="000977F2" w:rsidRPr="00901F19">
        <w:t>either in general or in specific cultures.</w:t>
      </w:r>
    </w:p>
    <w:p w14:paraId="2B340DBF" w14:textId="77777777" w:rsidR="006F224E" w:rsidRPr="00901F19" w:rsidRDefault="006F224E" w:rsidP="008350F1"/>
    <w:p w14:paraId="070021BF" w14:textId="77777777" w:rsidR="008350F1" w:rsidRPr="00901F19" w:rsidRDefault="008350F1" w:rsidP="002339FA">
      <w:pPr>
        <w:spacing w:after="120" w:line="276" w:lineRule="auto"/>
        <w:jc w:val="both"/>
        <w:rPr>
          <w:color w:val="000000" w:themeColor="text1"/>
        </w:rPr>
      </w:pPr>
    </w:p>
    <w:p w14:paraId="2B1B4932" w14:textId="77777777" w:rsidR="008350F1" w:rsidRPr="00901F19" w:rsidRDefault="008350F1">
      <w:pPr>
        <w:rPr>
          <w:color w:val="000000" w:themeColor="text1"/>
        </w:rPr>
      </w:pPr>
      <w:r w:rsidRPr="00901F19">
        <w:rPr>
          <w:color w:val="000000" w:themeColor="text1"/>
        </w:rPr>
        <w:br w:type="page"/>
      </w:r>
    </w:p>
    <w:p w14:paraId="50D3CE77" w14:textId="77777777" w:rsidR="00B82C16" w:rsidRPr="00901F19" w:rsidRDefault="00B82C16" w:rsidP="000B4FF7">
      <w:pPr>
        <w:pStyle w:val="Heading1"/>
        <w:rPr>
          <w:rFonts w:cs="Times New Roman"/>
        </w:rPr>
        <w:sectPr w:rsidR="00B82C16" w:rsidRPr="00901F19" w:rsidSect="00B82C16">
          <w:pgSz w:w="12240" w:h="15840" w:code="1"/>
          <w:pgMar w:top="994" w:right="1440" w:bottom="1440" w:left="2160" w:header="720" w:footer="720" w:gutter="0"/>
          <w:pgNumType w:start="1"/>
          <w:cols w:space="720"/>
          <w:titlePg/>
          <w:docGrid w:linePitch="360"/>
        </w:sectPr>
      </w:pPr>
      <w:bookmarkStart w:id="102" w:name="_Toc488149258"/>
    </w:p>
    <w:bookmarkStart w:id="103" w:name="_Toc490070193" w:displacedByCustomXml="next"/>
    <w:sdt>
      <w:sdtPr>
        <w:rPr>
          <w:rFonts w:eastAsiaTheme="minorHAnsi" w:cs="Times New Roman"/>
          <w:b w:val="0"/>
          <w:color w:val="auto"/>
          <w:sz w:val="22"/>
          <w:szCs w:val="22"/>
        </w:rPr>
        <w:id w:val="239685816"/>
        <w:docPartObj>
          <w:docPartGallery w:val="Bibliographies"/>
          <w:docPartUnique/>
        </w:docPartObj>
      </w:sdtPr>
      <w:sdtEndPr>
        <w:rPr>
          <w:sz w:val="24"/>
          <w:szCs w:val="24"/>
        </w:rPr>
      </w:sdtEndPr>
      <w:sdtContent>
        <w:p w14:paraId="68A49A1F" w14:textId="77777777" w:rsidR="0023606B" w:rsidRDefault="007F7A72" w:rsidP="000B4FF7">
          <w:pPr>
            <w:pStyle w:val="Heading1"/>
            <w:rPr>
              <w:rFonts w:cs="Times New Roman"/>
            </w:rPr>
          </w:pPr>
          <w:r w:rsidRPr="00901F19">
            <w:rPr>
              <w:rFonts w:cs="Times New Roman"/>
            </w:rPr>
            <w:t xml:space="preserve">Table of </w:t>
          </w:r>
          <w:r w:rsidR="0023606B" w:rsidRPr="00901F19">
            <w:rPr>
              <w:rFonts w:cs="Times New Roman"/>
            </w:rPr>
            <w:t>References</w:t>
          </w:r>
          <w:bookmarkEnd w:id="102"/>
          <w:bookmarkEnd w:id="103"/>
        </w:p>
        <w:p w14:paraId="555653E2" w14:textId="77777777" w:rsidR="00151C6E" w:rsidRPr="00151C6E" w:rsidRDefault="00151C6E" w:rsidP="00151C6E"/>
        <w:p w14:paraId="03158859" w14:textId="77777777" w:rsidR="00901F19" w:rsidRPr="00901F19" w:rsidRDefault="00901F19" w:rsidP="00901F19">
          <w:pPr>
            <w:pStyle w:val="ListParagraph"/>
            <w:numPr>
              <w:ilvl w:val="0"/>
              <w:numId w:val="33"/>
            </w:numPr>
            <w:spacing w:after="0" w:line="364" w:lineRule="auto"/>
            <w:jc w:val="both"/>
            <w:rPr>
              <w:rFonts w:ascii="Times New Roman" w:eastAsia="Times New Roman" w:hAnsi="Times New Roman" w:cs="Times New Roman"/>
              <w:sz w:val="24"/>
              <w:szCs w:val="24"/>
            </w:rPr>
          </w:pPr>
          <w:bookmarkStart w:id="104" w:name="_Ref489990530"/>
          <w:r w:rsidRPr="00901F19">
            <w:rPr>
              <w:rFonts w:ascii="Times New Roman" w:eastAsia="Times New Roman" w:hAnsi="Times New Roman" w:cs="Times New Roman"/>
              <w:sz w:val="24"/>
              <w:szCs w:val="24"/>
            </w:rPr>
            <w:t xml:space="preserve">Bangladesh's IT Industry - Muhammad </w:t>
          </w:r>
          <w:proofErr w:type="spellStart"/>
          <w:r w:rsidRPr="00901F19">
            <w:rPr>
              <w:rFonts w:ascii="Times New Roman" w:eastAsia="Times New Roman" w:hAnsi="Times New Roman" w:cs="Times New Roman"/>
              <w:sz w:val="24"/>
              <w:szCs w:val="24"/>
            </w:rPr>
            <w:t>Helal</w:t>
          </w:r>
          <w:proofErr w:type="spellEnd"/>
          <w:r w:rsidRPr="00901F19">
            <w:rPr>
              <w:rFonts w:ascii="Times New Roman" w:eastAsia="Times New Roman" w:hAnsi="Times New Roman" w:cs="Times New Roman"/>
              <w:sz w:val="24"/>
              <w:szCs w:val="24"/>
            </w:rPr>
            <w:t xml:space="preserve"> &amp; </w:t>
          </w:r>
          <w:proofErr w:type="spellStart"/>
          <w:r w:rsidRPr="00901F19">
            <w:rPr>
              <w:rFonts w:ascii="Times New Roman" w:eastAsia="Times New Roman" w:hAnsi="Times New Roman" w:cs="Times New Roman"/>
              <w:sz w:val="24"/>
              <w:szCs w:val="24"/>
            </w:rPr>
            <w:t>Mahjabeen</w:t>
          </w:r>
          <w:proofErr w:type="spellEnd"/>
          <w:r w:rsidRPr="00901F19">
            <w:rPr>
              <w:rFonts w:ascii="Times New Roman" w:eastAsia="Times New Roman" w:hAnsi="Times New Roman" w:cs="Times New Roman"/>
              <w:sz w:val="24"/>
              <w:szCs w:val="24"/>
            </w:rPr>
            <w:t xml:space="preserve"> </w:t>
          </w:r>
          <w:proofErr w:type="spellStart"/>
          <w:r w:rsidRPr="00901F19">
            <w:rPr>
              <w:rFonts w:ascii="Times New Roman" w:eastAsia="Times New Roman" w:hAnsi="Times New Roman" w:cs="Times New Roman"/>
              <w:sz w:val="24"/>
              <w:szCs w:val="24"/>
            </w:rPr>
            <w:t>Rahman</w:t>
          </w:r>
          <w:proofErr w:type="spellEnd"/>
          <w:r w:rsidRPr="00901F19">
            <w:rPr>
              <w:rFonts w:ascii="Times New Roman" w:eastAsia="Times New Roman" w:hAnsi="Times New Roman" w:cs="Times New Roman"/>
              <w:sz w:val="24"/>
              <w:szCs w:val="24"/>
            </w:rPr>
            <w:t>, Op Ed, the dailystar.net</w:t>
          </w:r>
          <w:bookmarkEnd w:id="104"/>
        </w:p>
        <w:bookmarkStart w:id="105" w:name="_Ref489990609"/>
        <w:p w14:paraId="6C1C63DE" w14:textId="77777777" w:rsidR="00901F19" w:rsidRPr="00901F19" w:rsidRDefault="00901F19" w:rsidP="00901F19">
          <w:pPr>
            <w:pStyle w:val="ListParagraph"/>
            <w:numPr>
              <w:ilvl w:val="0"/>
              <w:numId w:val="33"/>
            </w:numPr>
            <w:spacing w:after="0" w:line="364"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fldChar w:fldCharType="begin"/>
          </w:r>
          <w:r w:rsidRPr="00901F19">
            <w:rPr>
              <w:rFonts w:ascii="Times New Roman" w:eastAsia="Times New Roman" w:hAnsi="Times New Roman" w:cs="Times New Roman"/>
              <w:sz w:val="24"/>
              <w:szCs w:val="24"/>
            </w:rPr>
            <w:instrText xml:space="preserve"> HYPERLINK "http://www.pmi.org/About-Us/About-Us-What-is-Project-Management.aspx" </w:instrText>
          </w:r>
          <w:r w:rsidRPr="00901F19">
            <w:rPr>
              <w:rFonts w:ascii="Times New Roman" w:eastAsia="Times New Roman" w:hAnsi="Times New Roman" w:cs="Times New Roman"/>
              <w:sz w:val="24"/>
              <w:szCs w:val="24"/>
            </w:rPr>
            <w:fldChar w:fldCharType="separate"/>
          </w:r>
          <w:r w:rsidRPr="00901F19">
            <w:rPr>
              <w:rFonts w:ascii="Times New Roman" w:eastAsia="Times New Roman" w:hAnsi="Times New Roman" w:cs="Times New Roman"/>
              <w:sz w:val="24"/>
              <w:szCs w:val="24"/>
            </w:rPr>
            <w:t>"What is Project Management? | Project Management Institute"</w:t>
          </w:r>
          <w:r w:rsidRPr="00901F19">
            <w:rPr>
              <w:rFonts w:ascii="Times New Roman" w:eastAsia="Times New Roman" w:hAnsi="Times New Roman" w:cs="Times New Roman"/>
              <w:sz w:val="24"/>
              <w:szCs w:val="24"/>
            </w:rPr>
            <w:fldChar w:fldCharType="end"/>
          </w:r>
          <w:r w:rsidRPr="00901F19">
            <w:rPr>
              <w:rFonts w:ascii="Times New Roman" w:eastAsia="Times New Roman" w:hAnsi="Times New Roman" w:cs="Times New Roman"/>
              <w:sz w:val="24"/>
              <w:szCs w:val="24"/>
            </w:rPr>
            <w:t>. Pmi.org. Retrieved 2014-06-04.</w:t>
          </w:r>
          <w:bookmarkEnd w:id="105"/>
        </w:p>
        <w:p w14:paraId="18303BEE" w14:textId="77777777" w:rsidR="00901F19" w:rsidRPr="00901F19" w:rsidRDefault="00901F19" w:rsidP="00901F19">
          <w:pPr>
            <w:pStyle w:val="ListParagraph"/>
            <w:numPr>
              <w:ilvl w:val="0"/>
              <w:numId w:val="33"/>
            </w:numPr>
            <w:spacing w:after="0" w:line="364" w:lineRule="auto"/>
            <w:jc w:val="both"/>
            <w:rPr>
              <w:rFonts w:ascii="Times New Roman" w:eastAsia="Times New Roman" w:hAnsi="Times New Roman" w:cs="Times New Roman"/>
              <w:sz w:val="24"/>
              <w:szCs w:val="24"/>
            </w:rPr>
          </w:pPr>
          <w:bookmarkStart w:id="106" w:name="_Ref489990633"/>
          <w:r w:rsidRPr="00901F19">
            <w:rPr>
              <w:rFonts w:ascii="Times New Roman" w:eastAsia="Times New Roman" w:hAnsi="Times New Roman" w:cs="Times New Roman"/>
              <w:sz w:val="24"/>
              <w:szCs w:val="24"/>
            </w:rPr>
            <w:t>A Guide to the Project Management Body of Knowledge (PMBOK® Guide) 4th edition from Management Institute [PMI[, 2008</w:t>
          </w:r>
          <w:bookmarkEnd w:id="106"/>
        </w:p>
        <w:p w14:paraId="0D77E2D2" w14:textId="77777777" w:rsidR="00901F19" w:rsidRPr="00901F19" w:rsidRDefault="00901F19" w:rsidP="00901F19">
          <w:pPr>
            <w:pStyle w:val="ListParagraph"/>
            <w:numPr>
              <w:ilvl w:val="0"/>
              <w:numId w:val="33"/>
            </w:numPr>
            <w:spacing w:after="0" w:line="364" w:lineRule="auto"/>
            <w:jc w:val="both"/>
            <w:rPr>
              <w:rFonts w:ascii="Times New Roman" w:eastAsia="Times New Roman" w:hAnsi="Times New Roman" w:cs="Times New Roman"/>
              <w:sz w:val="24"/>
              <w:szCs w:val="24"/>
            </w:rPr>
          </w:pPr>
          <w:bookmarkStart w:id="107" w:name="_Ref489990657"/>
          <w:r w:rsidRPr="00901F19">
            <w:rPr>
              <w:rFonts w:ascii="Times New Roman" w:eastAsia="Times New Roman" w:hAnsi="Times New Roman" w:cs="Times New Roman"/>
              <w:sz w:val="24"/>
              <w:szCs w:val="24"/>
            </w:rPr>
            <w:t>Project Management -  A managerial approach</w:t>
          </w:r>
          <w:bookmarkEnd w:id="107"/>
        </w:p>
        <w:p w14:paraId="4B453F19" w14:textId="77777777" w:rsidR="00901F19" w:rsidRPr="00901F19" w:rsidRDefault="00901F19" w:rsidP="00901F19">
          <w:pPr>
            <w:pStyle w:val="ListParagraph"/>
            <w:numPr>
              <w:ilvl w:val="0"/>
              <w:numId w:val="33"/>
            </w:numPr>
            <w:spacing w:after="0" w:line="364" w:lineRule="auto"/>
            <w:jc w:val="both"/>
            <w:rPr>
              <w:rFonts w:ascii="Times New Roman" w:eastAsia="Times New Roman" w:hAnsi="Times New Roman" w:cs="Times New Roman"/>
              <w:sz w:val="24"/>
              <w:szCs w:val="24"/>
            </w:rPr>
          </w:pPr>
          <w:bookmarkStart w:id="108" w:name="_Ref489990690"/>
          <w:r w:rsidRPr="00901F19">
            <w:rPr>
              <w:rFonts w:ascii="Times New Roman" w:eastAsia="Times New Roman" w:hAnsi="Times New Roman" w:cs="Times New Roman"/>
              <w:sz w:val="24"/>
              <w:szCs w:val="24"/>
            </w:rPr>
            <w:t>2013 Project Management Institute, A Guide to the Project Management Body of Knowledge, (PMBOK Guide) - fifth Edition</w:t>
          </w:r>
          <w:bookmarkEnd w:id="108"/>
        </w:p>
        <w:p w14:paraId="3A926D63" w14:textId="77777777" w:rsidR="00901F19" w:rsidRPr="00901F19" w:rsidRDefault="00901F19" w:rsidP="00901F19">
          <w:pPr>
            <w:pStyle w:val="ListParagraph"/>
            <w:numPr>
              <w:ilvl w:val="0"/>
              <w:numId w:val="33"/>
            </w:numPr>
            <w:spacing w:after="0" w:line="364" w:lineRule="auto"/>
            <w:jc w:val="both"/>
            <w:rPr>
              <w:rFonts w:ascii="Times New Roman" w:eastAsia="Times New Roman" w:hAnsi="Times New Roman" w:cs="Times New Roman"/>
              <w:sz w:val="24"/>
              <w:szCs w:val="24"/>
            </w:rPr>
          </w:pPr>
          <w:bookmarkStart w:id="109" w:name="_Ref489990708"/>
          <w:r w:rsidRPr="00901F19">
            <w:rPr>
              <w:rFonts w:ascii="Times New Roman" w:eastAsia="Times New Roman" w:hAnsi="Times New Roman" w:cs="Times New Roman"/>
              <w:sz w:val="24"/>
              <w:szCs w:val="24"/>
            </w:rPr>
            <w:t>Project Management -  A managerial approach</w:t>
          </w:r>
          <w:bookmarkEnd w:id="109"/>
        </w:p>
        <w:p w14:paraId="1E7B377F" w14:textId="77777777" w:rsidR="00901F19" w:rsidRPr="00901F19" w:rsidRDefault="00901F19" w:rsidP="00901F19">
          <w:pPr>
            <w:pStyle w:val="ListParagraph"/>
            <w:numPr>
              <w:ilvl w:val="0"/>
              <w:numId w:val="33"/>
            </w:numPr>
            <w:spacing w:after="0" w:line="364" w:lineRule="auto"/>
            <w:jc w:val="both"/>
            <w:rPr>
              <w:rFonts w:ascii="Times New Roman" w:eastAsia="Times New Roman" w:hAnsi="Times New Roman" w:cs="Times New Roman"/>
              <w:sz w:val="24"/>
              <w:szCs w:val="24"/>
            </w:rPr>
          </w:pPr>
          <w:bookmarkStart w:id="110" w:name="_Ref489990729"/>
          <w:r w:rsidRPr="00901F19">
            <w:rPr>
              <w:rFonts w:ascii="Times New Roman" w:eastAsia="Times New Roman" w:hAnsi="Times New Roman" w:cs="Times New Roman"/>
              <w:sz w:val="24"/>
              <w:szCs w:val="24"/>
            </w:rPr>
            <w:t>Explore the Top 4 Project Management Methodologies, Retrieved 8th July from http://www.devx.com/enterprise/explore-the-top-4-project-management-methodologies.html#fn1</w:t>
          </w:r>
          <w:bookmarkEnd w:id="110"/>
        </w:p>
        <w:p w14:paraId="29AB5A67" w14:textId="77777777" w:rsidR="00901F19" w:rsidRPr="00901F19" w:rsidRDefault="00901F19" w:rsidP="005D583E">
          <w:pPr>
            <w:pStyle w:val="Bibliography"/>
            <w:ind w:left="720" w:hanging="720"/>
            <w:rPr>
              <w:rFonts w:ascii="Times New Roman" w:hAnsi="Times New Roman" w:cs="Times New Roman"/>
              <w:color w:val="000000" w:themeColor="text1"/>
              <w:sz w:val="24"/>
              <w:szCs w:val="24"/>
            </w:rPr>
          </w:pPr>
        </w:p>
        <w:sdt>
          <w:sdtPr>
            <w:rPr>
              <w:rFonts w:ascii="Times New Roman" w:hAnsi="Times New Roman" w:cs="Times New Roman"/>
              <w:color w:val="000000" w:themeColor="text1"/>
              <w:sz w:val="24"/>
              <w:szCs w:val="24"/>
            </w:rPr>
            <w:id w:val="-573587230"/>
            <w:bibliography/>
          </w:sdtPr>
          <w:sdtContent>
            <w:p w14:paraId="0DB990E0" w14:textId="77777777" w:rsidR="005D583E" w:rsidRPr="00901F19" w:rsidRDefault="0023606B" w:rsidP="005D583E">
              <w:pPr>
                <w:pStyle w:val="Bibliography"/>
                <w:ind w:left="720" w:hanging="720"/>
                <w:rPr>
                  <w:rFonts w:ascii="Times New Roman" w:hAnsi="Times New Roman" w:cs="Times New Roman"/>
                  <w:noProof/>
                </w:rPr>
              </w:pPr>
              <w:r w:rsidRPr="00901F19">
                <w:rPr>
                  <w:rFonts w:ascii="Times New Roman" w:hAnsi="Times New Roman" w:cs="Times New Roman"/>
                  <w:color w:val="000000" w:themeColor="text1"/>
                </w:rPr>
                <w:fldChar w:fldCharType="begin"/>
              </w:r>
              <w:r w:rsidRPr="00901F19">
                <w:rPr>
                  <w:rFonts w:ascii="Times New Roman" w:hAnsi="Times New Roman" w:cs="Times New Roman"/>
                  <w:color w:val="000000" w:themeColor="text1"/>
                </w:rPr>
                <w:instrText xml:space="preserve"> BIBLIOGRAPHY </w:instrText>
              </w:r>
              <w:r w:rsidRPr="00901F19">
                <w:rPr>
                  <w:rFonts w:ascii="Times New Roman" w:hAnsi="Times New Roman" w:cs="Times New Roman"/>
                  <w:color w:val="000000" w:themeColor="text1"/>
                </w:rPr>
                <w:fldChar w:fldCharType="separate"/>
              </w:r>
              <w:r w:rsidR="005D583E" w:rsidRPr="00901F19">
                <w:rPr>
                  <w:rFonts w:ascii="Times New Roman" w:hAnsi="Times New Roman" w:cs="Times New Roman"/>
                  <w:noProof/>
                </w:rPr>
                <w:t xml:space="preserve">Filev, A. (2013). Expansion of remote teams: What drives it forward, and how is it? </w:t>
              </w:r>
              <w:r w:rsidR="005D583E" w:rsidRPr="00901F19">
                <w:rPr>
                  <w:rFonts w:ascii="Times New Roman" w:hAnsi="Times New Roman" w:cs="Times New Roman"/>
                  <w:i/>
                  <w:iCs/>
                  <w:noProof/>
                </w:rPr>
                <w:t>PM world journal</w:t>
              </w:r>
              <w:r w:rsidR="005D583E" w:rsidRPr="00901F19">
                <w:rPr>
                  <w:rFonts w:ascii="Times New Roman" w:hAnsi="Times New Roman" w:cs="Times New Roman"/>
                  <w:noProof/>
                </w:rPr>
                <w:t>.</w:t>
              </w:r>
            </w:p>
            <w:p w14:paraId="22F78D49" w14:textId="77777777" w:rsidR="005D583E" w:rsidRPr="00901F19" w:rsidRDefault="005D583E" w:rsidP="005D583E">
              <w:pPr>
                <w:pStyle w:val="Bibliography"/>
                <w:ind w:left="720" w:hanging="720"/>
                <w:rPr>
                  <w:rFonts w:ascii="Times New Roman" w:hAnsi="Times New Roman" w:cs="Times New Roman"/>
                  <w:noProof/>
                </w:rPr>
              </w:pPr>
              <w:r w:rsidRPr="00901F19">
                <w:rPr>
                  <w:rFonts w:ascii="Times New Roman" w:hAnsi="Times New Roman" w:cs="Times New Roman"/>
                  <w:noProof/>
                </w:rPr>
                <w:t xml:space="preserve">Project Management Institute (PMI). (2008). </w:t>
              </w:r>
              <w:r w:rsidRPr="00901F19">
                <w:rPr>
                  <w:rFonts w:ascii="Times New Roman" w:hAnsi="Times New Roman" w:cs="Times New Roman"/>
                  <w:i/>
                  <w:iCs/>
                  <w:noProof/>
                </w:rPr>
                <w:t>A guide to the project management body of knowledge (PMBOK guide) 4th ed.</w:t>
              </w:r>
              <w:r w:rsidRPr="00901F19">
                <w:rPr>
                  <w:rFonts w:ascii="Times New Roman" w:hAnsi="Times New Roman" w:cs="Times New Roman"/>
                  <w:noProof/>
                </w:rPr>
                <w:t xml:space="preserve"> Project Management Institute. Newtown Square: Project Management Institute (PMI).</w:t>
              </w:r>
            </w:p>
            <w:p w14:paraId="0DF3EDEF" w14:textId="77777777" w:rsidR="005D583E" w:rsidRPr="00901F19" w:rsidRDefault="005D583E" w:rsidP="005D583E">
              <w:pPr>
                <w:pStyle w:val="Bibliography"/>
                <w:ind w:left="720" w:hanging="720"/>
                <w:rPr>
                  <w:rFonts w:ascii="Times New Roman" w:hAnsi="Times New Roman" w:cs="Times New Roman"/>
                  <w:noProof/>
                </w:rPr>
              </w:pPr>
              <w:r w:rsidRPr="00901F19">
                <w:rPr>
                  <w:rFonts w:ascii="Times New Roman" w:hAnsi="Times New Roman" w:cs="Times New Roman"/>
                  <w:noProof/>
                </w:rPr>
                <w:t xml:space="preserve">Tuckman, B. W. (1965). Psychological Bulletin. In </w:t>
              </w:r>
              <w:r w:rsidRPr="00901F19">
                <w:rPr>
                  <w:rFonts w:ascii="Times New Roman" w:hAnsi="Times New Roman" w:cs="Times New Roman"/>
                  <w:i/>
                  <w:iCs/>
                  <w:noProof/>
                </w:rPr>
                <w:t>Development sequence in small groups</w:t>
              </w:r>
              <w:r w:rsidRPr="00901F19">
                <w:rPr>
                  <w:rFonts w:ascii="Times New Roman" w:hAnsi="Times New Roman" w:cs="Times New Roman"/>
                  <w:noProof/>
                </w:rPr>
                <w:t xml:space="preserve"> (pp. 348–399).</w:t>
              </w:r>
            </w:p>
            <w:p w14:paraId="034EAD6E" w14:textId="0F7F48F2" w:rsidR="005161CF" w:rsidRPr="00901F19" w:rsidRDefault="005161CF" w:rsidP="005161CF">
              <w:pPr>
                <w:rPr>
                  <w:sz w:val="22"/>
                  <w:szCs w:val="22"/>
                </w:rPr>
              </w:pPr>
            </w:p>
            <w:p w14:paraId="5F13A8C7" w14:textId="77777777" w:rsidR="001F27AD" w:rsidRPr="00901F19" w:rsidRDefault="001F27AD" w:rsidP="005161CF">
              <w:pPr>
                <w:rPr>
                  <w:sz w:val="22"/>
                  <w:szCs w:val="22"/>
                </w:rPr>
              </w:pPr>
            </w:p>
            <w:p w14:paraId="0C7DF35D" w14:textId="3FC98062" w:rsidR="005161CF" w:rsidRPr="00901F19" w:rsidRDefault="005161CF" w:rsidP="005161CF">
              <w:pPr>
                <w:rPr>
                  <w:color w:val="000000"/>
                  <w:sz w:val="22"/>
                  <w:szCs w:val="22"/>
                </w:rPr>
              </w:pPr>
              <w:r w:rsidRPr="00901F19">
                <w:rPr>
                  <w:color w:val="000000"/>
                  <w:sz w:val="22"/>
                  <w:szCs w:val="22"/>
                </w:rPr>
                <w:t xml:space="preserve">Kuster Jörg, Huber Eugen. </w:t>
              </w:r>
              <w:r w:rsidR="00476BE2" w:rsidRPr="00901F19">
                <w:rPr>
                  <w:color w:val="000000"/>
                  <w:sz w:val="22"/>
                  <w:szCs w:val="22"/>
                </w:rPr>
                <w:t xml:space="preserve">(2006). </w:t>
              </w:r>
              <w:r w:rsidRPr="00901F19">
                <w:rPr>
                  <w:color w:val="000000"/>
                  <w:sz w:val="22"/>
                  <w:szCs w:val="22"/>
                </w:rPr>
                <w:t>Project Management Han</w:t>
              </w:r>
              <w:r w:rsidR="00476BE2" w:rsidRPr="00901F19">
                <w:rPr>
                  <w:color w:val="000000"/>
                  <w:sz w:val="22"/>
                  <w:szCs w:val="22"/>
                </w:rPr>
                <w:t>dbook, Springer Heidelberg.</w:t>
              </w:r>
            </w:p>
            <w:p w14:paraId="3CFE9B26" w14:textId="77777777" w:rsidR="00476BE2" w:rsidRPr="00901F19" w:rsidRDefault="00476BE2" w:rsidP="005161CF">
              <w:pPr>
                <w:rPr>
                  <w:color w:val="000000"/>
                  <w:sz w:val="22"/>
                  <w:szCs w:val="22"/>
                </w:rPr>
              </w:pPr>
            </w:p>
            <w:p w14:paraId="27AD9F44" w14:textId="33696461" w:rsidR="00476BE2" w:rsidRPr="00901F19" w:rsidRDefault="00476BE2" w:rsidP="00476BE2">
              <w:pPr>
                <w:spacing w:after="120" w:line="276" w:lineRule="auto"/>
                <w:jc w:val="both"/>
                <w:rPr>
                  <w:bCs/>
                  <w:noProof/>
                  <w:color w:val="000000" w:themeColor="text1"/>
                </w:rPr>
              </w:pPr>
              <w:r w:rsidRPr="00901F19">
                <w:rPr>
                  <w:sz w:val="22"/>
                  <w:szCs w:val="22"/>
                </w:rPr>
                <w:t>Torsten M. Kühlmann, Ramona Heinz</w:t>
              </w:r>
              <w:r w:rsidR="001A3517" w:rsidRPr="00901F19">
                <w:rPr>
                  <w:sz w:val="22"/>
                  <w:szCs w:val="22"/>
                </w:rPr>
                <w:t>.</w:t>
              </w:r>
              <w:r w:rsidRPr="00901F19">
                <w:rPr>
                  <w:sz w:val="22"/>
                  <w:szCs w:val="22"/>
                </w:rPr>
                <w:t>(2017)</w:t>
              </w:r>
              <w:r w:rsidR="001A3517" w:rsidRPr="00901F19">
                <w:rPr>
                  <w:sz w:val="22"/>
                  <w:szCs w:val="22"/>
                </w:rPr>
                <w:t xml:space="preserve"> </w:t>
              </w:r>
              <w:r w:rsidRPr="00901F19">
                <w:rPr>
                  <w:sz w:val="22"/>
                  <w:szCs w:val="22"/>
                </w:rPr>
                <w:t>.Managing Cultural Diversity in Small and Medium-Sized Organizations, Springer Gabler.</w:t>
              </w:r>
            </w:p>
            <w:p w14:paraId="2F7AA3EE" w14:textId="77777777" w:rsidR="00476BE2" w:rsidRPr="00901F19" w:rsidRDefault="00476BE2" w:rsidP="005161CF">
              <w:pPr>
                <w:rPr>
                  <w:sz w:val="22"/>
                  <w:szCs w:val="22"/>
                </w:rPr>
              </w:pPr>
            </w:p>
            <w:p w14:paraId="01CE29D8" w14:textId="77777777" w:rsidR="001F27AD" w:rsidRPr="00901F19" w:rsidRDefault="0023606B" w:rsidP="001F27AD">
              <w:pPr>
                <w:spacing w:after="120" w:line="276" w:lineRule="auto"/>
                <w:jc w:val="both"/>
                <w:rPr>
                  <w:bCs/>
                  <w:noProof/>
                  <w:color w:val="000000" w:themeColor="text1"/>
                  <w:sz w:val="22"/>
                  <w:szCs w:val="22"/>
                </w:rPr>
              </w:pPr>
              <w:r w:rsidRPr="00901F19">
                <w:rPr>
                  <w:bCs/>
                  <w:noProof/>
                  <w:color w:val="000000" w:themeColor="text1"/>
                  <w:sz w:val="22"/>
                  <w:szCs w:val="22"/>
                </w:rPr>
                <w:fldChar w:fldCharType="end"/>
              </w:r>
            </w:p>
            <w:p w14:paraId="61FB9714" w14:textId="550EB5E4" w:rsidR="0023606B" w:rsidRPr="00901F19" w:rsidRDefault="00424ECB" w:rsidP="005D583E">
              <w:pPr>
                <w:spacing w:after="120" w:line="276" w:lineRule="auto"/>
                <w:jc w:val="both"/>
                <w:rPr>
                  <w:color w:val="000000" w:themeColor="text1"/>
                </w:rPr>
              </w:pPr>
            </w:p>
          </w:sdtContent>
        </w:sdt>
      </w:sdtContent>
    </w:sdt>
    <w:p w14:paraId="0BDFCF62" w14:textId="500419E8" w:rsidR="00820F16" w:rsidRPr="00901F19" w:rsidRDefault="00820F16" w:rsidP="002339FA">
      <w:pPr>
        <w:spacing w:after="120" w:line="276" w:lineRule="auto"/>
        <w:jc w:val="both"/>
        <w:rPr>
          <w:color w:val="000000" w:themeColor="text1"/>
        </w:rPr>
      </w:pPr>
    </w:p>
    <w:sectPr w:rsidR="00820F16" w:rsidRPr="00901F19" w:rsidSect="00B82C16">
      <w:pgSz w:w="12240" w:h="15840" w:code="1"/>
      <w:pgMar w:top="994"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A13084" w14:textId="77777777" w:rsidR="00B640B2" w:rsidRDefault="00B640B2" w:rsidP="00C71D68">
      <w:r>
        <w:separator/>
      </w:r>
    </w:p>
  </w:endnote>
  <w:endnote w:type="continuationSeparator" w:id="0">
    <w:p w14:paraId="71D1399F" w14:textId="77777777" w:rsidR="00B640B2" w:rsidRDefault="00B640B2" w:rsidP="00C71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游明朝">
    <w:charset w:val="80"/>
    <w:family w:val="auto"/>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422F76" w14:textId="77777777" w:rsidR="00B640B2" w:rsidRDefault="00B640B2" w:rsidP="00C71D68">
      <w:r>
        <w:separator/>
      </w:r>
    </w:p>
  </w:footnote>
  <w:footnote w:type="continuationSeparator" w:id="0">
    <w:p w14:paraId="03927D87" w14:textId="77777777" w:rsidR="00B640B2" w:rsidRDefault="00B640B2" w:rsidP="00C71D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2D960C6"/>
    <w:multiLevelType w:val="hybridMultilevel"/>
    <w:tmpl w:val="E2F683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9F25EB"/>
    <w:multiLevelType w:val="hybridMultilevel"/>
    <w:tmpl w:val="D6DEB6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C234D7"/>
    <w:multiLevelType w:val="hybridMultilevel"/>
    <w:tmpl w:val="C974121C"/>
    <w:lvl w:ilvl="0" w:tplc="8714B0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0718F7"/>
    <w:multiLevelType w:val="hybridMultilevel"/>
    <w:tmpl w:val="9D10F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0073EA"/>
    <w:multiLevelType w:val="hybridMultilevel"/>
    <w:tmpl w:val="E2F683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B558D3"/>
    <w:multiLevelType w:val="hybridMultilevel"/>
    <w:tmpl w:val="E2F683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282CE6"/>
    <w:multiLevelType w:val="hybridMultilevel"/>
    <w:tmpl w:val="9D10F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D11F9D"/>
    <w:multiLevelType w:val="hybridMultilevel"/>
    <w:tmpl w:val="2692FA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10678C"/>
    <w:multiLevelType w:val="hybridMultilevel"/>
    <w:tmpl w:val="FF82A7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B7236A"/>
    <w:multiLevelType w:val="multilevel"/>
    <w:tmpl w:val="C330B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D913F3"/>
    <w:multiLevelType w:val="hybridMultilevel"/>
    <w:tmpl w:val="18D03D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A26AD6"/>
    <w:multiLevelType w:val="hybridMultilevel"/>
    <w:tmpl w:val="E2F683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B875A3"/>
    <w:multiLevelType w:val="hybridMultilevel"/>
    <w:tmpl w:val="9D10F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F7625E"/>
    <w:multiLevelType w:val="hybridMultilevel"/>
    <w:tmpl w:val="FF82A7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6A1C18"/>
    <w:multiLevelType w:val="hybridMultilevel"/>
    <w:tmpl w:val="18D03D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CB0274"/>
    <w:multiLevelType w:val="hybridMultilevel"/>
    <w:tmpl w:val="64CA38BE"/>
    <w:lvl w:ilvl="0" w:tplc="8BD85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D97819"/>
    <w:multiLevelType w:val="hybridMultilevel"/>
    <w:tmpl w:val="4E1C1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DC3ECD"/>
    <w:multiLevelType w:val="hybridMultilevel"/>
    <w:tmpl w:val="1562D3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CC11C0"/>
    <w:multiLevelType w:val="hybridMultilevel"/>
    <w:tmpl w:val="E2F683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4E4633"/>
    <w:multiLevelType w:val="hybridMultilevel"/>
    <w:tmpl w:val="18D03D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7468B3"/>
    <w:multiLevelType w:val="multilevel"/>
    <w:tmpl w:val="C16E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FA3431"/>
    <w:multiLevelType w:val="multilevel"/>
    <w:tmpl w:val="D968F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A013272"/>
    <w:multiLevelType w:val="hybridMultilevel"/>
    <w:tmpl w:val="DA0EC3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CC5688"/>
    <w:multiLevelType w:val="hybridMultilevel"/>
    <w:tmpl w:val="C898FB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8A7D59"/>
    <w:multiLevelType w:val="hybridMultilevel"/>
    <w:tmpl w:val="05FCD6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113FE3"/>
    <w:multiLevelType w:val="hybridMultilevel"/>
    <w:tmpl w:val="9D10F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0055EE"/>
    <w:multiLevelType w:val="hybridMultilevel"/>
    <w:tmpl w:val="D6DEB6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2E3015"/>
    <w:multiLevelType w:val="hybridMultilevel"/>
    <w:tmpl w:val="B016EC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7A4DBF"/>
    <w:multiLevelType w:val="hybridMultilevel"/>
    <w:tmpl w:val="F40AD376"/>
    <w:lvl w:ilvl="0" w:tplc="4F2CE4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1712F9"/>
    <w:multiLevelType w:val="hybridMultilevel"/>
    <w:tmpl w:val="1DD838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3"/>
  </w:num>
  <w:num w:numId="3">
    <w:abstractNumId w:val="12"/>
  </w:num>
  <w:num w:numId="4">
    <w:abstractNumId w:val="1"/>
  </w:num>
  <w:num w:numId="5">
    <w:abstractNumId w:val="2"/>
  </w:num>
  <w:num w:numId="6">
    <w:abstractNumId w:val="24"/>
  </w:num>
  <w:num w:numId="7">
    <w:abstractNumId w:val="5"/>
  </w:num>
  <w:num w:numId="8">
    <w:abstractNumId w:val="31"/>
  </w:num>
  <w:num w:numId="9">
    <w:abstractNumId w:val="19"/>
  </w:num>
  <w:num w:numId="10">
    <w:abstractNumId w:val="18"/>
  </w:num>
  <w:num w:numId="11">
    <w:abstractNumId w:val="16"/>
  </w:num>
  <w:num w:numId="12">
    <w:abstractNumId w:val="15"/>
  </w:num>
  <w:num w:numId="13">
    <w:abstractNumId w:val="8"/>
  </w:num>
  <w:num w:numId="14">
    <w:abstractNumId w:val="3"/>
  </w:num>
  <w:num w:numId="15">
    <w:abstractNumId w:val="20"/>
  </w:num>
  <w:num w:numId="16">
    <w:abstractNumId w:val="26"/>
  </w:num>
  <w:num w:numId="17">
    <w:abstractNumId w:val="13"/>
  </w:num>
  <w:num w:numId="18">
    <w:abstractNumId w:val="17"/>
  </w:num>
  <w:num w:numId="19">
    <w:abstractNumId w:val="4"/>
  </w:num>
  <w:num w:numId="20">
    <w:abstractNumId w:val="29"/>
  </w:num>
  <w:num w:numId="21">
    <w:abstractNumId w:val="22"/>
  </w:num>
  <w:num w:numId="22">
    <w:abstractNumId w:val="27"/>
  </w:num>
  <w:num w:numId="23">
    <w:abstractNumId w:val="32"/>
  </w:num>
  <w:num w:numId="24">
    <w:abstractNumId w:val="10"/>
  </w:num>
  <w:num w:numId="25">
    <w:abstractNumId w:val="30"/>
  </w:num>
  <w:num w:numId="26">
    <w:abstractNumId w:val="25"/>
  </w:num>
  <w:num w:numId="27">
    <w:abstractNumId w:val="11"/>
  </w:num>
  <w:num w:numId="28">
    <w:abstractNumId w:val="9"/>
  </w:num>
  <w:num w:numId="29">
    <w:abstractNumId w:val="28"/>
  </w:num>
  <w:num w:numId="30">
    <w:abstractNumId w:val="6"/>
  </w:num>
  <w:num w:numId="31">
    <w:abstractNumId w:val="21"/>
  </w:num>
  <w:num w:numId="32">
    <w:abstractNumId w:val="14"/>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C6B"/>
    <w:rsid w:val="00001813"/>
    <w:rsid w:val="00005DD6"/>
    <w:rsid w:val="000210D7"/>
    <w:rsid w:val="00024811"/>
    <w:rsid w:val="00025C79"/>
    <w:rsid w:val="00026EF1"/>
    <w:rsid w:val="00032FB6"/>
    <w:rsid w:val="00034A19"/>
    <w:rsid w:val="00036D18"/>
    <w:rsid w:val="00037131"/>
    <w:rsid w:val="0004074C"/>
    <w:rsid w:val="00042398"/>
    <w:rsid w:val="000458B7"/>
    <w:rsid w:val="00051E69"/>
    <w:rsid w:val="00051F5F"/>
    <w:rsid w:val="00055511"/>
    <w:rsid w:val="000567E2"/>
    <w:rsid w:val="00056C2E"/>
    <w:rsid w:val="00060B5D"/>
    <w:rsid w:val="00062015"/>
    <w:rsid w:val="00066370"/>
    <w:rsid w:val="0007342B"/>
    <w:rsid w:val="00082094"/>
    <w:rsid w:val="00082EBD"/>
    <w:rsid w:val="000879B8"/>
    <w:rsid w:val="00096B31"/>
    <w:rsid w:val="000977F2"/>
    <w:rsid w:val="000A45BB"/>
    <w:rsid w:val="000B1329"/>
    <w:rsid w:val="000B4FF7"/>
    <w:rsid w:val="000B6548"/>
    <w:rsid w:val="000B68D8"/>
    <w:rsid w:val="000C501C"/>
    <w:rsid w:val="000C6491"/>
    <w:rsid w:val="000D2D75"/>
    <w:rsid w:val="000D6CFB"/>
    <w:rsid w:val="000D6EE9"/>
    <w:rsid w:val="000F1F33"/>
    <w:rsid w:val="000F4A52"/>
    <w:rsid w:val="000F58A5"/>
    <w:rsid w:val="000F70CF"/>
    <w:rsid w:val="00112F2B"/>
    <w:rsid w:val="00116B53"/>
    <w:rsid w:val="0012640C"/>
    <w:rsid w:val="001319CE"/>
    <w:rsid w:val="00132706"/>
    <w:rsid w:val="001358C1"/>
    <w:rsid w:val="00140898"/>
    <w:rsid w:val="001429E2"/>
    <w:rsid w:val="001432F3"/>
    <w:rsid w:val="00150C60"/>
    <w:rsid w:val="00151C6E"/>
    <w:rsid w:val="00153879"/>
    <w:rsid w:val="001539B3"/>
    <w:rsid w:val="0015407B"/>
    <w:rsid w:val="00155069"/>
    <w:rsid w:val="00156358"/>
    <w:rsid w:val="00161E4C"/>
    <w:rsid w:val="00162CFA"/>
    <w:rsid w:val="001670CE"/>
    <w:rsid w:val="00171C7D"/>
    <w:rsid w:val="00175245"/>
    <w:rsid w:val="001832E3"/>
    <w:rsid w:val="00187283"/>
    <w:rsid w:val="001875E9"/>
    <w:rsid w:val="001A20BC"/>
    <w:rsid w:val="001A3517"/>
    <w:rsid w:val="001A3E16"/>
    <w:rsid w:val="001B01BE"/>
    <w:rsid w:val="001B1696"/>
    <w:rsid w:val="001B197E"/>
    <w:rsid w:val="001C108C"/>
    <w:rsid w:val="001C32EB"/>
    <w:rsid w:val="001C7DF6"/>
    <w:rsid w:val="001D1DDC"/>
    <w:rsid w:val="001D48C3"/>
    <w:rsid w:val="001E7A8D"/>
    <w:rsid w:val="001F27AD"/>
    <w:rsid w:val="001F3591"/>
    <w:rsid w:val="001F359C"/>
    <w:rsid w:val="001F3CDE"/>
    <w:rsid w:val="001F69E5"/>
    <w:rsid w:val="001F7B85"/>
    <w:rsid w:val="001F7BFD"/>
    <w:rsid w:val="00203AE1"/>
    <w:rsid w:val="002045CB"/>
    <w:rsid w:val="002121DF"/>
    <w:rsid w:val="00214977"/>
    <w:rsid w:val="002223B3"/>
    <w:rsid w:val="002300E1"/>
    <w:rsid w:val="0023144E"/>
    <w:rsid w:val="002339FA"/>
    <w:rsid w:val="002352A6"/>
    <w:rsid w:val="0023606B"/>
    <w:rsid w:val="00242BA4"/>
    <w:rsid w:val="002540E3"/>
    <w:rsid w:val="00267230"/>
    <w:rsid w:val="0027545A"/>
    <w:rsid w:val="00275BB6"/>
    <w:rsid w:val="00291692"/>
    <w:rsid w:val="002945FB"/>
    <w:rsid w:val="002A0539"/>
    <w:rsid w:val="002A10D7"/>
    <w:rsid w:val="002A343B"/>
    <w:rsid w:val="002A490A"/>
    <w:rsid w:val="002A59F9"/>
    <w:rsid w:val="002B18A2"/>
    <w:rsid w:val="002C149A"/>
    <w:rsid w:val="002C1AB4"/>
    <w:rsid w:val="002C24B7"/>
    <w:rsid w:val="002C595B"/>
    <w:rsid w:val="002D1020"/>
    <w:rsid w:val="002D6269"/>
    <w:rsid w:val="002E25FC"/>
    <w:rsid w:val="002E65D7"/>
    <w:rsid w:val="002F0332"/>
    <w:rsid w:val="00300D3F"/>
    <w:rsid w:val="0030274F"/>
    <w:rsid w:val="00307531"/>
    <w:rsid w:val="00307957"/>
    <w:rsid w:val="003118D1"/>
    <w:rsid w:val="00311E7F"/>
    <w:rsid w:val="00311E9C"/>
    <w:rsid w:val="00311EC2"/>
    <w:rsid w:val="003204EA"/>
    <w:rsid w:val="00325F99"/>
    <w:rsid w:val="0032701D"/>
    <w:rsid w:val="0033426C"/>
    <w:rsid w:val="00346CA0"/>
    <w:rsid w:val="00347D5F"/>
    <w:rsid w:val="0035180B"/>
    <w:rsid w:val="00360F84"/>
    <w:rsid w:val="00362B40"/>
    <w:rsid w:val="00362C64"/>
    <w:rsid w:val="00364EE3"/>
    <w:rsid w:val="00365D5D"/>
    <w:rsid w:val="00365DAA"/>
    <w:rsid w:val="00371FB0"/>
    <w:rsid w:val="00375360"/>
    <w:rsid w:val="003778D3"/>
    <w:rsid w:val="0038440B"/>
    <w:rsid w:val="00385DE6"/>
    <w:rsid w:val="003926DA"/>
    <w:rsid w:val="00397B11"/>
    <w:rsid w:val="00397D91"/>
    <w:rsid w:val="003A1C81"/>
    <w:rsid w:val="003A2028"/>
    <w:rsid w:val="003A2CB2"/>
    <w:rsid w:val="003A4E20"/>
    <w:rsid w:val="003B4F1C"/>
    <w:rsid w:val="003B700B"/>
    <w:rsid w:val="003C1BCF"/>
    <w:rsid w:val="003C4280"/>
    <w:rsid w:val="003D1149"/>
    <w:rsid w:val="003D6D5F"/>
    <w:rsid w:val="003D722B"/>
    <w:rsid w:val="003E3FCC"/>
    <w:rsid w:val="003E481E"/>
    <w:rsid w:val="003F00EB"/>
    <w:rsid w:val="003F45E2"/>
    <w:rsid w:val="003F4752"/>
    <w:rsid w:val="003F5F8E"/>
    <w:rsid w:val="00406461"/>
    <w:rsid w:val="00417109"/>
    <w:rsid w:val="00423951"/>
    <w:rsid w:val="00424ECB"/>
    <w:rsid w:val="004349A0"/>
    <w:rsid w:val="00435651"/>
    <w:rsid w:val="004419F0"/>
    <w:rsid w:val="00447521"/>
    <w:rsid w:val="00462863"/>
    <w:rsid w:val="00476BE2"/>
    <w:rsid w:val="00481FCC"/>
    <w:rsid w:val="00484087"/>
    <w:rsid w:val="00485F2A"/>
    <w:rsid w:val="004903F2"/>
    <w:rsid w:val="00492E57"/>
    <w:rsid w:val="00493B5C"/>
    <w:rsid w:val="004962AE"/>
    <w:rsid w:val="004A0C1B"/>
    <w:rsid w:val="004A48E3"/>
    <w:rsid w:val="004A6B61"/>
    <w:rsid w:val="004A7ADE"/>
    <w:rsid w:val="004B39BE"/>
    <w:rsid w:val="004C4F06"/>
    <w:rsid w:val="004C5419"/>
    <w:rsid w:val="004C5CFC"/>
    <w:rsid w:val="004C6355"/>
    <w:rsid w:val="004C690E"/>
    <w:rsid w:val="004D7DE6"/>
    <w:rsid w:val="004F2402"/>
    <w:rsid w:val="004F64C1"/>
    <w:rsid w:val="00505021"/>
    <w:rsid w:val="00506D32"/>
    <w:rsid w:val="0051323A"/>
    <w:rsid w:val="005161CF"/>
    <w:rsid w:val="005211CA"/>
    <w:rsid w:val="0053171D"/>
    <w:rsid w:val="005332E2"/>
    <w:rsid w:val="005437C9"/>
    <w:rsid w:val="00543D06"/>
    <w:rsid w:val="00545601"/>
    <w:rsid w:val="0055145B"/>
    <w:rsid w:val="005604FE"/>
    <w:rsid w:val="00561D3B"/>
    <w:rsid w:val="0056642C"/>
    <w:rsid w:val="005670E0"/>
    <w:rsid w:val="00572AB7"/>
    <w:rsid w:val="00577E22"/>
    <w:rsid w:val="00583670"/>
    <w:rsid w:val="0059055F"/>
    <w:rsid w:val="005B18D6"/>
    <w:rsid w:val="005B4200"/>
    <w:rsid w:val="005B4FB6"/>
    <w:rsid w:val="005D540C"/>
    <w:rsid w:val="005D583E"/>
    <w:rsid w:val="005E52D5"/>
    <w:rsid w:val="005F310E"/>
    <w:rsid w:val="005F60B5"/>
    <w:rsid w:val="005F62BD"/>
    <w:rsid w:val="00600685"/>
    <w:rsid w:val="00602CB8"/>
    <w:rsid w:val="00616B31"/>
    <w:rsid w:val="006205AC"/>
    <w:rsid w:val="0062408D"/>
    <w:rsid w:val="00624889"/>
    <w:rsid w:val="0062792A"/>
    <w:rsid w:val="00631A6D"/>
    <w:rsid w:val="006327AD"/>
    <w:rsid w:val="006374AF"/>
    <w:rsid w:val="00645894"/>
    <w:rsid w:val="00647721"/>
    <w:rsid w:val="00647E0D"/>
    <w:rsid w:val="0065103F"/>
    <w:rsid w:val="0065402C"/>
    <w:rsid w:val="006554D9"/>
    <w:rsid w:val="00657B11"/>
    <w:rsid w:val="00661549"/>
    <w:rsid w:val="0066375B"/>
    <w:rsid w:val="006664D6"/>
    <w:rsid w:val="0068705E"/>
    <w:rsid w:val="00692FA0"/>
    <w:rsid w:val="0069379F"/>
    <w:rsid w:val="006A37BC"/>
    <w:rsid w:val="006A4E1E"/>
    <w:rsid w:val="006A56CB"/>
    <w:rsid w:val="006A75AF"/>
    <w:rsid w:val="006B28A2"/>
    <w:rsid w:val="006C0318"/>
    <w:rsid w:val="006C1F44"/>
    <w:rsid w:val="006C300D"/>
    <w:rsid w:val="006D3821"/>
    <w:rsid w:val="006E2648"/>
    <w:rsid w:val="006E3901"/>
    <w:rsid w:val="006E424A"/>
    <w:rsid w:val="006F203F"/>
    <w:rsid w:val="006F224E"/>
    <w:rsid w:val="006F5183"/>
    <w:rsid w:val="00700853"/>
    <w:rsid w:val="00704CD2"/>
    <w:rsid w:val="007061C8"/>
    <w:rsid w:val="00720E35"/>
    <w:rsid w:val="00742EB4"/>
    <w:rsid w:val="00743C16"/>
    <w:rsid w:val="00753AAB"/>
    <w:rsid w:val="00755051"/>
    <w:rsid w:val="00760031"/>
    <w:rsid w:val="0076265B"/>
    <w:rsid w:val="00762909"/>
    <w:rsid w:val="00772BD9"/>
    <w:rsid w:val="00780F2E"/>
    <w:rsid w:val="00784358"/>
    <w:rsid w:val="007A05D0"/>
    <w:rsid w:val="007B31B2"/>
    <w:rsid w:val="007B71CE"/>
    <w:rsid w:val="007C611C"/>
    <w:rsid w:val="007C615E"/>
    <w:rsid w:val="007D2972"/>
    <w:rsid w:val="007E1475"/>
    <w:rsid w:val="007F0930"/>
    <w:rsid w:val="007F2C3D"/>
    <w:rsid w:val="007F7A72"/>
    <w:rsid w:val="00801F5B"/>
    <w:rsid w:val="00805394"/>
    <w:rsid w:val="00812DF3"/>
    <w:rsid w:val="00820F16"/>
    <w:rsid w:val="00824127"/>
    <w:rsid w:val="00827C23"/>
    <w:rsid w:val="008350F1"/>
    <w:rsid w:val="00836313"/>
    <w:rsid w:val="0084295A"/>
    <w:rsid w:val="00844249"/>
    <w:rsid w:val="00844E7D"/>
    <w:rsid w:val="008451C9"/>
    <w:rsid w:val="00850C46"/>
    <w:rsid w:val="00853204"/>
    <w:rsid w:val="00860383"/>
    <w:rsid w:val="00862476"/>
    <w:rsid w:val="008645E9"/>
    <w:rsid w:val="008732C7"/>
    <w:rsid w:val="00876348"/>
    <w:rsid w:val="008816B1"/>
    <w:rsid w:val="00891EBB"/>
    <w:rsid w:val="008A14FB"/>
    <w:rsid w:val="008B31C7"/>
    <w:rsid w:val="008B46F1"/>
    <w:rsid w:val="008D1B12"/>
    <w:rsid w:val="008D55FA"/>
    <w:rsid w:val="00900FFC"/>
    <w:rsid w:val="00901F19"/>
    <w:rsid w:val="0090228E"/>
    <w:rsid w:val="0091277C"/>
    <w:rsid w:val="00933507"/>
    <w:rsid w:val="009336F9"/>
    <w:rsid w:val="00934651"/>
    <w:rsid w:val="0094049F"/>
    <w:rsid w:val="009548FE"/>
    <w:rsid w:val="0095730F"/>
    <w:rsid w:val="00960CAE"/>
    <w:rsid w:val="009636CB"/>
    <w:rsid w:val="009654C1"/>
    <w:rsid w:val="00976D94"/>
    <w:rsid w:val="0097723E"/>
    <w:rsid w:val="00980725"/>
    <w:rsid w:val="0098514E"/>
    <w:rsid w:val="00986119"/>
    <w:rsid w:val="009A010A"/>
    <w:rsid w:val="009A0F18"/>
    <w:rsid w:val="009A3955"/>
    <w:rsid w:val="009A567D"/>
    <w:rsid w:val="009A7CF5"/>
    <w:rsid w:val="009B2D4F"/>
    <w:rsid w:val="009C2FBC"/>
    <w:rsid w:val="009C47D0"/>
    <w:rsid w:val="009D309B"/>
    <w:rsid w:val="009D36A3"/>
    <w:rsid w:val="009D5E27"/>
    <w:rsid w:val="009D6046"/>
    <w:rsid w:val="009D6A32"/>
    <w:rsid w:val="009E1ACC"/>
    <w:rsid w:val="009E38BE"/>
    <w:rsid w:val="009F051B"/>
    <w:rsid w:val="009F4074"/>
    <w:rsid w:val="009F7F1C"/>
    <w:rsid w:val="00A00A42"/>
    <w:rsid w:val="00A109DD"/>
    <w:rsid w:val="00A16AAA"/>
    <w:rsid w:val="00A1711D"/>
    <w:rsid w:val="00A21117"/>
    <w:rsid w:val="00A23996"/>
    <w:rsid w:val="00A32431"/>
    <w:rsid w:val="00A32996"/>
    <w:rsid w:val="00A358FD"/>
    <w:rsid w:val="00A35B5D"/>
    <w:rsid w:val="00A42044"/>
    <w:rsid w:val="00A53D99"/>
    <w:rsid w:val="00A62CA0"/>
    <w:rsid w:val="00A62CDE"/>
    <w:rsid w:val="00A64DFA"/>
    <w:rsid w:val="00A70FCD"/>
    <w:rsid w:val="00A8003E"/>
    <w:rsid w:val="00A83102"/>
    <w:rsid w:val="00A843F1"/>
    <w:rsid w:val="00A86807"/>
    <w:rsid w:val="00A8764B"/>
    <w:rsid w:val="00AA38CA"/>
    <w:rsid w:val="00AA4502"/>
    <w:rsid w:val="00AB34FE"/>
    <w:rsid w:val="00AB3C5B"/>
    <w:rsid w:val="00AB3DFB"/>
    <w:rsid w:val="00AB62DE"/>
    <w:rsid w:val="00AB643E"/>
    <w:rsid w:val="00AC4BCC"/>
    <w:rsid w:val="00AC5D75"/>
    <w:rsid w:val="00AD2272"/>
    <w:rsid w:val="00AD323A"/>
    <w:rsid w:val="00AE2C43"/>
    <w:rsid w:val="00AE3EAC"/>
    <w:rsid w:val="00AF054F"/>
    <w:rsid w:val="00AF7955"/>
    <w:rsid w:val="00B0376E"/>
    <w:rsid w:val="00B0480F"/>
    <w:rsid w:val="00B1514F"/>
    <w:rsid w:val="00B344CA"/>
    <w:rsid w:val="00B5110E"/>
    <w:rsid w:val="00B52215"/>
    <w:rsid w:val="00B53EDD"/>
    <w:rsid w:val="00B5757A"/>
    <w:rsid w:val="00B60858"/>
    <w:rsid w:val="00B639DE"/>
    <w:rsid w:val="00B640B2"/>
    <w:rsid w:val="00B719D4"/>
    <w:rsid w:val="00B82C16"/>
    <w:rsid w:val="00B85405"/>
    <w:rsid w:val="00B8558B"/>
    <w:rsid w:val="00B91D87"/>
    <w:rsid w:val="00B92B1E"/>
    <w:rsid w:val="00B9305C"/>
    <w:rsid w:val="00B94E01"/>
    <w:rsid w:val="00BA0555"/>
    <w:rsid w:val="00BA2515"/>
    <w:rsid w:val="00BA3A6B"/>
    <w:rsid w:val="00BB05E1"/>
    <w:rsid w:val="00BB1A5E"/>
    <w:rsid w:val="00BB5ED6"/>
    <w:rsid w:val="00BB7918"/>
    <w:rsid w:val="00BC5506"/>
    <w:rsid w:val="00BD1A88"/>
    <w:rsid w:val="00BD49A8"/>
    <w:rsid w:val="00BE098E"/>
    <w:rsid w:val="00BE6F62"/>
    <w:rsid w:val="00BE7878"/>
    <w:rsid w:val="00BF3B3D"/>
    <w:rsid w:val="00C0080A"/>
    <w:rsid w:val="00C0382A"/>
    <w:rsid w:val="00C03BAB"/>
    <w:rsid w:val="00C12863"/>
    <w:rsid w:val="00C13EB0"/>
    <w:rsid w:val="00C15AC2"/>
    <w:rsid w:val="00C205AA"/>
    <w:rsid w:val="00C439BB"/>
    <w:rsid w:val="00C45389"/>
    <w:rsid w:val="00C51D4A"/>
    <w:rsid w:val="00C526E9"/>
    <w:rsid w:val="00C553EA"/>
    <w:rsid w:val="00C674EB"/>
    <w:rsid w:val="00C71D68"/>
    <w:rsid w:val="00C74F84"/>
    <w:rsid w:val="00C8000D"/>
    <w:rsid w:val="00C816C8"/>
    <w:rsid w:val="00C816EF"/>
    <w:rsid w:val="00C819E1"/>
    <w:rsid w:val="00C82D13"/>
    <w:rsid w:val="00C84C26"/>
    <w:rsid w:val="00C8510F"/>
    <w:rsid w:val="00C85EE6"/>
    <w:rsid w:val="00C92F2F"/>
    <w:rsid w:val="00C966B3"/>
    <w:rsid w:val="00CA3097"/>
    <w:rsid w:val="00CA6607"/>
    <w:rsid w:val="00CA744B"/>
    <w:rsid w:val="00CB353C"/>
    <w:rsid w:val="00CB5E6E"/>
    <w:rsid w:val="00CB722F"/>
    <w:rsid w:val="00CC2AEF"/>
    <w:rsid w:val="00CD047F"/>
    <w:rsid w:val="00CD0A77"/>
    <w:rsid w:val="00CD14FE"/>
    <w:rsid w:val="00CD1541"/>
    <w:rsid w:val="00CE05AE"/>
    <w:rsid w:val="00CF1102"/>
    <w:rsid w:val="00CF3BA8"/>
    <w:rsid w:val="00CF62B6"/>
    <w:rsid w:val="00D00B41"/>
    <w:rsid w:val="00D034B7"/>
    <w:rsid w:val="00D101C2"/>
    <w:rsid w:val="00D1063F"/>
    <w:rsid w:val="00D14F0B"/>
    <w:rsid w:val="00D14FB3"/>
    <w:rsid w:val="00D176C5"/>
    <w:rsid w:val="00D17A49"/>
    <w:rsid w:val="00D21870"/>
    <w:rsid w:val="00D21CAE"/>
    <w:rsid w:val="00D2591F"/>
    <w:rsid w:val="00D26214"/>
    <w:rsid w:val="00D26A6B"/>
    <w:rsid w:val="00D32C58"/>
    <w:rsid w:val="00D420A0"/>
    <w:rsid w:val="00D43FB0"/>
    <w:rsid w:val="00D45D6F"/>
    <w:rsid w:val="00D47779"/>
    <w:rsid w:val="00D47C6B"/>
    <w:rsid w:val="00D50BDB"/>
    <w:rsid w:val="00D5160B"/>
    <w:rsid w:val="00D521B9"/>
    <w:rsid w:val="00D72303"/>
    <w:rsid w:val="00D72381"/>
    <w:rsid w:val="00D732AD"/>
    <w:rsid w:val="00D766C1"/>
    <w:rsid w:val="00D83142"/>
    <w:rsid w:val="00D86418"/>
    <w:rsid w:val="00D87A8C"/>
    <w:rsid w:val="00D91FAF"/>
    <w:rsid w:val="00D92AF9"/>
    <w:rsid w:val="00DA0298"/>
    <w:rsid w:val="00DA3ECA"/>
    <w:rsid w:val="00DA5623"/>
    <w:rsid w:val="00DB5AD0"/>
    <w:rsid w:val="00DC02B4"/>
    <w:rsid w:val="00DC771F"/>
    <w:rsid w:val="00DD0E5A"/>
    <w:rsid w:val="00DD1202"/>
    <w:rsid w:val="00DD5B90"/>
    <w:rsid w:val="00DE132C"/>
    <w:rsid w:val="00DF3118"/>
    <w:rsid w:val="00DF6AB4"/>
    <w:rsid w:val="00E01D83"/>
    <w:rsid w:val="00E03740"/>
    <w:rsid w:val="00E03939"/>
    <w:rsid w:val="00E049A1"/>
    <w:rsid w:val="00E16599"/>
    <w:rsid w:val="00E213B0"/>
    <w:rsid w:val="00E21D44"/>
    <w:rsid w:val="00E27E90"/>
    <w:rsid w:val="00E35898"/>
    <w:rsid w:val="00E36707"/>
    <w:rsid w:val="00E41C97"/>
    <w:rsid w:val="00E439B1"/>
    <w:rsid w:val="00E46220"/>
    <w:rsid w:val="00E552F3"/>
    <w:rsid w:val="00E64911"/>
    <w:rsid w:val="00E7018A"/>
    <w:rsid w:val="00E82D3D"/>
    <w:rsid w:val="00E86186"/>
    <w:rsid w:val="00E97FD4"/>
    <w:rsid w:val="00EA6207"/>
    <w:rsid w:val="00EB093D"/>
    <w:rsid w:val="00EB1F65"/>
    <w:rsid w:val="00EB2934"/>
    <w:rsid w:val="00EB338D"/>
    <w:rsid w:val="00EB3F75"/>
    <w:rsid w:val="00EB45D5"/>
    <w:rsid w:val="00EB5EAE"/>
    <w:rsid w:val="00EB64A1"/>
    <w:rsid w:val="00EB667A"/>
    <w:rsid w:val="00EC3365"/>
    <w:rsid w:val="00EC7AF8"/>
    <w:rsid w:val="00ED23F9"/>
    <w:rsid w:val="00EE638C"/>
    <w:rsid w:val="00EF27E0"/>
    <w:rsid w:val="00EF6313"/>
    <w:rsid w:val="00F06471"/>
    <w:rsid w:val="00F07031"/>
    <w:rsid w:val="00F15B97"/>
    <w:rsid w:val="00F1784F"/>
    <w:rsid w:val="00F232A6"/>
    <w:rsid w:val="00F23D27"/>
    <w:rsid w:val="00F2663F"/>
    <w:rsid w:val="00F272A4"/>
    <w:rsid w:val="00F312F0"/>
    <w:rsid w:val="00F333B8"/>
    <w:rsid w:val="00F357D7"/>
    <w:rsid w:val="00F40B2F"/>
    <w:rsid w:val="00F4128E"/>
    <w:rsid w:val="00F41932"/>
    <w:rsid w:val="00F43847"/>
    <w:rsid w:val="00F45E0D"/>
    <w:rsid w:val="00F50A94"/>
    <w:rsid w:val="00F53359"/>
    <w:rsid w:val="00F55ABD"/>
    <w:rsid w:val="00F61937"/>
    <w:rsid w:val="00F750A2"/>
    <w:rsid w:val="00F7680E"/>
    <w:rsid w:val="00F9353A"/>
    <w:rsid w:val="00F94831"/>
    <w:rsid w:val="00F97DD4"/>
    <w:rsid w:val="00FA0809"/>
    <w:rsid w:val="00FA3213"/>
    <w:rsid w:val="00FA33BA"/>
    <w:rsid w:val="00FA3959"/>
    <w:rsid w:val="00FA5D49"/>
    <w:rsid w:val="00FB0167"/>
    <w:rsid w:val="00FB250E"/>
    <w:rsid w:val="00FB446A"/>
    <w:rsid w:val="00FB4F87"/>
    <w:rsid w:val="00FB537C"/>
    <w:rsid w:val="00FB7CEB"/>
    <w:rsid w:val="00FB7E06"/>
    <w:rsid w:val="00FD4575"/>
    <w:rsid w:val="00FD6618"/>
    <w:rsid w:val="00FD7C4D"/>
    <w:rsid w:val="00FE3E97"/>
    <w:rsid w:val="00FE4303"/>
    <w:rsid w:val="00FE44D5"/>
    <w:rsid w:val="00FF28B4"/>
    <w:rsid w:val="00FF3019"/>
    <w:rsid w:val="00FF7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BB4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348"/>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autoRedefine/>
    <w:uiPriority w:val="9"/>
    <w:qFormat/>
    <w:rsid w:val="000B4FF7"/>
    <w:pPr>
      <w:keepNext/>
      <w:keepLines/>
      <w:spacing w:before="240" w:line="259" w:lineRule="auto"/>
      <w:jc w:val="center"/>
      <w:outlineLvl w:val="0"/>
    </w:pPr>
    <w:rPr>
      <w:rFonts w:eastAsiaTheme="majorEastAsia" w:cstheme="majorBidi"/>
      <w:b/>
      <w:color w:val="000000" w:themeColor="text1"/>
      <w:sz w:val="28"/>
      <w:szCs w:val="32"/>
    </w:rPr>
  </w:style>
  <w:style w:type="paragraph" w:styleId="Heading2">
    <w:name w:val="heading 2"/>
    <w:basedOn w:val="Heading1"/>
    <w:next w:val="Normal"/>
    <w:link w:val="Heading2Char"/>
    <w:uiPriority w:val="9"/>
    <w:unhideWhenUsed/>
    <w:qFormat/>
    <w:rsid w:val="002A10D7"/>
    <w:pPr>
      <w:spacing w:after="120"/>
      <w:outlineLvl w:val="1"/>
    </w:pPr>
  </w:style>
  <w:style w:type="paragraph" w:styleId="Heading3">
    <w:name w:val="heading 3"/>
    <w:basedOn w:val="Normal"/>
    <w:next w:val="Normal"/>
    <w:link w:val="Heading3Char"/>
    <w:autoRedefine/>
    <w:uiPriority w:val="9"/>
    <w:unhideWhenUsed/>
    <w:qFormat/>
    <w:rsid w:val="00645894"/>
    <w:pPr>
      <w:keepNext/>
      <w:keepLines/>
      <w:pBdr>
        <w:bottom w:val="single" w:sz="4" w:space="1" w:color="auto"/>
      </w:pBdr>
      <w:spacing w:before="40" w:after="120" w:line="259" w:lineRule="auto"/>
      <w:outlineLvl w:val="2"/>
    </w:pPr>
    <w:rPr>
      <w:rFonts w:eastAsiaTheme="majorEastAsia"/>
      <w:color w:val="000000" w:themeColor="text1"/>
    </w:rPr>
  </w:style>
  <w:style w:type="paragraph" w:styleId="Heading4">
    <w:name w:val="heading 4"/>
    <w:basedOn w:val="Normal"/>
    <w:next w:val="Normal"/>
    <w:link w:val="Heading4Char"/>
    <w:autoRedefine/>
    <w:uiPriority w:val="9"/>
    <w:unhideWhenUsed/>
    <w:qFormat/>
    <w:rsid w:val="00F40B2F"/>
    <w:pPr>
      <w:keepNext/>
      <w:keepLines/>
      <w:spacing w:before="40" w:after="120" w:line="259" w:lineRule="auto"/>
      <w:outlineLvl w:val="3"/>
    </w:pPr>
    <w:rPr>
      <w:rFonts w:eastAsiaTheme="majorEastAsia" w:cstheme="majorBidi"/>
      <w:i/>
      <w:iCs/>
      <w:color w:val="000000" w:themeColor="text1"/>
      <w:sz w:val="22"/>
      <w:szCs w:val="22"/>
    </w:rPr>
  </w:style>
  <w:style w:type="paragraph" w:styleId="Heading5">
    <w:name w:val="heading 5"/>
    <w:basedOn w:val="Normal"/>
    <w:next w:val="Normal"/>
    <w:link w:val="Heading5Char"/>
    <w:uiPriority w:val="9"/>
    <w:semiHidden/>
    <w:unhideWhenUsed/>
    <w:qFormat/>
    <w:rsid w:val="006F224E"/>
    <w:pPr>
      <w:keepNext/>
      <w:keepLines/>
      <w:spacing w:before="40" w:line="259" w:lineRule="auto"/>
      <w:outlineLvl w:val="4"/>
    </w:pPr>
    <w:rPr>
      <w:rFonts w:asciiTheme="majorHAnsi" w:eastAsiaTheme="majorEastAsia" w:hAnsiTheme="majorHAnsi" w:cstheme="majorBidi"/>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7C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C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4FF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2A10D7"/>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720E35"/>
    <w:pPr>
      <w:outlineLvl w:val="9"/>
    </w:pPr>
  </w:style>
  <w:style w:type="paragraph" w:styleId="TOC1">
    <w:name w:val="toc 1"/>
    <w:basedOn w:val="Normal"/>
    <w:next w:val="Normal"/>
    <w:autoRedefine/>
    <w:uiPriority w:val="39"/>
    <w:unhideWhenUsed/>
    <w:rsid w:val="00AD323A"/>
    <w:pPr>
      <w:tabs>
        <w:tab w:val="right" w:leader="dot" w:pos="8630"/>
      </w:tabs>
      <w:spacing w:after="100" w:line="259" w:lineRule="auto"/>
    </w:pPr>
    <w:rPr>
      <w:b/>
      <w:noProof/>
      <w:sz w:val="22"/>
      <w:szCs w:val="22"/>
    </w:rPr>
  </w:style>
  <w:style w:type="paragraph" w:styleId="TOC2">
    <w:name w:val="toc 2"/>
    <w:basedOn w:val="Normal"/>
    <w:next w:val="Normal"/>
    <w:autoRedefine/>
    <w:uiPriority w:val="39"/>
    <w:unhideWhenUsed/>
    <w:rsid w:val="00720E35"/>
    <w:pPr>
      <w:spacing w:after="100" w:line="259" w:lineRule="auto"/>
      <w:ind w:left="220"/>
    </w:pPr>
    <w:rPr>
      <w:rFonts w:asciiTheme="minorHAnsi" w:hAnsiTheme="minorHAnsi" w:cstheme="minorBidi"/>
      <w:sz w:val="22"/>
      <w:szCs w:val="22"/>
    </w:rPr>
  </w:style>
  <w:style w:type="character" w:styleId="Hyperlink">
    <w:name w:val="Hyperlink"/>
    <w:basedOn w:val="DefaultParagraphFont"/>
    <w:uiPriority w:val="99"/>
    <w:unhideWhenUsed/>
    <w:rsid w:val="00720E35"/>
    <w:rPr>
      <w:color w:val="0563C1" w:themeColor="hyperlink"/>
      <w:u w:val="single"/>
    </w:rPr>
  </w:style>
  <w:style w:type="character" w:customStyle="1" w:styleId="Heading3Char">
    <w:name w:val="Heading 3 Char"/>
    <w:basedOn w:val="DefaultParagraphFont"/>
    <w:link w:val="Heading3"/>
    <w:uiPriority w:val="9"/>
    <w:rsid w:val="00645894"/>
    <w:rPr>
      <w:rFonts w:ascii="Times New Roman" w:eastAsiaTheme="majorEastAsia" w:hAnsi="Times New Roman" w:cs="Times New Roman"/>
      <w:color w:val="000000" w:themeColor="text1"/>
      <w:sz w:val="24"/>
      <w:szCs w:val="24"/>
    </w:rPr>
  </w:style>
  <w:style w:type="paragraph" w:styleId="TOC3">
    <w:name w:val="toc 3"/>
    <w:basedOn w:val="Normal"/>
    <w:next w:val="Normal"/>
    <w:autoRedefine/>
    <w:uiPriority w:val="39"/>
    <w:unhideWhenUsed/>
    <w:rsid w:val="00D176C5"/>
    <w:pPr>
      <w:spacing w:after="100" w:line="259" w:lineRule="auto"/>
      <w:ind w:left="440"/>
    </w:pPr>
    <w:rPr>
      <w:rFonts w:asciiTheme="minorHAnsi" w:hAnsiTheme="minorHAnsi" w:cstheme="minorBidi"/>
      <w:sz w:val="22"/>
      <w:szCs w:val="22"/>
    </w:rPr>
  </w:style>
  <w:style w:type="table" w:styleId="TableGrid">
    <w:name w:val="Table Grid"/>
    <w:basedOn w:val="TableNormal"/>
    <w:uiPriority w:val="59"/>
    <w:rsid w:val="009C2F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TableNormal"/>
    <w:uiPriority w:val="43"/>
    <w:rsid w:val="009C2FB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242BA4"/>
    <w:pPr>
      <w:spacing w:after="200"/>
    </w:pPr>
    <w:rPr>
      <w:rFonts w:ascii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15407B"/>
    <w:pPr>
      <w:spacing w:line="259" w:lineRule="auto"/>
    </w:pPr>
    <w:rPr>
      <w:rFonts w:asciiTheme="minorHAnsi" w:hAnsiTheme="minorHAnsi" w:cstheme="minorBidi"/>
      <w:sz w:val="22"/>
      <w:szCs w:val="22"/>
    </w:rPr>
  </w:style>
  <w:style w:type="paragraph" w:styleId="Bibliography">
    <w:name w:val="Bibliography"/>
    <w:basedOn w:val="Normal"/>
    <w:next w:val="Normal"/>
    <w:uiPriority w:val="37"/>
    <w:unhideWhenUsed/>
    <w:rsid w:val="0023606B"/>
    <w:pPr>
      <w:spacing w:after="160" w:line="259" w:lineRule="auto"/>
    </w:pPr>
    <w:rPr>
      <w:rFonts w:asciiTheme="minorHAnsi" w:hAnsiTheme="minorHAnsi" w:cstheme="minorBidi"/>
      <w:sz w:val="22"/>
      <w:szCs w:val="22"/>
    </w:rPr>
  </w:style>
  <w:style w:type="paragraph" w:styleId="NoSpacing">
    <w:name w:val="No Spacing"/>
    <w:link w:val="NoSpacingChar"/>
    <w:uiPriority w:val="1"/>
    <w:qFormat/>
    <w:rsid w:val="00275BB6"/>
    <w:pPr>
      <w:spacing w:after="0" w:line="240" w:lineRule="auto"/>
    </w:pPr>
    <w:rPr>
      <w:rFonts w:eastAsiaTheme="minorEastAsia"/>
    </w:rPr>
  </w:style>
  <w:style w:type="character" w:customStyle="1" w:styleId="NoSpacingChar">
    <w:name w:val="No Spacing Char"/>
    <w:basedOn w:val="DefaultParagraphFont"/>
    <w:link w:val="NoSpacing"/>
    <w:uiPriority w:val="1"/>
    <w:rsid w:val="00275BB6"/>
    <w:rPr>
      <w:rFonts w:eastAsiaTheme="minorEastAsia"/>
    </w:rPr>
  </w:style>
  <w:style w:type="character" w:customStyle="1" w:styleId="Heading4Char">
    <w:name w:val="Heading 4 Char"/>
    <w:basedOn w:val="DefaultParagraphFont"/>
    <w:link w:val="Heading4"/>
    <w:uiPriority w:val="9"/>
    <w:rsid w:val="00F40B2F"/>
    <w:rPr>
      <w:rFonts w:ascii="Times New Roman" w:eastAsiaTheme="majorEastAsia" w:hAnsi="Times New Roman" w:cstheme="majorBidi"/>
      <w:i/>
      <w:iCs/>
      <w:color w:val="000000" w:themeColor="text1"/>
    </w:rPr>
  </w:style>
  <w:style w:type="paragraph" w:styleId="Header">
    <w:name w:val="header"/>
    <w:basedOn w:val="Normal"/>
    <w:link w:val="HeaderChar"/>
    <w:uiPriority w:val="99"/>
    <w:unhideWhenUsed/>
    <w:rsid w:val="00C71D68"/>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C71D68"/>
  </w:style>
  <w:style w:type="paragraph" w:styleId="Footer">
    <w:name w:val="footer"/>
    <w:basedOn w:val="Normal"/>
    <w:link w:val="FooterChar"/>
    <w:uiPriority w:val="99"/>
    <w:unhideWhenUsed/>
    <w:rsid w:val="00C71D68"/>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C71D68"/>
  </w:style>
  <w:style w:type="paragraph" w:styleId="BalloonText">
    <w:name w:val="Balloon Text"/>
    <w:basedOn w:val="Normal"/>
    <w:link w:val="BalloonTextChar"/>
    <w:uiPriority w:val="99"/>
    <w:semiHidden/>
    <w:unhideWhenUsed/>
    <w:rsid w:val="00F9353A"/>
    <w:rPr>
      <w:rFonts w:ascii="Tahoma" w:hAnsi="Tahoma" w:cs="Tahoma"/>
      <w:sz w:val="16"/>
      <w:szCs w:val="16"/>
    </w:rPr>
  </w:style>
  <w:style w:type="character" w:customStyle="1" w:styleId="BalloonTextChar">
    <w:name w:val="Balloon Text Char"/>
    <w:basedOn w:val="DefaultParagraphFont"/>
    <w:link w:val="BalloonText"/>
    <w:uiPriority w:val="99"/>
    <w:semiHidden/>
    <w:rsid w:val="00F9353A"/>
    <w:rPr>
      <w:rFonts w:ascii="Tahoma" w:hAnsi="Tahoma" w:cs="Tahoma"/>
      <w:sz w:val="16"/>
      <w:szCs w:val="16"/>
    </w:rPr>
  </w:style>
  <w:style w:type="character" w:customStyle="1" w:styleId="Heading5Char">
    <w:name w:val="Heading 5 Char"/>
    <w:basedOn w:val="DefaultParagraphFont"/>
    <w:link w:val="Heading5"/>
    <w:uiPriority w:val="9"/>
    <w:semiHidden/>
    <w:rsid w:val="006F224E"/>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6F224E"/>
    <w:pPr>
      <w:spacing w:before="100" w:beforeAutospacing="1" w:after="100" w:afterAutospacing="1"/>
    </w:pPr>
    <w:rPr>
      <w:rFonts w:eastAsia="Times New Roman"/>
    </w:rPr>
  </w:style>
  <w:style w:type="character" w:styleId="Strong">
    <w:name w:val="Strong"/>
    <w:basedOn w:val="DefaultParagraphFont"/>
    <w:uiPriority w:val="22"/>
    <w:qFormat/>
    <w:rsid w:val="00C674EB"/>
    <w:rPr>
      <w:b/>
      <w:bCs/>
    </w:rPr>
  </w:style>
  <w:style w:type="paragraph" w:styleId="ListParagraph">
    <w:name w:val="List Paragraph"/>
    <w:basedOn w:val="Normal"/>
    <w:uiPriority w:val="34"/>
    <w:qFormat/>
    <w:rsid w:val="0053171D"/>
    <w:pPr>
      <w:spacing w:after="160" w:line="259" w:lineRule="auto"/>
      <w:ind w:left="720"/>
      <w:contextualSpacing/>
    </w:pPr>
    <w:rPr>
      <w:rFonts w:asciiTheme="minorHAnsi" w:hAnsiTheme="minorHAnsi" w:cstheme="minorBidi"/>
      <w:sz w:val="22"/>
      <w:szCs w:val="22"/>
    </w:rPr>
  </w:style>
  <w:style w:type="character" w:customStyle="1" w:styleId="tgc">
    <w:name w:val="_tgc"/>
    <w:basedOn w:val="DefaultParagraphFont"/>
    <w:rsid w:val="00C15AC2"/>
  </w:style>
  <w:style w:type="character" w:styleId="FollowedHyperlink">
    <w:name w:val="FollowedHyperlink"/>
    <w:basedOn w:val="DefaultParagraphFont"/>
    <w:uiPriority w:val="99"/>
    <w:semiHidden/>
    <w:unhideWhenUsed/>
    <w:rsid w:val="00CB5E6E"/>
    <w:rPr>
      <w:color w:val="954F72" w:themeColor="followedHyperlink"/>
      <w:u w:val="single"/>
    </w:rPr>
  </w:style>
  <w:style w:type="paragraph" w:styleId="PlainText">
    <w:name w:val="Plain Text"/>
    <w:basedOn w:val="Normal"/>
    <w:link w:val="PlainTextChar"/>
    <w:rsid w:val="00901F19"/>
    <w:rPr>
      <w:rFonts w:eastAsia="Times New Roman"/>
      <w:szCs w:val="20"/>
    </w:rPr>
  </w:style>
  <w:style w:type="character" w:customStyle="1" w:styleId="PlainTextChar">
    <w:name w:val="Plain Text Char"/>
    <w:basedOn w:val="DefaultParagraphFont"/>
    <w:link w:val="PlainText"/>
    <w:rsid w:val="00901F19"/>
    <w:rPr>
      <w:rFonts w:ascii="Times New Roman" w:eastAsia="Times New Roman" w:hAnsi="Times New Roman" w:cs="Times New Roman"/>
      <w:sz w:val="24"/>
      <w:szCs w:val="20"/>
    </w:rPr>
  </w:style>
  <w:style w:type="paragraph" w:styleId="FootnoteText">
    <w:name w:val="footnote text"/>
    <w:basedOn w:val="Normal"/>
    <w:link w:val="FootnoteTextChar"/>
    <w:uiPriority w:val="99"/>
    <w:unhideWhenUsed/>
    <w:rsid w:val="00B91D87"/>
  </w:style>
  <w:style w:type="character" w:customStyle="1" w:styleId="FootnoteTextChar">
    <w:name w:val="Footnote Text Char"/>
    <w:basedOn w:val="DefaultParagraphFont"/>
    <w:link w:val="FootnoteText"/>
    <w:uiPriority w:val="99"/>
    <w:rsid w:val="00B91D87"/>
    <w:rPr>
      <w:rFonts w:ascii="Times New Roman" w:hAnsi="Times New Roman" w:cs="Times New Roman"/>
      <w:sz w:val="24"/>
      <w:szCs w:val="24"/>
    </w:rPr>
  </w:style>
  <w:style w:type="character" w:styleId="FootnoteReference">
    <w:name w:val="footnote reference"/>
    <w:basedOn w:val="DefaultParagraphFont"/>
    <w:uiPriority w:val="99"/>
    <w:unhideWhenUsed/>
    <w:rsid w:val="00B91D8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348"/>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autoRedefine/>
    <w:uiPriority w:val="9"/>
    <w:qFormat/>
    <w:rsid w:val="000B4FF7"/>
    <w:pPr>
      <w:keepNext/>
      <w:keepLines/>
      <w:spacing w:before="240" w:line="259" w:lineRule="auto"/>
      <w:jc w:val="center"/>
      <w:outlineLvl w:val="0"/>
    </w:pPr>
    <w:rPr>
      <w:rFonts w:eastAsiaTheme="majorEastAsia" w:cstheme="majorBidi"/>
      <w:b/>
      <w:color w:val="000000" w:themeColor="text1"/>
      <w:sz w:val="28"/>
      <w:szCs w:val="32"/>
    </w:rPr>
  </w:style>
  <w:style w:type="paragraph" w:styleId="Heading2">
    <w:name w:val="heading 2"/>
    <w:basedOn w:val="Heading1"/>
    <w:next w:val="Normal"/>
    <w:link w:val="Heading2Char"/>
    <w:uiPriority w:val="9"/>
    <w:unhideWhenUsed/>
    <w:qFormat/>
    <w:rsid w:val="002A10D7"/>
    <w:pPr>
      <w:spacing w:after="120"/>
      <w:outlineLvl w:val="1"/>
    </w:pPr>
  </w:style>
  <w:style w:type="paragraph" w:styleId="Heading3">
    <w:name w:val="heading 3"/>
    <w:basedOn w:val="Normal"/>
    <w:next w:val="Normal"/>
    <w:link w:val="Heading3Char"/>
    <w:autoRedefine/>
    <w:uiPriority w:val="9"/>
    <w:unhideWhenUsed/>
    <w:qFormat/>
    <w:rsid w:val="00645894"/>
    <w:pPr>
      <w:keepNext/>
      <w:keepLines/>
      <w:pBdr>
        <w:bottom w:val="single" w:sz="4" w:space="1" w:color="auto"/>
      </w:pBdr>
      <w:spacing w:before="40" w:after="120" w:line="259" w:lineRule="auto"/>
      <w:outlineLvl w:val="2"/>
    </w:pPr>
    <w:rPr>
      <w:rFonts w:eastAsiaTheme="majorEastAsia"/>
      <w:color w:val="000000" w:themeColor="text1"/>
    </w:rPr>
  </w:style>
  <w:style w:type="paragraph" w:styleId="Heading4">
    <w:name w:val="heading 4"/>
    <w:basedOn w:val="Normal"/>
    <w:next w:val="Normal"/>
    <w:link w:val="Heading4Char"/>
    <w:autoRedefine/>
    <w:uiPriority w:val="9"/>
    <w:unhideWhenUsed/>
    <w:qFormat/>
    <w:rsid w:val="00F40B2F"/>
    <w:pPr>
      <w:keepNext/>
      <w:keepLines/>
      <w:spacing w:before="40" w:after="120" w:line="259" w:lineRule="auto"/>
      <w:outlineLvl w:val="3"/>
    </w:pPr>
    <w:rPr>
      <w:rFonts w:eastAsiaTheme="majorEastAsia" w:cstheme="majorBidi"/>
      <w:i/>
      <w:iCs/>
      <w:color w:val="000000" w:themeColor="text1"/>
      <w:sz w:val="22"/>
      <w:szCs w:val="22"/>
    </w:rPr>
  </w:style>
  <w:style w:type="paragraph" w:styleId="Heading5">
    <w:name w:val="heading 5"/>
    <w:basedOn w:val="Normal"/>
    <w:next w:val="Normal"/>
    <w:link w:val="Heading5Char"/>
    <w:uiPriority w:val="9"/>
    <w:semiHidden/>
    <w:unhideWhenUsed/>
    <w:qFormat/>
    <w:rsid w:val="006F224E"/>
    <w:pPr>
      <w:keepNext/>
      <w:keepLines/>
      <w:spacing w:before="40" w:line="259" w:lineRule="auto"/>
      <w:outlineLvl w:val="4"/>
    </w:pPr>
    <w:rPr>
      <w:rFonts w:asciiTheme="majorHAnsi" w:eastAsiaTheme="majorEastAsia" w:hAnsiTheme="majorHAnsi" w:cstheme="majorBidi"/>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7C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C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4FF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2A10D7"/>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720E35"/>
    <w:pPr>
      <w:outlineLvl w:val="9"/>
    </w:pPr>
  </w:style>
  <w:style w:type="paragraph" w:styleId="TOC1">
    <w:name w:val="toc 1"/>
    <w:basedOn w:val="Normal"/>
    <w:next w:val="Normal"/>
    <w:autoRedefine/>
    <w:uiPriority w:val="39"/>
    <w:unhideWhenUsed/>
    <w:rsid w:val="00AD323A"/>
    <w:pPr>
      <w:tabs>
        <w:tab w:val="right" w:leader="dot" w:pos="8630"/>
      </w:tabs>
      <w:spacing w:after="100" w:line="259" w:lineRule="auto"/>
    </w:pPr>
    <w:rPr>
      <w:b/>
      <w:noProof/>
      <w:sz w:val="22"/>
      <w:szCs w:val="22"/>
    </w:rPr>
  </w:style>
  <w:style w:type="paragraph" w:styleId="TOC2">
    <w:name w:val="toc 2"/>
    <w:basedOn w:val="Normal"/>
    <w:next w:val="Normal"/>
    <w:autoRedefine/>
    <w:uiPriority w:val="39"/>
    <w:unhideWhenUsed/>
    <w:rsid w:val="00720E35"/>
    <w:pPr>
      <w:spacing w:after="100" w:line="259" w:lineRule="auto"/>
      <w:ind w:left="220"/>
    </w:pPr>
    <w:rPr>
      <w:rFonts w:asciiTheme="minorHAnsi" w:hAnsiTheme="minorHAnsi" w:cstheme="minorBidi"/>
      <w:sz w:val="22"/>
      <w:szCs w:val="22"/>
    </w:rPr>
  </w:style>
  <w:style w:type="character" w:styleId="Hyperlink">
    <w:name w:val="Hyperlink"/>
    <w:basedOn w:val="DefaultParagraphFont"/>
    <w:uiPriority w:val="99"/>
    <w:unhideWhenUsed/>
    <w:rsid w:val="00720E35"/>
    <w:rPr>
      <w:color w:val="0563C1" w:themeColor="hyperlink"/>
      <w:u w:val="single"/>
    </w:rPr>
  </w:style>
  <w:style w:type="character" w:customStyle="1" w:styleId="Heading3Char">
    <w:name w:val="Heading 3 Char"/>
    <w:basedOn w:val="DefaultParagraphFont"/>
    <w:link w:val="Heading3"/>
    <w:uiPriority w:val="9"/>
    <w:rsid w:val="00645894"/>
    <w:rPr>
      <w:rFonts w:ascii="Times New Roman" w:eastAsiaTheme="majorEastAsia" w:hAnsi="Times New Roman" w:cs="Times New Roman"/>
      <w:color w:val="000000" w:themeColor="text1"/>
      <w:sz w:val="24"/>
      <w:szCs w:val="24"/>
    </w:rPr>
  </w:style>
  <w:style w:type="paragraph" w:styleId="TOC3">
    <w:name w:val="toc 3"/>
    <w:basedOn w:val="Normal"/>
    <w:next w:val="Normal"/>
    <w:autoRedefine/>
    <w:uiPriority w:val="39"/>
    <w:unhideWhenUsed/>
    <w:rsid w:val="00D176C5"/>
    <w:pPr>
      <w:spacing w:after="100" w:line="259" w:lineRule="auto"/>
      <w:ind w:left="440"/>
    </w:pPr>
    <w:rPr>
      <w:rFonts w:asciiTheme="minorHAnsi" w:hAnsiTheme="minorHAnsi" w:cstheme="minorBidi"/>
      <w:sz w:val="22"/>
      <w:szCs w:val="22"/>
    </w:rPr>
  </w:style>
  <w:style w:type="table" w:styleId="TableGrid">
    <w:name w:val="Table Grid"/>
    <w:basedOn w:val="TableNormal"/>
    <w:uiPriority w:val="59"/>
    <w:rsid w:val="009C2F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TableNormal"/>
    <w:uiPriority w:val="43"/>
    <w:rsid w:val="009C2FB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242BA4"/>
    <w:pPr>
      <w:spacing w:after="200"/>
    </w:pPr>
    <w:rPr>
      <w:rFonts w:ascii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15407B"/>
    <w:pPr>
      <w:spacing w:line="259" w:lineRule="auto"/>
    </w:pPr>
    <w:rPr>
      <w:rFonts w:asciiTheme="minorHAnsi" w:hAnsiTheme="minorHAnsi" w:cstheme="minorBidi"/>
      <w:sz w:val="22"/>
      <w:szCs w:val="22"/>
    </w:rPr>
  </w:style>
  <w:style w:type="paragraph" w:styleId="Bibliography">
    <w:name w:val="Bibliography"/>
    <w:basedOn w:val="Normal"/>
    <w:next w:val="Normal"/>
    <w:uiPriority w:val="37"/>
    <w:unhideWhenUsed/>
    <w:rsid w:val="0023606B"/>
    <w:pPr>
      <w:spacing w:after="160" w:line="259" w:lineRule="auto"/>
    </w:pPr>
    <w:rPr>
      <w:rFonts w:asciiTheme="minorHAnsi" w:hAnsiTheme="minorHAnsi" w:cstheme="minorBidi"/>
      <w:sz w:val="22"/>
      <w:szCs w:val="22"/>
    </w:rPr>
  </w:style>
  <w:style w:type="paragraph" w:styleId="NoSpacing">
    <w:name w:val="No Spacing"/>
    <w:link w:val="NoSpacingChar"/>
    <w:uiPriority w:val="1"/>
    <w:qFormat/>
    <w:rsid w:val="00275BB6"/>
    <w:pPr>
      <w:spacing w:after="0" w:line="240" w:lineRule="auto"/>
    </w:pPr>
    <w:rPr>
      <w:rFonts w:eastAsiaTheme="minorEastAsia"/>
    </w:rPr>
  </w:style>
  <w:style w:type="character" w:customStyle="1" w:styleId="NoSpacingChar">
    <w:name w:val="No Spacing Char"/>
    <w:basedOn w:val="DefaultParagraphFont"/>
    <w:link w:val="NoSpacing"/>
    <w:uiPriority w:val="1"/>
    <w:rsid w:val="00275BB6"/>
    <w:rPr>
      <w:rFonts w:eastAsiaTheme="minorEastAsia"/>
    </w:rPr>
  </w:style>
  <w:style w:type="character" w:customStyle="1" w:styleId="Heading4Char">
    <w:name w:val="Heading 4 Char"/>
    <w:basedOn w:val="DefaultParagraphFont"/>
    <w:link w:val="Heading4"/>
    <w:uiPriority w:val="9"/>
    <w:rsid w:val="00F40B2F"/>
    <w:rPr>
      <w:rFonts w:ascii="Times New Roman" w:eastAsiaTheme="majorEastAsia" w:hAnsi="Times New Roman" w:cstheme="majorBidi"/>
      <w:i/>
      <w:iCs/>
      <w:color w:val="000000" w:themeColor="text1"/>
    </w:rPr>
  </w:style>
  <w:style w:type="paragraph" w:styleId="Header">
    <w:name w:val="header"/>
    <w:basedOn w:val="Normal"/>
    <w:link w:val="HeaderChar"/>
    <w:uiPriority w:val="99"/>
    <w:unhideWhenUsed/>
    <w:rsid w:val="00C71D68"/>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C71D68"/>
  </w:style>
  <w:style w:type="paragraph" w:styleId="Footer">
    <w:name w:val="footer"/>
    <w:basedOn w:val="Normal"/>
    <w:link w:val="FooterChar"/>
    <w:uiPriority w:val="99"/>
    <w:unhideWhenUsed/>
    <w:rsid w:val="00C71D68"/>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C71D68"/>
  </w:style>
  <w:style w:type="paragraph" w:styleId="BalloonText">
    <w:name w:val="Balloon Text"/>
    <w:basedOn w:val="Normal"/>
    <w:link w:val="BalloonTextChar"/>
    <w:uiPriority w:val="99"/>
    <w:semiHidden/>
    <w:unhideWhenUsed/>
    <w:rsid w:val="00F9353A"/>
    <w:rPr>
      <w:rFonts w:ascii="Tahoma" w:hAnsi="Tahoma" w:cs="Tahoma"/>
      <w:sz w:val="16"/>
      <w:szCs w:val="16"/>
    </w:rPr>
  </w:style>
  <w:style w:type="character" w:customStyle="1" w:styleId="BalloonTextChar">
    <w:name w:val="Balloon Text Char"/>
    <w:basedOn w:val="DefaultParagraphFont"/>
    <w:link w:val="BalloonText"/>
    <w:uiPriority w:val="99"/>
    <w:semiHidden/>
    <w:rsid w:val="00F9353A"/>
    <w:rPr>
      <w:rFonts w:ascii="Tahoma" w:hAnsi="Tahoma" w:cs="Tahoma"/>
      <w:sz w:val="16"/>
      <w:szCs w:val="16"/>
    </w:rPr>
  </w:style>
  <w:style w:type="character" w:customStyle="1" w:styleId="Heading5Char">
    <w:name w:val="Heading 5 Char"/>
    <w:basedOn w:val="DefaultParagraphFont"/>
    <w:link w:val="Heading5"/>
    <w:uiPriority w:val="9"/>
    <w:semiHidden/>
    <w:rsid w:val="006F224E"/>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6F224E"/>
    <w:pPr>
      <w:spacing w:before="100" w:beforeAutospacing="1" w:after="100" w:afterAutospacing="1"/>
    </w:pPr>
    <w:rPr>
      <w:rFonts w:eastAsia="Times New Roman"/>
    </w:rPr>
  </w:style>
  <w:style w:type="character" w:styleId="Strong">
    <w:name w:val="Strong"/>
    <w:basedOn w:val="DefaultParagraphFont"/>
    <w:uiPriority w:val="22"/>
    <w:qFormat/>
    <w:rsid w:val="00C674EB"/>
    <w:rPr>
      <w:b/>
      <w:bCs/>
    </w:rPr>
  </w:style>
  <w:style w:type="paragraph" w:styleId="ListParagraph">
    <w:name w:val="List Paragraph"/>
    <w:basedOn w:val="Normal"/>
    <w:uiPriority w:val="34"/>
    <w:qFormat/>
    <w:rsid w:val="0053171D"/>
    <w:pPr>
      <w:spacing w:after="160" w:line="259" w:lineRule="auto"/>
      <w:ind w:left="720"/>
      <w:contextualSpacing/>
    </w:pPr>
    <w:rPr>
      <w:rFonts w:asciiTheme="minorHAnsi" w:hAnsiTheme="minorHAnsi" w:cstheme="minorBidi"/>
      <w:sz w:val="22"/>
      <w:szCs w:val="22"/>
    </w:rPr>
  </w:style>
  <w:style w:type="character" w:customStyle="1" w:styleId="tgc">
    <w:name w:val="_tgc"/>
    <w:basedOn w:val="DefaultParagraphFont"/>
    <w:rsid w:val="00C15AC2"/>
  </w:style>
  <w:style w:type="character" w:styleId="FollowedHyperlink">
    <w:name w:val="FollowedHyperlink"/>
    <w:basedOn w:val="DefaultParagraphFont"/>
    <w:uiPriority w:val="99"/>
    <w:semiHidden/>
    <w:unhideWhenUsed/>
    <w:rsid w:val="00CB5E6E"/>
    <w:rPr>
      <w:color w:val="954F72" w:themeColor="followedHyperlink"/>
      <w:u w:val="single"/>
    </w:rPr>
  </w:style>
  <w:style w:type="paragraph" w:styleId="PlainText">
    <w:name w:val="Plain Text"/>
    <w:basedOn w:val="Normal"/>
    <w:link w:val="PlainTextChar"/>
    <w:rsid w:val="00901F19"/>
    <w:rPr>
      <w:rFonts w:eastAsia="Times New Roman"/>
      <w:szCs w:val="20"/>
    </w:rPr>
  </w:style>
  <w:style w:type="character" w:customStyle="1" w:styleId="PlainTextChar">
    <w:name w:val="Plain Text Char"/>
    <w:basedOn w:val="DefaultParagraphFont"/>
    <w:link w:val="PlainText"/>
    <w:rsid w:val="00901F19"/>
    <w:rPr>
      <w:rFonts w:ascii="Times New Roman" w:eastAsia="Times New Roman" w:hAnsi="Times New Roman" w:cs="Times New Roman"/>
      <w:sz w:val="24"/>
      <w:szCs w:val="20"/>
    </w:rPr>
  </w:style>
  <w:style w:type="paragraph" w:styleId="FootnoteText">
    <w:name w:val="footnote text"/>
    <w:basedOn w:val="Normal"/>
    <w:link w:val="FootnoteTextChar"/>
    <w:uiPriority w:val="99"/>
    <w:unhideWhenUsed/>
    <w:rsid w:val="00B91D87"/>
  </w:style>
  <w:style w:type="character" w:customStyle="1" w:styleId="FootnoteTextChar">
    <w:name w:val="Footnote Text Char"/>
    <w:basedOn w:val="DefaultParagraphFont"/>
    <w:link w:val="FootnoteText"/>
    <w:uiPriority w:val="99"/>
    <w:rsid w:val="00B91D87"/>
    <w:rPr>
      <w:rFonts w:ascii="Times New Roman" w:hAnsi="Times New Roman" w:cs="Times New Roman"/>
      <w:sz w:val="24"/>
      <w:szCs w:val="24"/>
    </w:rPr>
  </w:style>
  <w:style w:type="character" w:styleId="FootnoteReference">
    <w:name w:val="footnote reference"/>
    <w:basedOn w:val="DefaultParagraphFont"/>
    <w:uiPriority w:val="99"/>
    <w:unhideWhenUsed/>
    <w:rsid w:val="00B91D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2167">
      <w:bodyDiv w:val="1"/>
      <w:marLeft w:val="0"/>
      <w:marRight w:val="0"/>
      <w:marTop w:val="0"/>
      <w:marBottom w:val="0"/>
      <w:divBdr>
        <w:top w:val="none" w:sz="0" w:space="0" w:color="auto"/>
        <w:left w:val="none" w:sz="0" w:space="0" w:color="auto"/>
        <w:bottom w:val="none" w:sz="0" w:space="0" w:color="auto"/>
        <w:right w:val="none" w:sz="0" w:space="0" w:color="auto"/>
      </w:divBdr>
    </w:div>
    <w:div w:id="77531282">
      <w:bodyDiv w:val="1"/>
      <w:marLeft w:val="0"/>
      <w:marRight w:val="0"/>
      <w:marTop w:val="0"/>
      <w:marBottom w:val="0"/>
      <w:divBdr>
        <w:top w:val="none" w:sz="0" w:space="0" w:color="auto"/>
        <w:left w:val="none" w:sz="0" w:space="0" w:color="auto"/>
        <w:bottom w:val="none" w:sz="0" w:space="0" w:color="auto"/>
        <w:right w:val="none" w:sz="0" w:space="0" w:color="auto"/>
      </w:divBdr>
    </w:div>
    <w:div w:id="86469134">
      <w:bodyDiv w:val="1"/>
      <w:marLeft w:val="0"/>
      <w:marRight w:val="0"/>
      <w:marTop w:val="0"/>
      <w:marBottom w:val="0"/>
      <w:divBdr>
        <w:top w:val="none" w:sz="0" w:space="0" w:color="auto"/>
        <w:left w:val="none" w:sz="0" w:space="0" w:color="auto"/>
        <w:bottom w:val="none" w:sz="0" w:space="0" w:color="auto"/>
        <w:right w:val="none" w:sz="0" w:space="0" w:color="auto"/>
      </w:divBdr>
    </w:div>
    <w:div w:id="89392890">
      <w:bodyDiv w:val="1"/>
      <w:marLeft w:val="0"/>
      <w:marRight w:val="0"/>
      <w:marTop w:val="0"/>
      <w:marBottom w:val="0"/>
      <w:divBdr>
        <w:top w:val="none" w:sz="0" w:space="0" w:color="auto"/>
        <w:left w:val="none" w:sz="0" w:space="0" w:color="auto"/>
        <w:bottom w:val="none" w:sz="0" w:space="0" w:color="auto"/>
        <w:right w:val="none" w:sz="0" w:space="0" w:color="auto"/>
      </w:divBdr>
    </w:div>
    <w:div w:id="132456165">
      <w:bodyDiv w:val="1"/>
      <w:marLeft w:val="0"/>
      <w:marRight w:val="0"/>
      <w:marTop w:val="0"/>
      <w:marBottom w:val="0"/>
      <w:divBdr>
        <w:top w:val="none" w:sz="0" w:space="0" w:color="auto"/>
        <w:left w:val="none" w:sz="0" w:space="0" w:color="auto"/>
        <w:bottom w:val="none" w:sz="0" w:space="0" w:color="auto"/>
        <w:right w:val="none" w:sz="0" w:space="0" w:color="auto"/>
      </w:divBdr>
    </w:div>
    <w:div w:id="135149500">
      <w:bodyDiv w:val="1"/>
      <w:marLeft w:val="0"/>
      <w:marRight w:val="0"/>
      <w:marTop w:val="0"/>
      <w:marBottom w:val="0"/>
      <w:divBdr>
        <w:top w:val="none" w:sz="0" w:space="0" w:color="auto"/>
        <w:left w:val="none" w:sz="0" w:space="0" w:color="auto"/>
        <w:bottom w:val="none" w:sz="0" w:space="0" w:color="auto"/>
        <w:right w:val="none" w:sz="0" w:space="0" w:color="auto"/>
      </w:divBdr>
    </w:div>
    <w:div w:id="147211091">
      <w:bodyDiv w:val="1"/>
      <w:marLeft w:val="0"/>
      <w:marRight w:val="0"/>
      <w:marTop w:val="0"/>
      <w:marBottom w:val="0"/>
      <w:divBdr>
        <w:top w:val="none" w:sz="0" w:space="0" w:color="auto"/>
        <w:left w:val="none" w:sz="0" w:space="0" w:color="auto"/>
        <w:bottom w:val="none" w:sz="0" w:space="0" w:color="auto"/>
        <w:right w:val="none" w:sz="0" w:space="0" w:color="auto"/>
      </w:divBdr>
    </w:div>
    <w:div w:id="147602437">
      <w:bodyDiv w:val="1"/>
      <w:marLeft w:val="0"/>
      <w:marRight w:val="0"/>
      <w:marTop w:val="0"/>
      <w:marBottom w:val="0"/>
      <w:divBdr>
        <w:top w:val="none" w:sz="0" w:space="0" w:color="auto"/>
        <w:left w:val="none" w:sz="0" w:space="0" w:color="auto"/>
        <w:bottom w:val="none" w:sz="0" w:space="0" w:color="auto"/>
        <w:right w:val="none" w:sz="0" w:space="0" w:color="auto"/>
      </w:divBdr>
    </w:div>
    <w:div w:id="246117275">
      <w:bodyDiv w:val="1"/>
      <w:marLeft w:val="0"/>
      <w:marRight w:val="0"/>
      <w:marTop w:val="0"/>
      <w:marBottom w:val="0"/>
      <w:divBdr>
        <w:top w:val="none" w:sz="0" w:space="0" w:color="auto"/>
        <w:left w:val="none" w:sz="0" w:space="0" w:color="auto"/>
        <w:bottom w:val="none" w:sz="0" w:space="0" w:color="auto"/>
        <w:right w:val="none" w:sz="0" w:space="0" w:color="auto"/>
      </w:divBdr>
    </w:div>
    <w:div w:id="250554541">
      <w:bodyDiv w:val="1"/>
      <w:marLeft w:val="0"/>
      <w:marRight w:val="0"/>
      <w:marTop w:val="0"/>
      <w:marBottom w:val="0"/>
      <w:divBdr>
        <w:top w:val="none" w:sz="0" w:space="0" w:color="auto"/>
        <w:left w:val="none" w:sz="0" w:space="0" w:color="auto"/>
        <w:bottom w:val="none" w:sz="0" w:space="0" w:color="auto"/>
        <w:right w:val="none" w:sz="0" w:space="0" w:color="auto"/>
      </w:divBdr>
    </w:div>
    <w:div w:id="255679377">
      <w:bodyDiv w:val="1"/>
      <w:marLeft w:val="0"/>
      <w:marRight w:val="0"/>
      <w:marTop w:val="0"/>
      <w:marBottom w:val="0"/>
      <w:divBdr>
        <w:top w:val="none" w:sz="0" w:space="0" w:color="auto"/>
        <w:left w:val="none" w:sz="0" w:space="0" w:color="auto"/>
        <w:bottom w:val="none" w:sz="0" w:space="0" w:color="auto"/>
        <w:right w:val="none" w:sz="0" w:space="0" w:color="auto"/>
      </w:divBdr>
    </w:div>
    <w:div w:id="274792862">
      <w:bodyDiv w:val="1"/>
      <w:marLeft w:val="0"/>
      <w:marRight w:val="0"/>
      <w:marTop w:val="0"/>
      <w:marBottom w:val="0"/>
      <w:divBdr>
        <w:top w:val="none" w:sz="0" w:space="0" w:color="auto"/>
        <w:left w:val="none" w:sz="0" w:space="0" w:color="auto"/>
        <w:bottom w:val="none" w:sz="0" w:space="0" w:color="auto"/>
        <w:right w:val="none" w:sz="0" w:space="0" w:color="auto"/>
      </w:divBdr>
    </w:div>
    <w:div w:id="302925269">
      <w:bodyDiv w:val="1"/>
      <w:marLeft w:val="0"/>
      <w:marRight w:val="0"/>
      <w:marTop w:val="0"/>
      <w:marBottom w:val="0"/>
      <w:divBdr>
        <w:top w:val="none" w:sz="0" w:space="0" w:color="auto"/>
        <w:left w:val="none" w:sz="0" w:space="0" w:color="auto"/>
        <w:bottom w:val="none" w:sz="0" w:space="0" w:color="auto"/>
        <w:right w:val="none" w:sz="0" w:space="0" w:color="auto"/>
      </w:divBdr>
    </w:div>
    <w:div w:id="319430048">
      <w:bodyDiv w:val="1"/>
      <w:marLeft w:val="0"/>
      <w:marRight w:val="0"/>
      <w:marTop w:val="0"/>
      <w:marBottom w:val="0"/>
      <w:divBdr>
        <w:top w:val="none" w:sz="0" w:space="0" w:color="auto"/>
        <w:left w:val="none" w:sz="0" w:space="0" w:color="auto"/>
        <w:bottom w:val="none" w:sz="0" w:space="0" w:color="auto"/>
        <w:right w:val="none" w:sz="0" w:space="0" w:color="auto"/>
      </w:divBdr>
    </w:div>
    <w:div w:id="337082151">
      <w:bodyDiv w:val="1"/>
      <w:marLeft w:val="0"/>
      <w:marRight w:val="0"/>
      <w:marTop w:val="0"/>
      <w:marBottom w:val="0"/>
      <w:divBdr>
        <w:top w:val="none" w:sz="0" w:space="0" w:color="auto"/>
        <w:left w:val="none" w:sz="0" w:space="0" w:color="auto"/>
        <w:bottom w:val="none" w:sz="0" w:space="0" w:color="auto"/>
        <w:right w:val="none" w:sz="0" w:space="0" w:color="auto"/>
      </w:divBdr>
    </w:div>
    <w:div w:id="344939138">
      <w:bodyDiv w:val="1"/>
      <w:marLeft w:val="0"/>
      <w:marRight w:val="0"/>
      <w:marTop w:val="0"/>
      <w:marBottom w:val="0"/>
      <w:divBdr>
        <w:top w:val="none" w:sz="0" w:space="0" w:color="auto"/>
        <w:left w:val="none" w:sz="0" w:space="0" w:color="auto"/>
        <w:bottom w:val="none" w:sz="0" w:space="0" w:color="auto"/>
        <w:right w:val="none" w:sz="0" w:space="0" w:color="auto"/>
      </w:divBdr>
    </w:div>
    <w:div w:id="369230858">
      <w:bodyDiv w:val="1"/>
      <w:marLeft w:val="0"/>
      <w:marRight w:val="0"/>
      <w:marTop w:val="0"/>
      <w:marBottom w:val="0"/>
      <w:divBdr>
        <w:top w:val="none" w:sz="0" w:space="0" w:color="auto"/>
        <w:left w:val="none" w:sz="0" w:space="0" w:color="auto"/>
        <w:bottom w:val="none" w:sz="0" w:space="0" w:color="auto"/>
        <w:right w:val="none" w:sz="0" w:space="0" w:color="auto"/>
      </w:divBdr>
    </w:div>
    <w:div w:id="378554992">
      <w:bodyDiv w:val="1"/>
      <w:marLeft w:val="0"/>
      <w:marRight w:val="0"/>
      <w:marTop w:val="0"/>
      <w:marBottom w:val="0"/>
      <w:divBdr>
        <w:top w:val="none" w:sz="0" w:space="0" w:color="auto"/>
        <w:left w:val="none" w:sz="0" w:space="0" w:color="auto"/>
        <w:bottom w:val="none" w:sz="0" w:space="0" w:color="auto"/>
        <w:right w:val="none" w:sz="0" w:space="0" w:color="auto"/>
      </w:divBdr>
    </w:div>
    <w:div w:id="416097689">
      <w:bodyDiv w:val="1"/>
      <w:marLeft w:val="0"/>
      <w:marRight w:val="0"/>
      <w:marTop w:val="0"/>
      <w:marBottom w:val="0"/>
      <w:divBdr>
        <w:top w:val="none" w:sz="0" w:space="0" w:color="auto"/>
        <w:left w:val="none" w:sz="0" w:space="0" w:color="auto"/>
        <w:bottom w:val="none" w:sz="0" w:space="0" w:color="auto"/>
        <w:right w:val="none" w:sz="0" w:space="0" w:color="auto"/>
      </w:divBdr>
    </w:div>
    <w:div w:id="417602633">
      <w:bodyDiv w:val="1"/>
      <w:marLeft w:val="0"/>
      <w:marRight w:val="0"/>
      <w:marTop w:val="0"/>
      <w:marBottom w:val="0"/>
      <w:divBdr>
        <w:top w:val="none" w:sz="0" w:space="0" w:color="auto"/>
        <w:left w:val="none" w:sz="0" w:space="0" w:color="auto"/>
        <w:bottom w:val="none" w:sz="0" w:space="0" w:color="auto"/>
        <w:right w:val="none" w:sz="0" w:space="0" w:color="auto"/>
      </w:divBdr>
    </w:div>
    <w:div w:id="419912353">
      <w:bodyDiv w:val="1"/>
      <w:marLeft w:val="0"/>
      <w:marRight w:val="0"/>
      <w:marTop w:val="0"/>
      <w:marBottom w:val="0"/>
      <w:divBdr>
        <w:top w:val="none" w:sz="0" w:space="0" w:color="auto"/>
        <w:left w:val="none" w:sz="0" w:space="0" w:color="auto"/>
        <w:bottom w:val="none" w:sz="0" w:space="0" w:color="auto"/>
        <w:right w:val="none" w:sz="0" w:space="0" w:color="auto"/>
      </w:divBdr>
    </w:div>
    <w:div w:id="424308845">
      <w:bodyDiv w:val="1"/>
      <w:marLeft w:val="0"/>
      <w:marRight w:val="0"/>
      <w:marTop w:val="0"/>
      <w:marBottom w:val="0"/>
      <w:divBdr>
        <w:top w:val="none" w:sz="0" w:space="0" w:color="auto"/>
        <w:left w:val="none" w:sz="0" w:space="0" w:color="auto"/>
        <w:bottom w:val="none" w:sz="0" w:space="0" w:color="auto"/>
        <w:right w:val="none" w:sz="0" w:space="0" w:color="auto"/>
      </w:divBdr>
    </w:div>
    <w:div w:id="484780418">
      <w:bodyDiv w:val="1"/>
      <w:marLeft w:val="0"/>
      <w:marRight w:val="0"/>
      <w:marTop w:val="0"/>
      <w:marBottom w:val="0"/>
      <w:divBdr>
        <w:top w:val="none" w:sz="0" w:space="0" w:color="auto"/>
        <w:left w:val="none" w:sz="0" w:space="0" w:color="auto"/>
        <w:bottom w:val="none" w:sz="0" w:space="0" w:color="auto"/>
        <w:right w:val="none" w:sz="0" w:space="0" w:color="auto"/>
      </w:divBdr>
    </w:div>
    <w:div w:id="490100091">
      <w:bodyDiv w:val="1"/>
      <w:marLeft w:val="0"/>
      <w:marRight w:val="0"/>
      <w:marTop w:val="0"/>
      <w:marBottom w:val="0"/>
      <w:divBdr>
        <w:top w:val="none" w:sz="0" w:space="0" w:color="auto"/>
        <w:left w:val="none" w:sz="0" w:space="0" w:color="auto"/>
        <w:bottom w:val="none" w:sz="0" w:space="0" w:color="auto"/>
        <w:right w:val="none" w:sz="0" w:space="0" w:color="auto"/>
      </w:divBdr>
    </w:div>
    <w:div w:id="580990900">
      <w:bodyDiv w:val="1"/>
      <w:marLeft w:val="0"/>
      <w:marRight w:val="0"/>
      <w:marTop w:val="0"/>
      <w:marBottom w:val="0"/>
      <w:divBdr>
        <w:top w:val="none" w:sz="0" w:space="0" w:color="auto"/>
        <w:left w:val="none" w:sz="0" w:space="0" w:color="auto"/>
        <w:bottom w:val="none" w:sz="0" w:space="0" w:color="auto"/>
        <w:right w:val="none" w:sz="0" w:space="0" w:color="auto"/>
      </w:divBdr>
    </w:div>
    <w:div w:id="615135715">
      <w:bodyDiv w:val="1"/>
      <w:marLeft w:val="0"/>
      <w:marRight w:val="0"/>
      <w:marTop w:val="0"/>
      <w:marBottom w:val="0"/>
      <w:divBdr>
        <w:top w:val="none" w:sz="0" w:space="0" w:color="auto"/>
        <w:left w:val="none" w:sz="0" w:space="0" w:color="auto"/>
        <w:bottom w:val="none" w:sz="0" w:space="0" w:color="auto"/>
        <w:right w:val="none" w:sz="0" w:space="0" w:color="auto"/>
      </w:divBdr>
    </w:div>
    <w:div w:id="669453400">
      <w:bodyDiv w:val="1"/>
      <w:marLeft w:val="0"/>
      <w:marRight w:val="0"/>
      <w:marTop w:val="0"/>
      <w:marBottom w:val="0"/>
      <w:divBdr>
        <w:top w:val="none" w:sz="0" w:space="0" w:color="auto"/>
        <w:left w:val="none" w:sz="0" w:space="0" w:color="auto"/>
        <w:bottom w:val="none" w:sz="0" w:space="0" w:color="auto"/>
        <w:right w:val="none" w:sz="0" w:space="0" w:color="auto"/>
      </w:divBdr>
    </w:div>
    <w:div w:id="696393334">
      <w:bodyDiv w:val="1"/>
      <w:marLeft w:val="0"/>
      <w:marRight w:val="0"/>
      <w:marTop w:val="0"/>
      <w:marBottom w:val="0"/>
      <w:divBdr>
        <w:top w:val="none" w:sz="0" w:space="0" w:color="auto"/>
        <w:left w:val="none" w:sz="0" w:space="0" w:color="auto"/>
        <w:bottom w:val="none" w:sz="0" w:space="0" w:color="auto"/>
        <w:right w:val="none" w:sz="0" w:space="0" w:color="auto"/>
      </w:divBdr>
    </w:div>
    <w:div w:id="708262334">
      <w:bodyDiv w:val="1"/>
      <w:marLeft w:val="0"/>
      <w:marRight w:val="0"/>
      <w:marTop w:val="0"/>
      <w:marBottom w:val="0"/>
      <w:divBdr>
        <w:top w:val="none" w:sz="0" w:space="0" w:color="auto"/>
        <w:left w:val="none" w:sz="0" w:space="0" w:color="auto"/>
        <w:bottom w:val="none" w:sz="0" w:space="0" w:color="auto"/>
        <w:right w:val="none" w:sz="0" w:space="0" w:color="auto"/>
      </w:divBdr>
    </w:div>
    <w:div w:id="771710088">
      <w:bodyDiv w:val="1"/>
      <w:marLeft w:val="0"/>
      <w:marRight w:val="0"/>
      <w:marTop w:val="0"/>
      <w:marBottom w:val="0"/>
      <w:divBdr>
        <w:top w:val="none" w:sz="0" w:space="0" w:color="auto"/>
        <w:left w:val="none" w:sz="0" w:space="0" w:color="auto"/>
        <w:bottom w:val="none" w:sz="0" w:space="0" w:color="auto"/>
        <w:right w:val="none" w:sz="0" w:space="0" w:color="auto"/>
      </w:divBdr>
    </w:div>
    <w:div w:id="784230483">
      <w:bodyDiv w:val="1"/>
      <w:marLeft w:val="0"/>
      <w:marRight w:val="0"/>
      <w:marTop w:val="0"/>
      <w:marBottom w:val="0"/>
      <w:divBdr>
        <w:top w:val="none" w:sz="0" w:space="0" w:color="auto"/>
        <w:left w:val="none" w:sz="0" w:space="0" w:color="auto"/>
        <w:bottom w:val="none" w:sz="0" w:space="0" w:color="auto"/>
        <w:right w:val="none" w:sz="0" w:space="0" w:color="auto"/>
      </w:divBdr>
    </w:div>
    <w:div w:id="801197043">
      <w:bodyDiv w:val="1"/>
      <w:marLeft w:val="0"/>
      <w:marRight w:val="0"/>
      <w:marTop w:val="0"/>
      <w:marBottom w:val="0"/>
      <w:divBdr>
        <w:top w:val="none" w:sz="0" w:space="0" w:color="auto"/>
        <w:left w:val="none" w:sz="0" w:space="0" w:color="auto"/>
        <w:bottom w:val="none" w:sz="0" w:space="0" w:color="auto"/>
        <w:right w:val="none" w:sz="0" w:space="0" w:color="auto"/>
      </w:divBdr>
    </w:div>
    <w:div w:id="834951822">
      <w:bodyDiv w:val="1"/>
      <w:marLeft w:val="0"/>
      <w:marRight w:val="0"/>
      <w:marTop w:val="0"/>
      <w:marBottom w:val="0"/>
      <w:divBdr>
        <w:top w:val="none" w:sz="0" w:space="0" w:color="auto"/>
        <w:left w:val="none" w:sz="0" w:space="0" w:color="auto"/>
        <w:bottom w:val="none" w:sz="0" w:space="0" w:color="auto"/>
        <w:right w:val="none" w:sz="0" w:space="0" w:color="auto"/>
      </w:divBdr>
    </w:div>
    <w:div w:id="837116445">
      <w:bodyDiv w:val="1"/>
      <w:marLeft w:val="0"/>
      <w:marRight w:val="0"/>
      <w:marTop w:val="0"/>
      <w:marBottom w:val="0"/>
      <w:divBdr>
        <w:top w:val="none" w:sz="0" w:space="0" w:color="auto"/>
        <w:left w:val="none" w:sz="0" w:space="0" w:color="auto"/>
        <w:bottom w:val="none" w:sz="0" w:space="0" w:color="auto"/>
        <w:right w:val="none" w:sz="0" w:space="0" w:color="auto"/>
      </w:divBdr>
    </w:div>
    <w:div w:id="838812870">
      <w:bodyDiv w:val="1"/>
      <w:marLeft w:val="0"/>
      <w:marRight w:val="0"/>
      <w:marTop w:val="0"/>
      <w:marBottom w:val="0"/>
      <w:divBdr>
        <w:top w:val="none" w:sz="0" w:space="0" w:color="auto"/>
        <w:left w:val="none" w:sz="0" w:space="0" w:color="auto"/>
        <w:bottom w:val="none" w:sz="0" w:space="0" w:color="auto"/>
        <w:right w:val="none" w:sz="0" w:space="0" w:color="auto"/>
      </w:divBdr>
    </w:div>
    <w:div w:id="859321125">
      <w:bodyDiv w:val="1"/>
      <w:marLeft w:val="0"/>
      <w:marRight w:val="0"/>
      <w:marTop w:val="0"/>
      <w:marBottom w:val="0"/>
      <w:divBdr>
        <w:top w:val="none" w:sz="0" w:space="0" w:color="auto"/>
        <w:left w:val="none" w:sz="0" w:space="0" w:color="auto"/>
        <w:bottom w:val="none" w:sz="0" w:space="0" w:color="auto"/>
        <w:right w:val="none" w:sz="0" w:space="0" w:color="auto"/>
      </w:divBdr>
    </w:div>
    <w:div w:id="864364331">
      <w:bodyDiv w:val="1"/>
      <w:marLeft w:val="0"/>
      <w:marRight w:val="0"/>
      <w:marTop w:val="0"/>
      <w:marBottom w:val="0"/>
      <w:divBdr>
        <w:top w:val="none" w:sz="0" w:space="0" w:color="auto"/>
        <w:left w:val="none" w:sz="0" w:space="0" w:color="auto"/>
        <w:bottom w:val="none" w:sz="0" w:space="0" w:color="auto"/>
        <w:right w:val="none" w:sz="0" w:space="0" w:color="auto"/>
      </w:divBdr>
    </w:div>
    <w:div w:id="923029042">
      <w:bodyDiv w:val="1"/>
      <w:marLeft w:val="0"/>
      <w:marRight w:val="0"/>
      <w:marTop w:val="0"/>
      <w:marBottom w:val="0"/>
      <w:divBdr>
        <w:top w:val="none" w:sz="0" w:space="0" w:color="auto"/>
        <w:left w:val="none" w:sz="0" w:space="0" w:color="auto"/>
        <w:bottom w:val="none" w:sz="0" w:space="0" w:color="auto"/>
        <w:right w:val="none" w:sz="0" w:space="0" w:color="auto"/>
      </w:divBdr>
    </w:div>
    <w:div w:id="962615035">
      <w:bodyDiv w:val="1"/>
      <w:marLeft w:val="0"/>
      <w:marRight w:val="0"/>
      <w:marTop w:val="0"/>
      <w:marBottom w:val="0"/>
      <w:divBdr>
        <w:top w:val="none" w:sz="0" w:space="0" w:color="auto"/>
        <w:left w:val="none" w:sz="0" w:space="0" w:color="auto"/>
        <w:bottom w:val="none" w:sz="0" w:space="0" w:color="auto"/>
        <w:right w:val="none" w:sz="0" w:space="0" w:color="auto"/>
      </w:divBdr>
      <w:divsChild>
        <w:div w:id="914124790">
          <w:marLeft w:val="0"/>
          <w:marRight w:val="0"/>
          <w:marTop w:val="0"/>
          <w:marBottom w:val="0"/>
          <w:divBdr>
            <w:top w:val="none" w:sz="0" w:space="0" w:color="auto"/>
            <w:left w:val="none" w:sz="0" w:space="0" w:color="auto"/>
            <w:bottom w:val="none" w:sz="0" w:space="0" w:color="auto"/>
            <w:right w:val="none" w:sz="0" w:space="0" w:color="auto"/>
          </w:divBdr>
        </w:div>
        <w:div w:id="1713648835">
          <w:marLeft w:val="0"/>
          <w:marRight w:val="0"/>
          <w:marTop w:val="0"/>
          <w:marBottom w:val="0"/>
          <w:divBdr>
            <w:top w:val="none" w:sz="0" w:space="0" w:color="auto"/>
            <w:left w:val="none" w:sz="0" w:space="0" w:color="auto"/>
            <w:bottom w:val="none" w:sz="0" w:space="0" w:color="auto"/>
            <w:right w:val="none" w:sz="0" w:space="0" w:color="auto"/>
          </w:divBdr>
        </w:div>
        <w:div w:id="1076515405">
          <w:marLeft w:val="0"/>
          <w:marRight w:val="0"/>
          <w:marTop w:val="0"/>
          <w:marBottom w:val="0"/>
          <w:divBdr>
            <w:top w:val="none" w:sz="0" w:space="0" w:color="auto"/>
            <w:left w:val="none" w:sz="0" w:space="0" w:color="auto"/>
            <w:bottom w:val="none" w:sz="0" w:space="0" w:color="auto"/>
            <w:right w:val="none" w:sz="0" w:space="0" w:color="auto"/>
          </w:divBdr>
        </w:div>
        <w:div w:id="101650155">
          <w:marLeft w:val="0"/>
          <w:marRight w:val="0"/>
          <w:marTop w:val="0"/>
          <w:marBottom w:val="0"/>
          <w:divBdr>
            <w:top w:val="none" w:sz="0" w:space="0" w:color="auto"/>
            <w:left w:val="none" w:sz="0" w:space="0" w:color="auto"/>
            <w:bottom w:val="none" w:sz="0" w:space="0" w:color="auto"/>
            <w:right w:val="none" w:sz="0" w:space="0" w:color="auto"/>
          </w:divBdr>
        </w:div>
        <w:div w:id="1433163694">
          <w:marLeft w:val="0"/>
          <w:marRight w:val="0"/>
          <w:marTop w:val="0"/>
          <w:marBottom w:val="0"/>
          <w:divBdr>
            <w:top w:val="none" w:sz="0" w:space="0" w:color="auto"/>
            <w:left w:val="none" w:sz="0" w:space="0" w:color="auto"/>
            <w:bottom w:val="none" w:sz="0" w:space="0" w:color="auto"/>
            <w:right w:val="none" w:sz="0" w:space="0" w:color="auto"/>
          </w:divBdr>
        </w:div>
        <w:div w:id="1217353148">
          <w:marLeft w:val="0"/>
          <w:marRight w:val="0"/>
          <w:marTop w:val="0"/>
          <w:marBottom w:val="0"/>
          <w:divBdr>
            <w:top w:val="none" w:sz="0" w:space="0" w:color="auto"/>
            <w:left w:val="none" w:sz="0" w:space="0" w:color="auto"/>
            <w:bottom w:val="none" w:sz="0" w:space="0" w:color="auto"/>
            <w:right w:val="none" w:sz="0" w:space="0" w:color="auto"/>
          </w:divBdr>
        </w:div>
        <w:div w:id="1007833550">
          <w:marLeft w:val="0"/>
          <w:marRight w:val="0"/>
          <w:marTop w:val="0"/>
          <w:marBottom w:val="0"/>
          <w:divBdr>
            <w:top w:val="none" w:sz="0" w:space="0" w:color="auto"/>
            <w:left w:val="none" w:sz="0" w:space="0" w:color="auto"/>
            <w:bottom w:val="none" w:sz="0" w:space="0" w:color="auto"/>
            <w:right w:val="none" w:sz="0" w:space="0" w:color="auto"/>
          </w:divBdr>
        </w:div>
        <w:div w:id="1828011925">
          <w:marLeft w:val="0"/>
          <w:marRight w:val="0"/>
          <w:marTop w:val="0"/>
          <w:marBottom w:val="0"/>
          <w:divBdr>
            <w:top w:val="none" w:sz="0" w:space="0" w:color="auto"/>
            <w:left w:val="none" w:sz="0" w:space="0" w:color="auto"/>
            <w:bottom w:val="none" w:sz="0" w:space="0" w:color="auto"/>
            <w:right w:val="none" w:sz="0" w:space="0" w:color="auto"/>
          </w:divBdr>
        </w:div>
        <w:div w:id="1097406853">
          <w:marLeft w:val="0"/>
          <w:marRight w:val="0"/>
          <w:marTop w:val="0"/>
          <w:marBottom w:val="0"/>
          <w:divBdr>
            <w:top w:val="none" w:sz="0" w:space="0" w:color="auto"/>
            <w:left w:val="none" w:sz="0" w:space="0" w:color="auto"/>
            <w:bottom w:val="none" w:sz="0" w:space="0" w:color="auto"/>
            <w:right w:val="none" w:sz="0" w:space="0" w:color="auto"/>
          </w:divBdr>
        </w:div>
        <w:div w:id="272328808">
          <w:marLeft w:val="0"/>
          <w:marRight w:val="0"/>
          <w:marTop w:val="0"/>
          <w:marBottom w:val="0"/>
          <w:divBdr>
            <w:top w:val="none" w:sz="0" w:space="0" w:color="auto"/>
            <w:left w:val="none" w:sz="0" w:space="0" w:color="auto"/>
            <w:bottom w:val="none" w:sz="0" w:space="0" w:color="auto"/>
            <w:right w:val="none" w:sz="0" w:space="0" w:color="auto"/>
          </w:divBdr>
        </w:div>
        <w:div w:id="2048941510">
          <w:marLeft w:val="0"/>
          <w:marRight w:val="0"/>
          <w:marTop w:val="0"/>
          <w:marBottom w:val="0"/>
          <w:divBdr>
            <w:top w:val="none" w:sz="0" w:space="0" w:color="auto"/>
            <w:left w:val="none" w:sz="0" w:space="0" w:color="auto"/>
            <w:bottom w:val="none" w:sz="0" w:space="0" w:color="auto"/>
            <w:right w:val="none" w:sz="0" w:space="0" w:color="auto"/>
          </w:divBdr>
        </w:div>
        <w:div w:id="357779415">
          <w:marLeft w:val="0"/>
          <w:marRight w:val="0"/>
          <w:marTop w:val="0"/>
          <w:marBottom w:val="0"/>
          <w:divBdr>
            <w:top w:val="none" w:sz="0" w:space="0" w:color="auto"/>
            <w:left w:val="none" w:sz="0" w:space="0" w:color="auto"/>
            <w:bottom w:val="none" w:sz="0" w:space="0" w:color="auto"/>
            <w:right w:val="none" w:sz="0" w:space="0" w:color="auto"/>
          </w:divBdr>
        </w:div>
        <w:div w:id="639724741">
          <w:marLeft w:val="0"/>
          <w:marRight w:val="0"/>
          <w:marTop w:val="0"/>
          <w:marBottom w:val="0"/>
          <w:divBdr>
            <w:top w:val="none" w:sz="0" w:space="0" w:color="auto"/>
            <w:left w:val="none" w:sz="0" w:space="0" w:color="auto"/>
            <w:bottom w:val="none" w:sz="0" w:space="0" w:color="auto"/>
            <w:right w:val="none" w:sz="0" w:space="0" w:color="auto"/>
          </w:divBdr>
        </w:div>
        <w:div w:id="2074231489">
          <w:marLeft w:val="0"/>
          <w:marRight w:val="0"/>
          <w:marTop w:val="0"/>
          <w:marBottom w:val="0"/>
          <w:divBdr>
            <w:top w:val="none" w:sz="0" w:space="0" w:color="auto"/>
            <w:left w:val="none" w:sz="0" w:space="0" w:color="auto"/>
            <w:bottom w:val="none" w:sz="0" w:space="0" w:color="auto"/>
            <w:right w:val="none" w:sz="0" w:space="0" w:color="auto"/>
          </w:divBdr>
        </w:div>
        <w:div w:id="320353246">
          <w:marLeft w:val="0"/>
          <w:marRight w:val="0"/>
          <w:marTop w:val="0"/>
          <w:marBottom w:val="0"/>
          <w:divBdr>
            <w:top w:val="none" w:sz="0" w:space="0" w:color="auto"/>
            <w:left w:val="none" w:sz="0" w:space="0" w:color="auto"/>
            <w:bottom w:val="none" w:sz="0" w:space="0" w:color="auto"/>
            <w:right w:val="none" w:sz="0" w:space="0" w:color="auto"/>
          </w:divBdr>
        </w:div>
        <w:div w:id="1507549218">
          <w:marLeft w:val="0"/>
          <w:marRight w:val="0"/>
          <w:marTop w:val="0"/>
          <w:marBottom w:val="0"/>
          <w:divBdr>
            <w:top w:val="none" w:sz="0" w:space="0" w:color="auto"/>
            <w:left w:val="none" w:sz="0" w:space="0" w:color="auto"/>
            <w:bottom w:val="none" w:sz="0" w:space="0" w:color="auto"/>
            <w:right w:val="none" w:sz="0" w:space="0" w:color="auto"/>
          </w:divBdr>
        </w:div>
        <w:div w:id="687291757">
          <w:marLeft w:val="0"/>
          <w:marRight w:val="0"/>
          <w:marTop w:val="0"/>
          <w:marBottom w:val="0"/>
          <w:divBdr>
            <w:top w:val="none" w:sz="0" w:space="0" w:color="auto"/>
            <w:left w:val="none" w:sz="0" w:space="0" w:color="auto"/>
            <w:bottom w:val="none" w:sz="0" w:space="0" w:color="auto"/>
            <w:right w:val="none" w:sz="0" w:space="0" w:color="auto"/>
          </w:divBdr>
        </w:div>
        <w:div w:id="494609610">
          <w:marLeft w:val="0"/>
          <w:marRight w:val="0"/>
          <w:marTop w:val="0"/>
          <w:marBottom w:val="0"/>
          <w:divBdr>
            <w:top w:val="none" w:sz="0" w:space="0" w:color="auto"/>
            <w:left w:val="none" w:sz="0" w:space="0" w:color="auto"/>
            <w:bottom w:val="none" w:sz="0" w:space="0" w:color="auto"/>
            <w:right w:val="none" w:sz="0" w:space="0" w:color="auto"/>
          </w:divBdr>
        </w:div>
        <w:div w:id="1534540583">
          <w:marLeft w:val="0"/>
          <w:marRight w:val="0"/>
          <w:marTop w:val="0"/>
          <w:marBottom w:val="0"/>
          <w:divBdr>
            <w:top w:val="none" w:sz="0" w:space="0" w:color="auto"/>
            <w:left w:val="none" w:sz="0" w:space="0" w:color="auto"/>
            <w:bottom w:val="none" w:sz="0" w:space="0" w:color="auto"/>
            <w:right w:val="none" w:sz="0" w:space="0" w:color="auto"/>
          </w:divBdr>
        </w:div>
        <w:div w:id="1635719022">
          <w:marLeft w:val="0"/>
          <w:marRight w:val="0"/>
          <w:marTop w:val="0"/>
          <w:marBottom w:val="0"/>
          <w:divBdr>
            <w:top w:val="none" w:sz="0" w:space="0" w:color="auto"/>
            <w:left w:val="none" w:sz="0" w:space="0" w:color="auto"/>
            <w:bottom w:val="none" w:sz="0" w:space="0" w:color="auto"/>
            <w:right w:val="none" w:sz="0" w:space="0" w:color="auto"/>
          </w:divBdr>
        </w:div>
        <w:div w:id="1711103087">
          <w:marLeft w:val="0"/>
          <w:marRight w:val="0"/>
          <w:marTop w:val="0"/>
          <w:marBottom w:val="0"/>
          <w:divBdr>
            <w:top w:val="none" w:sz="0" w:space="0" w:color="auto"/>
            <w:left w:val="none" w:sz="0" w:space="0" w:color="auto"/>
            <w:bottom w:val="none" w:sz="0" w:space="0" w:color="auto"/>
            <w:right w:val="none" w:sz="0" w:space="0" w:color="auto"/>
          </w:divBdr>
        </w:div>
        <w:div w:id="1012996290">
          <w:marLeft w:val="0"/>
          <w:marRight w:val="0"/>
          <w:marTop w:val="0"/>
          <w:marBottom w:val="0"/>
          <w:divBdr>
            <w:top w:val="none" w:sz="0" w:space="0" w:color="auto"/>
            <w:left w:val="none" w:sz="0" w:space="0" w:color="auto"/>
            <w:bottom w:val="none" w:sz="0" w:space="0" w:color="auto"/>
            <w:right w:val="none" w:sz="0" w:space="0" w:color="auto"/>
          </w:divBdr>
        </w:div>
        <w:div w:id="1429739132">
          <w:marLeft w:val="0"/>
          <w:marRight w:val="0"/>
          <w:marTop w:val="0"/>
          <w:marBottom w:val="0"/>
          <w:divBdr>
            <w:top w:val="none" w:sz="0" w:space="0" w:color="auto"/>
            <w:left w:val="none" w:sz="0" w:space="0" w:color="auto"/>
            <w:bottom w:val="none" w:sz="0" w:space="0" w:color="auto"/>
            <w:right w:val="none" w:sz="0" w:space="0" w:color="auto"/>
          </w:divBdr>
        </w:div>
        <w:div w:id="586614636">
          <w:marLeft w:val="0"/>
          <w:marRight w:val="0"/>
          <w:marTop w:val="0"/>
          <w:marBottom w:val="0"/>
          <w:divBdr>
            <w:top w:val="none" w:sz="0" w:space="0" w:color="auto"/>
            <w:left w:val="none" w:sz="0" w:space="0" w:color="auto"/>
            <w:bottom w:val="none" w:sz="0" w:space="0" w:color="auto"/>
            <w:right w:val="none" w:sz="0" w:space="0" w:color="auto"/>
          </w:divBdr>
        </w:div>
        <w:div w:id="974482640">
          <w:marLeft w:val="0"/>
          <w:marRight w:val="0"/>
          <w:marTop w:val="0"/>
          <w:marBottom w:val="0"/>
          <w:divBdr>
            <w:top w:val="none" w:sz="0" w:space="0" w:color="auto"/>
            <w:left w:val="none" w:sz="0" w:space="0" w:color="auto"/>
            <w:bottom w:val="none" w:sz="0" w:space="0" w:color="auto"/>
            <w:right w:val="none" w:sz="0" w:space="0" w:color="auto"/>
          </w:divBdr>
        </w:div>
        <w:div w:id="216597226">
          <w:marLeft w:val="0"/>
          <w:marRight w:val="0"/>
          <w:marTop w:val="0"/>
          <w:marBottom w:val="0"/>
          <w:divBdr>
            <w:top w:val="none" w:sz="0" w:space="0" w:color="auto"/>
            <w:left w:val="none" w:sz="0" w:space="0" w:color="auto"/>
            <w:bottom w:val="none" w:sz="0" w:space="0" w:color="auto"/>
            <w:right w:val="none" w:sz="0" w:space="0" w:color="auto"/>
          </w:divBdr>
        </w:div>
        <w:div w:id="1161971861">
          <w:marLeft w:val="0"/>
          <w:marRight w:val="0"/>
          <w:marTop w:val="0"/>
          <w:marBottom w:val="0"/>
          <w:divBdr>
            <w:top w:val="none" w:sz="0" w:space="0" w:color="auto"/>
            <w:left w:val="none" w:sz="0" w:space="0" w:color="auto"/>
            <w:bottom w:val="none" w:sz="0" w:space="0" w:color="auto"/>
            <w:right w:val="none" w:sz="0" w:space="0" w:color="auto"/>
          </w:divBdr>
        </w:div>
        <w:div w:id="470054052">
          <w:marLeft w:val="0"/>
          <w:marRight w:val="0"/>
          <w:marTop w:val="0"/>
          <w:marBottom w:val="0"/>
          <w:divBdr>
            <w:top w:val="none" w:sz="0" w:space="0" w:color="auto"/>
            <w:left w:val="none" w:sz="0" w:space="0" w:color="auto"/>
            <w:bottom w:val="none" w:sz="0" w:space="0" w:color="auto"/>
            <w:right w:val="none" w:sz="0" w:space="0" w:color="auto"/>
          </w:divBdr>
        </w:div>
        <w:div w:id="1498620077">
          <w:marLeft w:val="0"/>
          <w:marRight w:val="0"/>
          <w:marTop w:val="0"/>
          <w:marBottom w:val="0"/>
          <w:divBdr>
            <w:top w:val="none" w:sz="0" w:space="0" w:color="auto"/>
            <w:left w:val="none" w:sz="0" w:space="0" w:color="auto"/>
            <w:bottom w:val="none" w:sz="0" w:space="0" w:color="auto"/>
            <w:right w:val="none" w:sz="0" w:space="0" w:color="auto"/>
          </w:divBdr>
        </w:div>
        <w:div w:id="255288770">
          <w:marLeft w:val="0"/>
          <w:marRight w:val="0"/>
          <w:marTop w:val="0"/>
          <w:marBottom w:val="0"/>
          <w:divBdr>
            <w:top w:val="none" w:sz="0" w:space="0" w:color="auto"/>
            <w:left w:val="none" w:sz="0" w:space="0" w:color="auto"/>
            <w:bottom w:val="none" w:sz="0" w:space="0" w:color="auto"/>
            <w:right w:val="none" w:sz="0" w:space="0" w:color="auto"/>
          </w:divBdr>
        </w:div>
        <w:div w:id="1679039655">
          <w:marLeft w:val="0"/>
          <w:marRight w:val="0"/>
          <w:marTop w:val="0"/>
          <w:marBottom w:val="0"/>
          <w:divBdr>
            <w:top w:val="none" w:sz="0" w:space="0" w:color="auto"/>
            <w:left w:val="none" w:sz="0" w:space="0" w:color="auto"/>
            <w:bottom w:val="none" w:sz="0" w:space="0" w:color="auto"/>
            <w:right w:val="none" w:sz="0" w:space="0" w:color="auto"/>
          </w:divBdr>
        </w:div>
        <w:div w:id="1151872147">
          <w:marLeft w:val="0"/>
          <w:marRight w:val="0"/>
          <w:marTop w:val="0"/>
          <w:marBottom w:val="0"/>
          <w:divBdr>
            <w:top w:val="none" w:sz="0" w:space="0" w:color="auto"/>
            <w:left w:val="none" w:sz="0" w:space="0" w:color="auto"/>
            <w:bottom w:val="none" w:sz="0" w:space="0" w:color="auto"/>
            <w:right w:val="none" w:sz="0" w:space="0" w:color="auto"/>
          </w:divBdr>
        </w:div>
        <w:div w:id="102463844">
          <w:marLeft w:val="0"/>
          <w:marRight w:val="0"/>
          <w:marTop w:val="0"/>
          <w:marBottom w:val="0"/>
          <w:divBdr>
            <w:top w:val="none" w:sz="0" w:space="0" w:color="auto"/>
            <w:left w:val="none" w:sz="0" w:space="0" w:color="auto"/>
            <w:bottom w:val="none" w:sz="0" w:space="0" w:color="auto"/>
            <w:right w:val="none" w:sz="0" w:space="0" w:color="auto"/>
          </w:divBdr>
        </w:div>
        <w:div w:id="512111608">
          <w:marLeft w:val="0"/>
          <w:marRight w:val="0"/>
          <w:marTop w:val="0"/>
          <w:marBottom w:val="0"/>
          <w:divBdr>
            <w:top w:val="none" w:sz="0" w:space="0" w:color="auto"/>
            <w:left w:val="none" w:sz="0" w:space="0" w:color="auto"/>
            <w:bottom w:val="none" w:sz="0" w:space="0" w:color="auto"/>
            <w:right w:val="none" w:sz="0" w:space="0" w:color="auto"/>
          </w:divBdr>
        </w:div>
        <w:div w:id="1360936686">
          <w:marLeft w:val="0"/>
          <w:marRight w:val="0"/>
          <w:marTop w:val="0"/>
          <w:marBottom w:val="0"/>
          <w:divBdr>
            <w:top w:val="none" w:sz="0" w:space="0" w:color="auto"/>
            <w:left w:val="none" w:sz="0" w:space="0" w:color="auto"/>
            <w:bottom w:val="none" w:sz="0" w:space="0" w:color="auto"/>
            <w:right w:val="none" w:sz="0" w:space="0" w:color="auto"/>
          </w:divBdr>
        </w:div>
      </w:divsChild>
    </w:div>
    <w:div w:id="969437108">
      <w:bodyDiv w:val="1"/>
      <w:marLeft w:val="0"/>
      <w:marRight w:val="0"/>
      <w:marTop w:val="0"/>
      <w:marBottom w:val="0"/>
      <w:divBdr>
        <w:top w:val="none" w:sz="0" w:space="0" w:color="auto"/>
        <w:left w:val="none" w:sz="0" w:space="0" w:color="auto"/>
        <w:bottom w:val="none" w:sz="0" w:space="0" w:color="auto"/>
        <w:right w:val="none" w:sz="0" w:space="0" w:color="auto"/>
      </w:divBdr>
    </w:div>
    <w:div w:id="973679694">
      <w:bodyDiv w:val="1"/>
      <w:marLeft w:val="0"/>
      <w:marRight w:val="0"/>
      <w:marTop w:val="0"/>
      <w:marBottom w:val="0"/>
      <w:divBdr>
        <w:top w:val="none" w:sz="0" w:space="0" w:color="auto"/>
        <w:left w:val="none" w:sz="0" w:space="0" w:color="auto"/>
        <w:bottom w:val="none" w:sz="0" w:space="0" w:color="auto"/>
        <w:right w:val="none" w:sz="0" w:space="0" w:color="auto"/>
      </w:divBdr>
    </w:div>
    <w:div w:id="986321908">
      <w:bodyDiv w:val="1"/>
      <w:marLeft w:val="0"/>
      <w:marRight w:val="0"/>
      <w:marTop w:val="0"/>
      <w:marBottom w:val="0"/>
      <w:divBdr>
        <w:top w:val="none" w:sz="0" w:space="0" w:color="auto"/>
        <w:left w:val="none" w:sz="0" w:space="0" w:color="auto"/>
        <w:bottom w:val="none" w:sz="0" w:space="0" w:color="auto"/>
        <w:right w:val="none" w:sz="0" w:space="0" w:color="auto"/>
      </w:divBdr>
    </w:div>
    <w:div w:id="1026517390">
      <w:bodyDiv w:val="1"/>
      <w:marLeft w:val="0"/>
      <w:marRight w:val="0"/>
      <w:marTop w:val="0"/>
      <w:marBottom w:val="0"/>
      <w:divBdr>
        <w:top w:val="none" w:sz="0" w:space="0" w:color="auto"/>
        <w:left w:val="none" w:sz="0" w:space="0" w:color="auto"/>
        <w:bottom w:val="none" w:sz="0" w:space="0" w:color="auto"/>
        <w:right w:val="none" w:sz="0" w:space="0" w:color="auto"/>
      </w:divBdr>
    </w:div>
    <w:div w:id="1036733655">
      <w:bodyDiv w:val="1"/>
      <w:marLeft w:val="0"/>
      <w:marRight w:val="0"/>
      <w:marTop w:val="0"/>
      <w:marBottom w:val="0"/>
      <w:divBdr>
        <w:top w:val="none" w:sz="0" w:space="0" w:color="auto"/>
        <w:left w:val="none" w:sz="0" w:space="0" w:color="auto"/>
        <w:bottom w:val="none" w:sz="0" w:space="0" w:color="auto"/>
        <w:right w:val="none" w:sz="0" w:space="0" w:color="auto"/>
      </w:divBdr>
    </w:div>
    <w:div w:id="1097167382">
      <w:bodyDiv w:val="1"/>
      <w:marLeft w:val="0"/>
      <w:marRight w:val="0"/>
      <w:marTop w:val="0"/>
      <w:marBottom w:val="0"/>
      <w:divBdr>
        <w:top w:val="none" w:sz="0" w:space="0" w:color="auto"/>
        <w:left w:val="none" w:sz="0" w:space="0" w:color="auto"/>
        <w:bottom w:val="none" w:sz="0" w:space="0" w:color="auto"/>
        <w:right w:val="none" w:sz="0" w:space="0" w:color="auto"/>
      </w:divBdr>
    </w:div>
    <w:div w:id="1098910892">
      <w:bodyDiv w:val="1"/>
      <w:marLeft w:val="0"/>
      <w:marRight w:val="0"/>
      <w:marTop w:val="0"/>
      <w:marBottom w:val="0"/>
      <w:divBdr>
        <w:top w:val="none" w:sz="0" w:space="0" w:color="auto"/>
        <w:left w:val="none" w:sz="0" w:space="0" w:color="auto"/>
        <w:bottom w:val="none" w:sz="0" w:space="0" w:color="auto"/>
        <w:right w:val="none" w:sz="0" w:space="0" w:color="auto"/>
      </w:divBdr>
    </w:div>
    <w:div w:id="1104887020">
      <w:bodyDiv w:val="1"/>
      <w:marLeft w:val="0"/>
      <w:marRight w:val="0"/>
      <w:marTop w:val="0"/>
      <w:marBottom w:val="0"/>
      <w:divBdr>
        <w:top w:val="none" w:sz="0" w:space="0" w:color="auto"/>
        <w:left w:val="none" w:sz="0" w:space="0" w:color="auto"/>
        <w:bottom w:val="none" w:sz="0" w:space="0" w:color="auto"/>
        <w:right w:val="none" w:sz="0" w:space="0" w:color="auto"/>
      </w:divBdr>
    </w:div>
    <w:div w:id="1263607034">
      <w:bodyDiv w:val="1"/>
      <w:marLeft w:val="0"/>
      <w:marRight w:val="0"/>
      <w:marTop w:val="0"/>
      <w:marBottom w:val="0"/>
      <w:divBdr>
        <w:top w:val="none" w:sz="0" w:space="0" w:color="auto"/>
        <w:left w:val="none" w:sz="0" w:space="0" w:color="auto"/>
        <w:bottom w:val="none" w:sz="0" w:space="0" w:color="auto"/>
        <w:right w:val="none" w:sz="0" w:space="0" w:color="auto"/>
      </w:divBdr>
    </w:div>
    <w:div w:id="1282615526">
      <w:bodyDiv w:val="1"/>
      <w:marLeft w:val="0"/>
      <w:marRight w:val="0"/>
      <w:marTop w:val="0"/>
      <w:marBottom w:val="0"/>
      <w:divBdr>
        <w:top w:val="none" w:sz="0" w:space="0" w:color="auto"/>
        <w:left w:val="none" w:sz="0" w:space="0" w:color="auto"/>
        <w:bottom w:val="none" w:sz="0" w:space="0" w:color="auto"/>
        <w:right w:val="none" w:sz="0" w:space="0" w:color="auto"/>
      </w:divBdr>
    </w:div>
    <w:div w:id="1287155996">
      <w:bodyDiv w:val="1"/>
      <w:marLeft w:val="0"/>
      <w:marRight w:val="0"/>
      <w:marTop w:val="0"/>
      <w:marBottom w:val="0"/>
      <w:divBdr>
        <w:top w:val="none" w:sz="0" w:space="0" w:color="auto"/>
        <w:left w:val="none" w:sz="0" w:space="0" w:color="auto"/>
        <w:bottom w:val="none" w:sz="0" w:space="0" w:color="auto"/>
        <w:right w:val="none" w:sz="0" w:space="0" w:color="auto"/>
      </w:divBdr>
      <w:divsChild>
        <w:div w:id="1776553431">
          <w:marLeft w:val="0"/>
          <w:marRight w:val="0"/>
          <w:marTop w:val="0"/>
          <w:marBottom w:val="0"/>
          <w:divBdr>
            <w:top w:val="none" w:sz="0" w:space="0" w:color="auto"/>
            <w:left w:val="none" w:sz="0" w:space="0" w:color="auto"/>
            <w:bottom w:val="none" w:sz="0" w:space="0" w:color="auto"/>
            <w:right w:val="none" w:sz="0" w:space="0" w:color="auto"/>
          </w:divBdr>
        </w:div>
        <w:div w:id="1997491034">
          <w:marLeft w:val="0"/>
          <w:marRight w:val="0"/>
          <w:marTop w:val="0"/>
          <w:marBottom w:val="0"/>
          <w:divBdr>
            <w:top w:val="none" w:sz="0" w:space="0" w:color="auto"/>
            <w:left w:val="none" w:sz="0" w:space="0" w:color="auto"/>
            <w:bottom w:val="none" w:sz="0" w:space="0" w:color="auto"/>
            <w:right w:val="none" w:sz="0" w:space="0" w:color="auto"/>
          </w:divBdr>
        </w:div>
        <w:div w:id="1722828130">
          <w:marLeft w:val="0"/>
          <w:marRight w:val="0"/>
          <w:marTop w:val="0"/>
          <w:marBottom w:val="0"/>
          <w:divBdr>
            <w:top w:val="none" w:sz="0" w:space="0" w:color="auto"/>
            <w:left w:val="none" w:sz="0" w:space="0" w:color="auto"/>
            <w:bottom w:val="none" w:sz="0" w:space="0" w:color="auto"/>
            <w:right w:val="none" w:sz="0" w:space="0" w:color="auto"/>
          </w:divBdr>
        </w:div>
        <w:div w:id="1446735502">
          <w:marLeft w:val="0"/>
          <w:marRight w:val="0"/>
          <w:marTop w:val="0"/>
          <w:marBottom w:val="0"/>
          <w:divBdr>
            <w:top w:val="none" w:sz="0" w:space="0" w:color="auto"/>
            <w:left w:val="none" w:sz="0" w:space="0" w:color="auto"/>
            <w:bottom w:val="none" w:sz="0" w:space="0" w:color="auto"/>
            <w:right w:val="none" w:sz="0" w:space="0" w:color="auto"/>
          </w:divBdr>
        </w:div>
        <w:div w:id="1488135710">
          <w:marLeft w:val="0"/>
          <w:marRight w:val="0"/>
          <w:marTop w:val="0"/>
          <w:marBottom w:val="0"/>
          <w:divBdr>
            <w:top w:val="none" w:sz="0" w:space="0" w:color="auto"/>
            <w:left w:val="none" w:sz="0" w:space="0" w:color="auto"/>
            <w:bottom w:val="none" w:sz="0" w:space="0" w:color="auto"/>
            <w:right w:val="none" w:sz="0" w:space="0" w:color="auto"/>
          </w:divBdr>
        </w:div>
        <w:div w:id="1335961520">
          <w:marLeft w:val="0"/>
          <w:marRight w:val="0"/>
          <w:marTop w:val="0"/>
          <w:marBottom w:val="0"/>
          <w:divBdr>
            <w:top w:val="none" w:sz="0" w:space="0" w:color="auto"/>
            <w:left w:val="none" w:sz="0" w:space="0" w:color="auto"/>
            <w:bottom w:val="none" w:sz="0" w:space="0" w:color="auto"/>
            <w:right w:val="none" w:sz="0" w:space="0" w:color="auto"/>
          </w:divBdr>
        </w:div>
        <w:div w:id="292102167">
          <w:marLeft w:val="0"/>
          <w:marRight w:val="0"/>
          <w:marTop w:val="0"/>
          <w:marBottom w:val="0"/>
          <w:divBdr>
            <w:top w:val="none" w:sz="0" w:space="0" w:color="auto"/>
            <w:left w:val="none" w:sz="0" w:space="0" w:color="auto"/>
            <w:bottom w:val="none" w:sz="0" w:space="0" w:color="auto"/>
            <w:right w:val="none" w:sz="0" w:space="0" w:color="auto"/>
          </w:divBdr>
        </w:div>
        <w:div w:id="778641358">
          <w:marLeft w:val="0"/>
          <w:marRight w:val="0"/>
          <w:marTop w:val="0"/>
          <w:marBottom w:val="0"/>
          <w:divBdr>
            <w:top w:val="none" w:sz="0" w:space="0" w:color="auto"/>
            <w:left w:val="none" w:sz="0" w:space="0" w:color="auto"/>
            <w:bottom w:val="none" w:sz="0" w:space="0" w:color="auto"/>
            <w:right w:val="none" w:sz="0" w:space="0" w:color="auto"/>
          </w:divBdr>
        </w:div>
        <w:div w:id="1066414848">
          <w:marLeft w:val="0"/>
          <w:marRight w:val="0"/>
          <w:marTop w:val="0"/>
          <w:marBottom w:val="0"/>
          <w:divBdr>
            <w:top w:val="none" w:sz="0" w:space="0" w:color="auto"/>
            <w:left w:val="none" w:sz="0" w:space="0" w:color="auto"/>
            <w:bottom w:val="none" w:sz="0" w:space="0" w:color="auto"/>
            <w:right w:val="none" w:sz="0" w:space="0" w:color="auto"/>
          </w:divBdr>
        </w:div>
        <w:div w:id="225532438">
          <w:marLeft w:val="0"/>
          <w:marRight w:val="0"/>
          <w:marTop w:val="0"/>
          <w:marBottom w:val="0"/>
          <w:divBdr>
            <w:top w:val="none" w:sz="0" w:space="0" w:color="auto"/>
            <w:left w:val="none" w:sz="0" w:space="0" w:color="auto"/>
            <w:bottom w:val="none" w:sz="0" w:space="0" w:color="auto"/>
            <w:right w:val="none" w:sz="0" w:space="0" w:color="auto"/>
          </w:divBdr>
        </w:div>
        <w:div w:id="616450026">
          <w:marLeft w:val="0"/>
          <w:marRight w:val="0"/>
          <w:marTop w:val="0"/>
          <w:marBottom w:val="0"/>
          <w:divBdr>
            <w:top w:val="none" w:sz="0" w:space="0" w:color="auto"/>
            <w:left w:val="none" w:sz="0" w:space="0" w:color="auto"/>
            <w:bottom w:val="none" w:sz="0" w:space="0" w:color="auto"/>
            <w:right w:val="none" w:sz="0" w:space="0" w:color="auto"/>
          </w:divBdr>
        </w:div>
        <w:div w:id="1964845274">
          <w:marLeft w:val="0"/>
          <w:marRight w:val="0"/>
          <w:marTop w:val="0"/>
          <w:marBottom w:val="0"/>
          <w:divBdr>
            <w:top w:val="none" w:sz="0" w:space="0" w:color="auto"/>
            <w:left w:val="none" w:sz="0" w:space="0" w:color="auto"/>
            <w:bottom w:val="none" w:sz="0" w:space="0" w:color="auto"/>
            <w:right w:val="none" w:sz="0" w:space="0" w:color="auto"/>
          </w:divBdr>
        </w:div>
        <w:div w:id="1108088061">
          <w:marLeft w:val="0"/>
          <w:marRight w:val="0"/>
          <w:marTop w:val="0"/>
          <w:marBottom w:val="0"/>
          <w:divBdr>
            <w:top w:val="none" w:sz="0" w:space="0" w:color="auto"/>
            <w:left w:val="none" w:sz="0" w:space="0" w:color="auto"/>
            <w:bottom w:val="none" w:sz="0" w:space="0" w:color="auto"/>
            <w:right w:val="none" w:sz="0" w:space="0" w:color="auto"/>
          </w:divBdr>
        </w:div>
        <w:div w:id="1272712708">
          <w:marLeft w:val="0"/>
          <w:marRight w:val="0"/>
          <w:marTop w:val="0"/>
          <w:marBottom w:val="0"/>
          <w:divBdr>
            <w:top w:val="none" w:sz="0" w:space="0" w:color="auto"/>
            <w:left w:val="none" w:sz="0" w:space="0" w:color="auto"/>
            <w:bottom w:val="none" w:sz="0" w:space="0" w:color="auto"/>
            <w:right w:val="none" w:sz="0" w:space="0" w:color="auto"/>
          </w:divBdr>
        </w:div>
        <w:div w:id="910775466">
          <w:marLeft w:val="0"/>
          <w:marRight w:val="0"/>
          <w:marTop w:val="0"/>
          <w:marBottom w:val="0"/>
          <w:divBdr>
            <w:top w:val="none" w:sz="0" w:space="0" w:color="auto"/>
            <w:left w:val="none" w:sz="0" w:space="0" w:color="auto"/>
            <w:bottom w:val="none" w:sz="0" w:space="0" w:color="auto"/>
            <w:right w:val="none" w:sz="0" w:space="0" w:color="auto"/>
          </w:divBdr>
        </w:div>
        <w:div w:id="690254210">
          <w:marLeft w:val="0"/>
          <w:marRight w:val="0"/>
          <w:marTop w:val="0"/>
          <w:marBottom w:val="0"/>
          <w:divBdr>
            <w:top w:val="none" w:sz="0" w:space="0" w:color="auto"/>
            <w:left w:val="none" w:sz="0" w:space="0" w:color="auto"/>
            <w:bottom w:val="none" w:sz="0" w:space="0" w:color="auto"/>
            <w:right w:val="none" w:sz="0" w:space="0" w:color="auto"/>
          </w:divBdr>
        </w:div>
        <w:div w:id="861818530">
          <w:marLeft w:val="0"/>
          <w:marRight w:val="0"/>
          <w:marTop w:val="0"/>
          <w:marBottom w:val="0"/>
          <w:divBdr>
            <w:top w:val="none" w:sz="0" w:space="0" w:color="auto"/>
            <w:left w:val="none" w:sz="0" w:space="0" w:color="auto"/>
            <w:bottom w:val="none" w:sz="0" w:space="0" w:color="auto"/>
            <w:right w:val="none" w:sz="0" w:space="0" w:color="auto"/>
          </w:divBdr>
        </w:div>
        <w:div w:id="763572244">
          <w:marLeft w:val="0"/>
          <w:marRight w:val="0"/>
          <w:marTop w:val="0"/>
          <w:marBottom w:val="0"/>
          <w:divBdr>
            <w:top w:val="none" w:sz="0" w:space="0" w:color="auto"/>
            <w:left w:val="none" w:sz="0" w:space="0" w:color="auto"/>
            <w:bottom w:val="none" w:sz="0" w:space="0" w:color="auto"/>
            <w:right w:val="none" w:sz="0" w:space="0" w:color="auto"/>
          </w:divBdr>
        </w:div>
        <w:div w:id="299189802">
          <w:marLeft w:val="0"/>
          <w:marRight w:val="0"/>
          <w:marTop w:val="0"/>
          <w:marBottom w:val="0"/>
          <w:divBdr>
            <w:top w:val="none" w:sz="0" w:space="0" w:color="auto"/>
            <w:left w:val="none" w:sz="0" w:space="0" w:color="auto"/>
            <w:bottom w:val="none" w:sz="0" w:space="0" w:color="auto"/>
            <w:right w:val="none" w:sz="0" w:space="0" w:color="auto"/>
          </w:divBdr>
        </w:div>
        <w:div w:id="1626740859">
          <w:marLeft w:val="0"/>
          <w:marRight w:val="0"/>
          <w:marTop w:val="0"/>
          <w:marBottom w:val="0"/>
          <w:divBdr>
            <w:top w:val="none" w:sz="0" w:space="0" w:color="auto"/>
            <w:left w:val="none" w:sz="0" w:space="0" w:color="auto"/>
            <w:bottom w:val="none" w:sz="0" w:space="0" w:color="auto"/>
            <w:right w:val="none" w:sz="0" w:space="0" w:color="auto"/>
          </w:divBdr>
        </w:div>
        <w:div w:id="688946888">
          <w:marLeft w:val="0"/>
          <w:marRight w:val="0"/>
          <w:marTop w:val="0"/>
          <w:marBottom w:val="0"/>
          <w:divBdr>
            <w:top w:val="none" w:sz="0" w:space="0" w:color="auto"/>
            <w:left w:val="none" w:sz="0" w:space="0" w:color="auto"/>
            <w:bottom w:val="none" w:sz="0" w:space="0" w:color="auto"/>
            <w:right w:val="none" w:sz="0" w:space="0" w:color="auto"/>
          </w:divBdr>
        </w:div>
        <w:div w:id="1989701089">
          <w:marLeft w:val="0"/>
          <w:marRight w:val="0"/>
          <w:marTop w:val="0"/>
          <w:marBottom w:val="0"/>
          <w:divBdr>
            <w:top w:val="none" w:sz="0" w:space="0" w:color="auto"/>
            <w:left w:val="none" w:sz="0" w:space="0" w:color="auto"/>
            <w:bottom w:val="none" w:sz="0" w:space="0" w:color="auto"/>
            <w:right w:val="none" w:sz="0" w:space="0" w:color="auto"/>
          </w:divBdr>
        </w:div>
        <w:div w:id="2098597361">
          <w:marLeft w:val="0"/>
          <w:marRight w:val="0"/>
          <w:marTop w:val="0"/>
          <w:marBottom w:val="0"/>
          <w:divBdr>
            <w:top w:val="none" w:sz="0" w:space="0" w:color="auto"/>
            <w:left w:val="none" w:sz="0" w:space="0" w:color="auto"/>
            <w:bottom w:val="none" w:sz="0" w:space="0" w:color="auto"/>
            <w:right w:val="none" w:sz="0" w:space="0" w:color="auto"/>
          </w:divBdr>
        </w:div>
        <w:div w:id="1340237315">
          <w:marLeft w:val="0"/>
          <w:marRight w:val="0"/>
          <w:marTop w:val="0"/>
          <w:marBottom w:val="0"/>
          <w:divBdr>
            <w:top w:val="none" w:sz="0" w:space="0" w:color="auto"/>
            <w:left w:val="none" w:sz="0" w:space="0" w:color="auto"/>
            <w:bottom w:val="none" w:sz="0" w:space="0" w:color="auto"/>
            <w:right w:val="none" w:sz="0" w:space="0" w:color="auto"/>
          </w:divBdr>
        </w:div>
        <w:div w:id="344216234">
          <w:marLeft w:val="0"/>
          <w:marRight w:val="0"/>
          <w:marTop w:val="0"/>
          <w:marBottom w:val="0"/>
          <w:divBdr>
            <w:top w:val="none" w:sz="0" w:space="0" w:color="auto"/>
            <w:left w:val="none" w:sz="0" w:space="0" w:color="auto"/>
            <w:bottom w:val="none" w:sz="0" w:space="0" w:color="auto"/>
            <w:right w:val="none" w:sz="0" w:space="0" w:color="auto"/>
          </w:divBdr>
        </w:div>
        <w:div w:id="1938948255">
          <w:marLeft w:val="0"/>
          <w:marRight w:val="0"/>
          <w:marTop w:val="0"/>
          <w:marBottom w:val="0"/>
          <w:divBdr>
            <w:top w:val="none" w:sz="0" w:space="0" w:color="auto"/>
            <w:left w:val="none" w:sz="0" w:space="0" w:color="auto"/>
            <w:bottom w:val="none" w:sz="0" w:space="0" w:color="auto"/>
            <w:right w:val="none" w:sz="0" w:space="0" w:color="auto"/>
          </w:divBdr>
        </w:div>
        <w:div w:id="1652755678">
          <w:marLeft w:val="0"/>
          <w:marRight w:val="0"/>
          <w:marTop w:val="0"/>
          <w:marBottom w:val="0"/>
          <w:divBdr>
            <w:top w:val="none" w:sz="0" w:space="0" w:color="auto"/>
            <w:left w:val="none" w:sz="0" w:space="0" w:color="auto"/>
            <w:bottom w:val="none" w:sz="0" w:space="0" w:color="auto"/>
            <w:right w:val="none" w:sz="0" w:space="0" w:color="auto"/>
          </w:divBdr>
        </w:div>
        <w:div w:id="571937844">
          <w:marLeft w:val="0"/>
          <w:marRight w:val="0"/>
          <w:marTop w:val="0"/>
          <w:marBottom w:val="0"/>
          <w:divBdr>
            <w:top w:val="none" w:sz="0" w:space="0" w:color="auto"/>
            <w:left w:val="none" w:sz="0" w:space="0" w:color="auto"/>
            <w:bottom w:val="none" w:sz="0" w:space="0" w:color="auto"/>
            <w:right w:val="none" w:sz="0" w:space="0" w:color="auto"/>
          </w:divBdr>
        </w:div>
        <w:div w:id="605622553">
          <w:marLeft w:val="0"/>
          <w:marRight w:val="0"/>
          <w:marTop w:val="0"/>
          <w:marBottom w:val="0"/>
          <w:divBdr>
            <w:top w:val="none" w:sz="0" w:space="0" w:color="auto"/>
            <w:left w:val="none" w:sz="0" w:space="0" w:color="auto"/>
            <w:bottom w:val="none" w:sz="0" w:space="0" w:color="auto"/>
            <w:right w:val="none" w:sz="0" w:space="0" w:color="auto"/>
          </w:divBdr>
        </w:div>
        <w:div w:id="1947735189">
          <w:marLeft w:val="0"/>
          <w:marRight w:val="0"/>
          <w:marTop w:val="0"/>
          <w:marBottom w:val="0"/>
          <w:divBdr>
            <w:top w:val="none" w:sz="0" w:space="0" w:color="auto"/>
            <w:left w:val="none" w:sz="0" w:space="0" w:color="auto"/>
            <w:bottom w:val="none" w:sz="0" w:space="0" w:color="auto"/>
            <w:right w:val="none" w:sz="0" w:space="0" w:color="auto"/>
          </w:divBdr>
        </w:div>
        <w:div w:id="538856007">
          <w:marLeft w:val="0"/>
          <w:marRight w:val="0"/>
          <w:marTop w:val="0"/>
          <w:marBottom w:val="0"/>
          <w:divBdr>
            <w:top w:val="none" w:sz="0" w:space="0" w:color="auto"/>
            <w:left w:val="none" w:sz="0" w:space="0" w:color="auto"/>
            <w:bottom w:val="none" w:sz="0" w:space="0" w:color="auto"/>
            <w:right w:val="none" w:sz="0" w:space="0" w:color="auto"/>
          </w:divBdr>
        </w:div>
        <w:div w:id="863396789">
          <w:marLeft w:val="0"/>
          <w:marRight w:val="0"/>
          <w:marTop w:val="0"/>
          <w:marBottom w:val="0"/>
          <w:divBdr>
            <w:top w:val="none" w:sz="0" w:space="0" w:color="auto"/>
            <w:left w:val="none" w:sz="0" w:space="0" w:color="auto"/>
            <w:bottom w:val="none" w:sz="0" w:space="0" w:color="auto"/>
            <w:right w:val="none" w:sz="0" w:space="0" w:color="auto"/>
          </w:divBdr>
        </w:div>
        <w:div w:id="947397726">
          <w:marLeft w:val="0"/>
          <w:marRight w:val="0"/>
          <w:marTop w:val="0"/>
          <w:marBottom w:val="0"/>
          <w:divBdr>
            <w:top w:val="none" w:sz="0" w:space="0" w:color="auto"/>
            <w:left w:val="none" w:sz="0" w:space="0" w:color="auto"/>
            <w:bottom w:val="none" w:sz="0" w:space="0" w:color="auto"/>
            <w:right w:val="none" w:sz="0" w:space="0" w:color="auto"/>
          </w:divBdr>
        </w:div>
        <w:div w:id="1095173158">
          <w:marLeft w:val="0"/>
          <w:marRight w:val="0"/>
          <w:marTop w:val="0"/>
          <w:marBottom w:val="0"/>
          <w:divBdr>
            <w:top w:val="none" w:sz="0" w:space="0" w:color="auto"/>
            <w:left w:val="none" w:sz="0" w:space="0" w:color="auto"/>
            <w:bottom w:val="none" w:sz="0" w:space="0" w:color="auto"/>
            <w:right w:val="none" w:sz="0" w:space="0" w:color="auto"/>
          </w:divBdr>
        </w:div>
        <w:div w:id="894241282">
          <w:marLeft w:val="0"/>
          <w:marRight w:val="0"/>
          <w:marTop w:val="0"/>
          <w:marBottom w:val="0"/>
          <w:divBdr>
            <w:top w:val="none" w:sz="0" w:space="0" w:color="auto"/>
            <w:left w:val="none" w:sz="0" w:space="0" w:color="auto"/>
            <w:bottom w:val="none" w:sz="0" w:space="0" w:color="auto"/>
            <w:right w:val="none" w:sz="0" w:space="0" w:color="auto"/>
          </w:divBdr>
        </w:div>
        <w:div w:id="1821116652">
          <w:marLeft w:val="0"/>
          <w:marRight w:val="0"/>
          <w:marTop w:val="0"/>
          <w:marBottom w:val="0"/>
          <w:divBdr>
            <w:top w:val="none" w:sz="0" w:space="0" w:color="auto"/>
            <w:left w:val="none" w:sz="0" w:space="0" w:color="auto"/>
            <w:bottom w:val="none" w:sz="0" w:space="0" w:color="auto"/>
            <w:right w:val="none" w:sz="0" w:space="0" w:color="auto"/>
          </w:divBdr>
        </w:div>
        <w:div w:id="1148086924">
          <w:marLeft w:val="0"/>
          <w:marRight w:val="0"/>
          <w:marTop w:val="0"/>
          <w:marBottom w:val="0"/>
          <w:divBdr>
            <w:top w:val="none" w:sz="0" w:space="0" w:color="auto"/>
            <w:left w:val="none" w:sz="0" w:space="0" w:color="auto"/>
            <w:bottom w:val="none" w:sz="0" w:space="0" w:color="auto"/>
            <w:right w:val="none" w:sz="0" w:space="0" w:color="auto"/>
          </w:divBdr>
        </w:div>
        <w:div w:id="526024425">
          <w:marLeft w:val="0"/>
          <w:marRight w:val="0"/>
          <w:marTop w:val="0"/>
          <w:marBottom w:val="0"/>
          <w:divBdr>
            <w:top w:val="none" w:sz="0" w:space="0" w:color="auto"/>
            <w:left w:val="none" w:sz="0" w:space="0" w:color="auto"/>
            <w:bottom w:val="none" w:sz="0" w:space="0" w:color="auto"/>
            <w:right w:val="none" w:sz="0" w:space="0" w:color="auto"/>
          </w:divBdr>
        </w:div>
        <w:div w:id="1729841923">
          <w:marLeft w:val="0"/>
          <w:marRight w:val="0"/>
          <w:marTop w:val="0"/>
          <w:marBottom w:val="0"/>
          <w:divBdr>
            <w:top w:val="none" w:sz="0" w:space="0" w:color="auto"/>
            <w:left w:val="none" w:sz="0" w:space="0" w:color="auto"/>
            <w:bottom w:val="none" w:sz="0" w:space="0" w:color="auto"/>
            <w:right w:val="none" w:sz="0" w:space="0" w:color="auto"/>
          </w:divBdr>
        </w:div>
        <w:div w:id="1443916773">
          <w:marLeft w:val="0"/>
          <w:marRight w:val="0"/>
          <w:marTop w:val="0"/>
          <w:marBottom w:val="0"/>
          <w:divBdr>
            <w:top w:val="none" w:sz="0" w:space="0" w:color="auto"/>
            <w:left w:val="none" w:sz="0" w:space="0" w:color="auto"/>
            <w:bottom w:val="none" w:sz="0" w:space="0" w:color="auto"/>
            <w:right w:val="none" w:sz="0" w:space="0" w:color="auto"/>
          </w:divBdr>
        </w:div>
      </w:divsChild>
    </w:div>
    <w:div w:id="1288467064">
      <w:bodyDiv w:val="1"/>
      <w:marLeft w:val="0"/>
      <w:marRight w:val="0"/>
      <w:marTop w:val="0"/>
      <w:marBottom w:val="0"/>
      <w:divBdr>
        <w:top w:val="none" w:sz="0" w:space="0" w:color="auto"/>
        <w:left w:val="none" w:sz="0" w:space="0" w:color="auto"/>
        <w:bottom w:val="none" w:sz="0" w:space="0" w:color="auto"/>
        <w:right w:val="none" w:sz="0" w:space="0" w:color="auto"/>
      </w:divBdr>
    </w:div>
    <w:div w:id="1310594039">
      <w:bodyDiv w:val="1"/>
      <w:marLeft w:val="0"/>
      <w:marRight w:val="0"/>
      <w:marTop w:val="0"/>
      <w:marBottom w:val="0"/>
      <w:divBdr>
        <w:top w:val="none" w:sz="0" w:space="0" w:color="auto"/>
        <w:left w:val="none" w:sz="0" w:space="0" w:color="auto"/>
        <w:bottom w:val="none" w:sz="0" w:space="0" w:color="auto"/>
        <w:right w:val="none" w:sz="0" w:space="0" w:color="auto"/>
      </w:divBdr>
    </w:div>
    <w:div w:id="1312633428">
      <w:bodyDiv w:val="1"/>
      <w:marLeft w:val="0"/>
      <w:marRight w:val="0"/>
      <w:marTop w:val="0"/>
      <w:marBottom w:val="0"/>
      <w:divBdr>
        <w:top w:val="none" w:sz="0" w:space="0" w:color="auto"/>
        <w:left w:val="none" w:sz="0" w:space="0" w:color="auto"/>
        <w:bottom w:val="none" w:sz="0" w:space="0" w:color="auto"/>
        <w:right w:val="none" w:sz="0" w:space="0" w:color="auto"/>
      </w:divBdr>
    </w:div>
    <w:div w:id="1315642502">
      <w:bodyDiv w:val="1"/>
      <w:marLeft w:val="0"/>
      <w:marRight w:val="0"/>
      <w:marTop w:val="0"/>
      <w:marBottom w:val="0"/>
      <w:divBdr>
        <w:top w:val="none" w:sz="0" w:space="0" w:color="auto"/>
        <w:left w:val="none" w:sz="0" w:space="0" w:color="auto"/>
        <w:bottom w:val="none" w:sz="0" w:space="0" w:color="auto"/>
        <w:right w:val="none" w:sz="0" w:space="0" w:color="auto"/>
      </w:divBdr>
    </w:div>
    <w:div w:id="1336808489">
      <w:bodyDiv w:val="1"/>
      <w:marLeft w:val="0"/>
      <w:marRight w:val="0"/>
      <w:marTop w:val="0"/>
      <w:marBottom w:val="0"/>
      <w:divBdr>
        <w:top w:val="none" w:sz="0" w:space="0" w:color="auto"/>
        <w:left w:val="none" w:sz="0" w:space="0" w:color="auto"/>
        <w:bottom w:val="none" w:sz="0" w:space="0" w:color="auto"/>
        <w:right w:val="none" w:sz="0" w:space="0" w:color="auto"/>
      </w:divBdr>
    </w:div>
    <w:div w:id="1383138584">
      <w:bodyDiv w:val="1"/>
      <w:marLeft w:val="0"/>
      <w:marRight w:val="0"/>
      <w:marTop w:val="0"/>
      <w:marBottom w:val="0"/>
      <w:divBdr>
        <w:top w:val="none" w:sz="0" w:space="0" w:color="auto"/>
        <w:left w:val="none" w:sz="0" w:space="0" w:color="auto"/>
        <w:bottom w:val="none" w:sz="0" w:space="0" w:color="auto"/>
        <w:right w:val="none" w:sz="0" w:space="0" w:color="auto"/>
      </w:divBdr>
    </w:div>
    <w:div w:id="1383598416">
      <w:bodyDiv w:val="1"/>
      <w:marLeft w:val="0"/>
      <w:marRight w:val="0"/>
      <w:marTop w:val="0"/>
      <w:marBottom w:val="0"/>
      <w:divBdr>
        <w:top w:val="none" w:sz="0" w:space="0" w:color="auto"/>
        <w:left w:val="none" w:sz="0" w:space="0" w:color="auto"/>
        <w:bottom w:val="none" w:sz="0" w:space="0" w:color="auto"/>
        <w:right w:val="none" w:sz="0" w:space="0" w:color="auto"/>
      </w:divBdr>
    </w:div>
    <w:div w:id="1418358603">
      <w:bodyDiv w:val="1"/>
      <w:marLeft w:val="0"/>
      <w:marRight w:val="0"/>
      <w:marTop w:val="0"/>
      <w:marBottom w:val="0"/>
      <w:divBdr>
        <w:top w:val="none" w:sz="0" w:space="0" w:color="auto"/>
        <w:left w:val="none" w:sz="0" w:space="0" w:color="auto"/>
        <w:bottom w:val="none" w:sz="0" w:space="0" w:color="auto"/>
        <w:right w:val="none" w:sz="0" w:space="0" w:color="auto"/>
      </w:divBdr>
    </w:div>
    <w:div w:id="1433477428">
      <w:bodyDiv w:val="1"/>
      <w:marLeft w:val="0"/>
      <w:marRight w:val="0"/>
      <w:marTop w:val="0"/>
      <w:marBottom w:val="0"/>
      <w:divBdr>
        <w:top w:val="none" w:sz="0" w:space="0" w:color="auto"/>
        <w:left w:val="none" w:sz="0" w:space="0" w:color="auto"/>
        <w:bottom w:val="none" w:sz="0" w:space="0" w:color="auto"/>
        <w:right w:val="none" w:sz="0" w:space="0" w:color="auto"/>
      </w:divBdr>
    </w:div>
    <w:div w:id="1477645411">
      <w:bodyDiv w:val="1"/>
      <w:marLeft w:val="0"/>
      <w:marRight w:val="0"/>
      <w:marTop w:val="0"/>
      <w:marBottom w:val="0"/>
      <w:divBdr>
        <w:top w:val="none" w:sz="0" w:space="0" w:color="auto"/>
        <w:left w:val="none" w:sz="0" w:space="0" w:color="auto"/>
        <w:bottom w:val="none" w:sz="0" w:space="0" w:color="auto"/>
        <w:right w:val="none" w:sz="0" w:space="0" w:color="auto"/>
      </w:divBdr>
    </w:div>
    <w:div w:id="1497769706">
      <w:bodyDiv w:val="1"/>
      <w:marLeft w:val="0"/>
      <w:marRight w:val="0"/>
      <w:marTop w:val="0"/>
      <w:marBottom w:val="0"/>
      <w:divBdr>
        <w:top w:val="none" w:sz="0" w:space="0" w:color="auto"/>
        <w:left w:val="none" w:sz="0" w:space="0" w:color="auto"/>
        <w:bottom w:val="none" w:sz="0" w:space="0" w:color="auto"/>
        <w:right w:val="none" w:sz="0" w:space="0" w:color="auto"/>
      </w:divBdr>
    </w:div>
    <w:div w:id="1510288496">
      <w:bodyDiv w:val="1"/>
      <w:marLeft w:val="0"/>
      <w:marRight w:val="0"/>
      <w:marTop w:val="0"/>
      <w:marBottom w:val="0"/>
      <w:divBdr>
        <w:top w:val="none" w:sz="0" w:space="0" w:color="auto"/>
        <w:left w:val="none" w:sz="0" w:space="0" w:color="auto"/>
        <w:bottom w:val="none" w:sz="0" w:space="0" w:color="auto"/>
        <w:right w:val="none" w:sz="0" w:space="0" w:color="auto"/>
      </w:divBdr>
    </w:div>
    <w:div w:id="1624536131">
      <w:bodyDiv w:val="1"/>
      <w:marLeft w:val="0"/>
      <w:marRight w:val="0"/>
      <w:marTop w:val="0"/>
      <w:marBottom w:val="0"/>
      <w:divBdr>
        <w:top w:val="none" w:sz="0" w:space="0" w:color="auto"/>
        <w:left w:val="none" w:sz="0" w:space="0" w:color="auto"/>
        <w:bottom w:val="none" w:sz="0" w:space="0" w:color="auto"/>
        <w:right w:val="none" w:sz="0" w:space="0" w:color="auto"/>
      </w:divBdr>
    </w:div>
    <w:div w:id="1668439033">
      <w:bodyDiv w:val="1"/>
      <w:marLeft w:val="0"/>
      <w:marRight w:val="0"/>
      <w:marTop w:val="0"/>
      <w:marBottom w:val="0"/>
      <w:divBdr>
        <w:top w:val="none" w:sz="0" w:space="0" w:color="auto"/>
        <w:left w:val="none" w:sz="0" w:space="0" w:color="auto"/>
        <w:bottom w:val="none" w:sz="0" w:space="0" w:color="auto"/>
        <w:right w:val="none" w:sz="0" w:space="0" w:color="auto"/>
      </w:divBdr>
      <w:divsChild>
        <w:div w:id="179245598">
          <w:marLeft w:val="0"/>
          <w:marRight w:val="0"/>
          <w:marTop w:val="0"/>
          <w:marBottom w:val="0"/>
          <w:divBdr>
            <w:top w:val="none" w:sz="0" w:space="0" w:color="auto"/>
            <w:left w:val="none" w:sz="0" w:space="0" w:color="auto"/>
            <w:bottom w:val="none" w:sz="0" w:space="0" w:color="auto"/>
            <w:right w:val="none" w:sz="0" w:space="0" w:color="auto"/>
          </w:divBdr>
        </w:div>
        <w:div w:id="622226298">
          <w:marLeft w:val="0"/>
          <w:marRight w:val="0"/>
          <w:marTop w:val="0"/>
          <w:marBottom w:val="0"/>
          <w:divBdr>
            <w:top w:val="none" w:sz="0" w:space="0" w:color="auto"/>
            <w:left w:val="none" w:sz="0" w:space="0" w:color="auto"/>
            <w:bottom w:val="none" w:sz="0" w:space="0" w:color="auto"/>
            <w:right w:val="none" w:sz="0" w:space="0" w:color="auto"/>
          </w:divBdr>
        </w:div>
        <w:div w:id="1498882079">
          <w:marLeft w:val="0"/>
          <w:marRight w:val="0"/>
          <w:marTop w:val="0"/>
          <w:marBottom w:val="0"/>
          <w:divBdr>
            <w:top w:val="none" w:sz="0" w:space="0" w:color="auto"/>
            <w:left w:val="none" w:sz="0" w:space="0" w:color="auto"/>
            <w:bottom w:val="none" w:sz="0" w:space="0" w:color="auto"/>
            <w:right w:val="none" w:sz="0" w:space="0" w:color="auto"/>
          </w:divBdr>
        </w:div>
        <w:div w:id="1554611460">
          <w:marLeft w:val="0"/>
          <w:marRight w:val="0"/>
          <w:marTop w:val="0"/>
          <w:marBottom w:val="0"/>
          <w:divBdr>
            <w:top w:val="none" w:sz="0" w:space="0" w:color="auto"/>
            <w:left w:val="none" w:sz="0" w:space="0" w:color="auto"/>
            <w:bottom w:val="none" w:sz="0" w:space="0" w:color="auto"/>
            <w:right w:val="none" w:sz="0" w:space="0" w:color="auto"/>
          </w:divBdr>
        </w:div>
        <w:div w:id="809127383">
          <w:marLeft w:val="0"/>
          <w:marRight w:val="0"/>
          <w:marTop w:val="0"/>
          <w:marBottom w:val="0"/>
          <w:divBdr>
            <w:top w:val="none" w:sz="0" w:space="0" w:color="auto"/>
            <w:left w:val="none" w:sz="0" w:space="0" w:color="auto"/>
            <w:bottom w:val="none" w:sz="0" w:space="0" w:color="auto"/>
            <w:right w:val="none" w:sz="0" w:space="0" w:color="auto"/>
          </w:divBdr>
        </w:div>
        <w:div w:id="1596282206">
          <w:marLeft w:val="0"/>
          <w:marRight w:val="0"/>
          <w:marTop w:val="0"/>
          <w:marBottom w:val="0"/>
          <w:divBdr>
            <w:top w:val="none" w:sz="0" w:space="0" w:color="auto"/>
            <w:left w:val="none" w:sz="0" w:space="0" w:color="auto"/>
            <w:bottom w:val="none" w:sz="0" w:space="0" w:color="auto"/>
            <w:right w:val="none" w:sz="0" w:space="0" w:color="auto"/>
          </w:divBdr>
        </w:div>
        <w:div w:id="112679909">
          <w:marLeft w:val="0"/>
          <w:marRight w:val="0"/>
          <w:marTop w:val="0"/>
          <w:marBottom w:val="0"/>
          <w:divBdr>
            <w:top w:val="none" w:sz="0" w:space="0" w:color="auto"/>
            <w:left w:val="none" w:sz="0" w:space="0" w:color="auto"/>
            <w:bottom w:val="none" w:sz="0" w:space="0" w:color="auto"/>
            <w:right w:val="none" w:sz="0" w:space="0" w:color="auto"/>
          </w:divBdr>
        </w:div>
        <w:div w:id="41248925">
          <w:marLeft w:val="0"/>
          <w:marRight w:val="0"/>
          <w:marTop w:val="0"/>
          <w:marBottom w:val="0"/>
          <w:divBdr>
            <w:top w:val="none" w:sz="0" w:space="0" w:color="auto"/>
            <w:left w:val="none" w:sz="0" w:space="0" w:color="auto"/>
            <w:bottom w:val="none" w:sz="0" w:space="0" w:color="auto"/>
            <w:right w:val="none" w:sz="0" w:space="0" w:color="auto"/>
          </w:divBdr>
        </w:div>
      </w:divsChild>
    </w:div>
    <w:div w:id="1709908549">
      <w:bodyDiv w:val="1"/>
      <w:marLeft w:val="0"/>
      <w:marRight w:val="0"/>
      <w:marTop w:val="0"/>
      <w:marBottom w:val="0"/>
      <w:divBdr>
        <w:top w:val="none" w:sz="0" w:space="0" w:color="auto"/>
        <w:left w:val="none" w:sz="0" w:space="0" w:color="auto"/>
        <w:bottom w:val="none" w:sz="0" w:space="0" w:color="auto"/>
        <w:right w:val="none" w:sz="0" w:space="0" w:color="auto"/>
      </w:divBdr>
    </w:div>
    <w:div w:id="1730231301">
      <w:bodyDiv w:val="1"/>
      <w:marLeft w:val="0"/>
      <w:marRight w:val="0"/>
      <w:marTop w:val="0"/>
      <w:marBottom w:val="0"/>
      <w:divBdr>
        <w:top w:val="none" w:sz="0" w:space="0" w:color="auto"/>
        <w:left w:val="none" w:sz="0" w:space="0" w:color="auto"/>
        <w:bottom w:val="none" w:sz="0" w:space="0" w:color="auto"/>
        <w:right w:val="none" w:sz="0" w:space="0" w:color="auto"/>
      </w:divBdr>
    </w:div>
    <w:div w:id="1739590531">
      <w:bodyDiv w:val="1"/>
      <w:marLeft w:val="0"/>
      <w:marRight w:val="0"/>
      <w:marTop w:val="0"/>
      <w:marBottom w:val="0"/>
      <w:divBdr>
        <w:top w:val="none" w:sz="0" w:space="0" w:color="auto"/>
        <w:left w:val="none" w:sz="0" w:space="0" w:color="auto"/>
        <w:bottom w:val="none" w:sz="0" w:space="0" w:color="auto"/>
        <w:right w:val="none" w:sz="0" w:space="0" w:color="auto"/>
      </w:divBdr>
    </w:div>
    <w:div w:id="1743680954">
      <w:bodyDiv w:val="1"/>
      <w:marLeft w:val="0"/>
      <w:marRight w:val="0"/>
      <w:marTop w:val="0"/>
      <w:marBottom w:val="0"/>
      <w:divBdr>
        <w:top w:val="none" w:sz="0" w:space="0" w:color="auto"/>
        <w:left w:val="none" w:sz="0" w:space="0" w:color="auto"/>
        <w:bottom w:val="none" w:sz="0" w:space="0" w:color="auto"/>
        <w:right w:val="none" w:sz="0" w:space="0" w:color="auto"/>
      </w:divBdr>
    </w:div>
    <w:div w:id="1761675672">
      <w:bodyDiv w:val="1"/>
      <w:marLeft w:val="0"/>
      <w:marRight w:val="0"/>
      <w:marTop w:val="0"/>
      <w:marBottom w:val="0"/>
      <w:divBdr>
        <w:top w:val="none" w:sz="0" w:space="0" w:color="auto"/>
        <w:left w:val="none" w:sz="0" w:space="0" w:color="auto"/>
        <w:bottom w:val="none" w:sz="0" w:space="0" w:color="auto"/>
        <w:right w:val="none" w:sz="0" w:space="0" w:color="auto"/>
      </w:divBdr>
    </w:div>
    <w:div w:id="1774596006">
      <w:bodyDiv w:val="1"/>
      <w:marLeft w:val="0"/>
      <w:marRight w:val="0"/>
      <w:marTop w:val="0"/>
      <w:marBottom w:val="0"/>
      <w:divBdr>
        <w:top w:val="none" w:sz="0" w:space="0" w:color="auto"/>
        <w:left w:val="none" w:sz="0" w:space="0" w:color="auto"/>
        <w:bottom w:val="none" w:sz="0" w:space="0" w:color="auto"/>
        <w:right w:val="none" w:sz="0" w:space="0" w:color="auto"/>
      </w:divBdr>
    </w:div>
    <w:div w:id="1802579204">
      <w:bodyDiv w:val="1"/>
      <w:marLeft w:val="0"/>
      <w:marRight w:val="0"/>
      <w:marTop w:val="0"/>
      <w:marBottom w:val="0"/>
      <w:divBdr>
        <w:top w:val="none" w:sz="0" w:space="0" w:color="auto"/>
        <w:left w:val="none" w:sz="0" w:space="0" w:color="auto"/>
        <w:bottom w:val="none" w:sz="0" w:space="0" w:color="auto"/>
        <w:right w:val="none" w:sz="0" w:space="0" w:color="auto"/>
      </w:divBdr>
    </w:div>
    <w:div w:id="1908346598">
      <w:bodyDiv w:val="1"/>
      <w:marLeft w:val="0"/>
      <w:marRight w:val="0"/>
      <w:marTop w:val="0"/>
      <w:marBottom w:val="0"/>
      <w:divBdr>
        <w:top w:val="none" w:sz="0" w:space="0" w:color="auto"/>
        <w:left w:val="none" w:sz="0" w:space="0" w:color="auto"/>
        <w:bottom w:val="none" w:sz="0" w:space="0" w:color="auto"/>
        <w:right w:val="none" w:sz="0" w:space="0" w:color="auto"/>
      </w:divBdr>
    </w:div>
    <w:div w:id="1914464856">
      <w:bodyDiv w:val="1"/>
      <w:marLeft w:val="0"/>
      <w:marRight w:val="0"/>
      <w:marTop w:val="0"/>
      <w:marBottom w:val="0"/>
      <w:divBdr>
        <w:top w:val="none" w:sz="0" w:space="0" w:color="auto"/>
        <w:left w:val="none" w:sz="0" w:space="0" w:color="auto"/>
        <w:bottom w:val="none" w:sz="0" w:space="0" w:color="auto"/>
        <w:right w:val="none" w:sz="0" w:space="0" w:color="auto"/>
      </w:divBdr>
    </w:div>
    <w:div w:id="1932468244">
      <w:bodyDiv w:val="1"/>
      <w:marLeft w:val="0"/>
      <w:marRight w:val="0"/>
      <w:marTop w:val="0"/>
      <w:marBottom w:val="0"/>
      <w:divBdr>
        <w:top w:val="none" w:sz="0" w:space="0" w:color="auto"/>
        <w:left w:val="none" w:sz="0" w:space="0" w:color="auto"/>
        <w:bottom w:val="none" w:sz="0" w:space="0" w:color="auto"/>
        <w:right w:val="none" w:sz="0" w:space="0" w:color="auto"/>
      </w:divBdr>
    </w:div>
    <w:div w:id="1953512964">
      <w:bodyDiv w:val="1"/>
      <w:marLeft w:val="0"/>
      <w:marRight w:val="0"/>
      <w:marTop w:val="0"/>
      <w:marBottom w:val="0"/>
      <w:divBdr>
        <w:top w:val="none" w:sz="0" w:space="0" w:color="auto"/>
        <w:left w:val="none" w:sz="0" w:space="0" w:color="auto"/>
        <w:bottom w:val="none" w:sz="0" w:space="0" w:color="auto"/>
        <w:right w:val="none" w:sz="0" w:space="0" w:color="auto"/>
      </w:divBdr>
    </w:div>
    <w:div w:id="1953979339">
      <w:bodyDiv w:val="1"/>
      <w:marLeft w:val="0"/>
      <w:marRight w:val="0"/>
      <w:marTop w:val="0"/>
      <w:marBottom w:val="0"/>
      <w:divBdr>
        <w:top w:val="none" w:sz="0" w:space="0" w:color="auto"/>
        <w:left w:val="none" w:sz="0" w:space="0" w:color="auto"/>
        <w:bottom w:val="none" w:sz="0" w:space="0" w:color="auto"/>
        <w:right w:val="none" w:sz="0" w:space="0" w:color="auto"/>
      </w:divBdr>
    </w:div>
    <w:div w:id="1973972712">
      <w:bodyDiv w:val="1"/>
      <w:marLeft w:val="0"/>
      <w:marRight w:val="0"/>
      <w:marTop w:val="0"/>
      <w:marBottom w:val="0"/>
      <w:divBdr>
        <w:top w:val="none" w:sz="0" w:space="0" w:color="auto"/>
        <w:left w:val="none" w:sz="0" w:space="0" w:color="auto"/>
        <w:bottom w:val="none" w:sz="0" w:space="0" w:color="auto"/>
        <w:right w:val="none" w:sz="0" w:space="0" w:color="auto"/>
      </w:divBdr>
    </w:div>
    <w:div w:id="2006936597">
      <w:bodyDiv w:val="1"/>
      <w:marLeft w:val="0"/>
      <w:marRight w:val="0"/>
      <w:marTop w:val="0"/>
      <w:marBottom w:val="0"/>
      <w:divBdr>
        <w:top w:val="none" w:sz="0" w:space="0" w:color="auto"/>
        <w:left w:val="none" w:sz="0" w:space="0" w:color="auto"/>
        <w:bottom w:val="none" w:sz="0" w:space="0" w:color="auto"/>
        <w:right w:val="none" w:sz="0" w:space="0" w:color="auto"/>
      </w:divBdr>
    </w:div>
    <w:div w:id="2009206088">
      <w:bodyDiv w:val="1"/>
      <w:marLeft w:val="0"/>
      <w:marRight w:val="0"/>
      <w:marTop w:val="0"/>
      <w:marBottom w:val="0"/>
      <w:divBdr>
        <w:top w:val="none" w:sz="0" w:space="0" w:color="auto"/>
        <w:left w:val="none" w:sz="0" w:space="0" w:color="auto"/>
        <w:bottom w:val="none" w:sz="0" w:space="0" w:color="auto"/>
        <w:right w:val="none" w:sz="0" w:space="0" w:color="auto"/>
      </w:divBdr>
    </w:div>
    <w:div w:id="2029217683">
      <w:bodyDiv w:val="1"/>
      <w:marLeft w:val="0"/>
      <w:marRight w:val="0"/>
      <w:marTop w:val="0"/>
      <w:marBottom w:val="0"/>
      <w:divBdr>
        <w:top w:val="none" w:sz="0" w:space="0" w:color="auto"/>
        <w:left w:val="none" w:sz="0" w:space="0" w:color="auto"/>
        <w:bottom w:val="none" w:sz="0" w:space="0" w:color="auto"/>
        <w:right w:val="none" w:sz="0" w:space="0" w:color="auto"/>
      </w:divBdr>
    </w:div>
    <w:div w:id="2054034077">
      <w:bodyDiv w:val="1"/>
      <w:marLeft w:val="0"/>
      <w:marRight w:val="0"/>
      <w:marTop w:val="0"/>
      <w:marBottom w:val="0"/>
      <w:divBdr>
        <w:top w:val="none" w:sz="0" w:space="0" w:color="auto"/>
        <w:left w:val="none" w:sz="0" w:space="0" w:color="auto"/>
        <w:bottom w:val="none" w:sz="0" w:space="0" w:color="auto"/>
        <w:right w:val="none" w:sz="0" w:space="0" w:color="auto"/>
      </w:divBdr>
    </w:div>
    <w:div w:id="2056464911">
      <w:bodyDiv w:val="1"/>
      <w:marLeft w:val="0"/>
      <w:marRight w:val="0"/>
      <w:marTop w:val="0"/>
      <w:marBottom w:val="0"/>
      <w:divBdr>
        <w:top w:val="none" w:sz="0" w:space="0" w:color="auto"/>
        <w:left w:val="none" w:sz="0" w:space="0" w:color="auto"/>
        <w:bottom w:val="none" w:sz="0" w:space="0" w:color="auto"/>
        <w:right w:val="none" w:sz="0" w:space="0" w:color="auto"/>
      </w:divBdr>
    </w:div>
    <w:div w:id="2082289212">
      <w:bodyDiv w:val="1"/>
      <w:marLeft w:val="0"/>
      <w:marRight w:val="0"/>
      <w:marTop w:val="0"/>
      <w:marBottom w:val="0"/>
      <w:divBdr>
        <w:top w:val="none" w:sz="0" w:space="0" w:color="auto"/>
        <w:left w:val="none" w:sz="0" w:space="0" w:color="auto"/>
        <w:bottom w:val="none" w:sz="0" w:space="0" w:color="auto"/>
        <w:right w:val="none" w:sz="0" w:space="0" w:color="auto"/>
      </w:divBdr>
    </w:div>
    <w:div w:id="2088920828">
      <w:bodyDiv w:val="1"/>
      <w:marLeft w:val="0"/>
      <w:marRight w:val="0"/>
      <w:marTop w:val="0"/>
      <w:marBottom w:val="0"/>
      <w:divBdr>
        <w:top w:val="none" w:sz="0" w:space="0" w:color="auto"/>
        <w:left w:val="none" w:sz="0" w:space="0" w:color="auto"/>
        <w:bottom w:val="none" w:sz="0" w:space="0" w:color="auto"/>
        <w:right w:val="none" w:sz="0" w:space="0" w:color="auto"/>
      </w:divBdr>
    </w:div>
    <w:div w:id="2130082210">
      <w:bodyDiv w:val="1"/>
      <w:marLeft w:val="0"/>
      <w:marRight w:val="0"/>
      <w:marTop w:val="0"/>
      <w:marBottom w:val="0"/>
      <w:divBdr>
        <w:top w:val="none" w:sz="0" w:space="0" w:color="auto"/>
        <w:left w:val="none" w:sz="0" w:space="0" w:color="auto"/>
        <w:bottom w:val="none" w:sz="0" w:space="0" w:color="auto"/>
        <w:right w:val="none" w:sz="0" w:space="0" w:color="auto"/>
      </w:divBdr>
    </w:div>
    <w:div w:id="214083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file:///C:\Users\samiul\Downloads\Paper(1).doc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yperlink" Target="http://www.smartsurvey.co.uk" TargetMode="Externa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Summner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Fil13</b:Tag>
    <b:SourceType>JournalArticle</b:SourceType>
    <b:Guid>{6FB08BC9-79E1-4D04-9D63-69A9C07094B7}</b:Guid>
    <b:Title>Expansion of remote teams: What drives it forward, and how is it?</b:Title>
    <b:Year>2013</b:Year>
    <b:LCID>en-US</b:LCID>
    <b:Author>
      <b:Author>
        <b:NameList>
          <b:Person>
            <b:Last>Filev</b:Last>
            <b:First>A.</b:First>
          </b:Person>
        </b:NameList>
      </b:Author>
    </b:Author>
    <b:JournalName>PM world journal</b:JournalName>
    <b:RefOrder>1</b:RefOrder>
  </b:Source>
  <b:Source>
    <b:Tag>Pro08</b:Tag>
    <b:SourceType>Report</b:SourceType>
    <b:Guid>{CABC7CF1-CB9E-4481-B62E-30851E4F4D49}</b:Guid>
    <b:Title>A guide to the project management body of knowledge (PMBOK guide) 4th ed.</b:Title>
    <b:JournalName>Newtown Square</b:JournalName>
    <b:Year>2008</b:Year>
    <b:City>Newtown Square</b:City>
    <b:Publisher>Project Management Institute (PMI)</b:Publisher>
    <b:Author>
      <b:Author>
        <b:Corporate>Project Management Institute (PMI)</b:Corporate>
      </b:Author>
    </b:Author>
    <b:Institution>Project Management Institute</b:Institution>
    <b:RefOrder>2</b:RefOrder>
  </b:Source>
  <b:Source>
    <b:Tag>Tuc65</b:Tag>
    <b:SourceType>BookSection</b:SourceType>
    <b:Guid>{E013CE9A-3120-482A-B322-BB1B641D0F64}</b:Guid>
    <b:Title>Psychological Bulletin</b:Title>
    <b:Year>1965</b:Year>
    <b:Pages>348–399</b:Pages>
    <b:Author>
      <b:Author>
        <b:NameList>
          <b:Person>
            <b:Last>Tuckman</b:Last>
            <b:First>B.</b:First>
            <b:Middle>W.</b:Middle>
          </b:Person>
        </b:NameList>
      </b:Author>
    </b:Author>
    <b:BookTitle>Development sequence in small groups</b:BookTitle>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C66617-678E-4325-A7DD-71DD1564A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40</Pages>
  <Words>12546</Words>
  <Characters>71517</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Intercultural Project managmetn</vt:lpstr>
    </vt:vector>
  </TitlesOfParts>
  <Company>home</Company>
  <LinksUpToDate>false</LinksUpToDate>
  <CharactersWithSpaces>83896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Intercultural Project managmetn</dc:title>
  <dc:subject>General, virtual, onsite</dc:subject>
  <dc:creator>Imam Bux</dc:creator>
  <cp:lastModifiedBy>samiul</cp:lastModifiedBy>
  <cp:revision>2</cp:revision>
  <cp:lastPrinted>2017-07-08T14:01:00Z</cp:lastPrinted>
  <dcterms:created xsi:type="dcterms:W3CDTF">2017-08-09T17:28:00Z</dcterms:created>
  <dcterms:modified xsi:type="dcterms:W3CDTF">2017-08-09T17:28:00Z</dcterms:modified>
</cp:coreProperties>
</file>